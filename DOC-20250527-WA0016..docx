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C68C" w14:textId="72B170DD" w:rsidR="004E24BD" w:rsidRDefault="00CD390B" w:rsidP="004E24BD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ro-RO"/>
        </w:rPr>
      </w:pPr>
      <w:bookmarkStart w:id="0" w:name="_Hlk164243370"/>
      <w:r w:rsidRPr="00CD390B">
        <w:rPr>
          <w:rFonts w:ascii="Arial" w:hAnsi="Arial" w:cs="Arial"/>
          <w:b/>
          <w:bCs/>
          <w:sz w:val="28"/>
          <w:szCs w:val="28"/>
          <w:lang w:val="ro-RO"/>
        </w:rPr>
        <w:t>Universității Naționale de Știință și Tehnologie POLITEHNICA București</w:t>
      </w:r>
    </w:p>
    <w:p w14:paraId="01DF00AB" w14:textId="7D78E3DF" w:rsidR="00CD390B" w:rsidRPr="00CD390B" w:rsidRDefault="00CD390B" w:rsidP="004E24B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ro-RO" w:eastAsia="ar-SA"/>
        </w:rPr>
      </w:pPr>
      <w:r>
        <w:rPr>
          <w:rFonts w:ascii="Arial" w:hAnsi="Arial" w:cs="Arial"/>
          <w:b/>
          <w:bCs/>
          <w:sz w:val="28"/>
          <w:szCs w:val="28"/>
          <w:lang w:val="ro-RO"/>
        </w:rPr>
        <w:t>Centrul Universitar Pitești</w:t>
      </w:r>
    </w:p>
    <w:p w14:paraId="2614E4A5" w14:textId="77777777" w:rsidR="004E24BD" w:rsidRPr="00CD390B" w:rsidRDefault="004E24BD" w:rsidP="004E24B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ro-RO" w:eastAsia="ar-SA"/>
        </w:rPr>
      </w:pPr>
      <w:r w:rsidRPr="00CD390B">
        <w:rPr>
          <w:rFonts w:ascii="Arial" w:eastAsia="Times New Roman" w:hAnsi="Arial" w:cs="Arial"/>
          <w:b/>
          <w:bCs/>
          <w:sz w:val="28"/>
          <w:szCs w:val="28"/>
          <w:lang w:val="ro-RO" w:eastAsia="ar-SA"/>
        </w:rPr>
        <w:t>Facultatea de Electronică, Comunicații și Calculatoare</w:t>
      </w:r>
    </w:p>
    <w:p w14:paraId="0A94441E" w14:textId="77777777" w:rsidR="00A46A3B" w:rsidRPr="00CD390B" w:rsidRDefault="004E24BD" w:rsidP="00A46A3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o-RO" w:eastAsia="ar-SA"/>
        </w:rPr>
      </w:pPr>
      <w:r w:rsidRPr="00CD390B">
        <w:rPr>
          <w:rFonts w:ascii="Arial" w:eastAsia="Times New Roman" w:hAnsi="Arial" w:cs="Arial"/>
          <w:b/>
          <w:bCs/>
          <w:sz w:val="28"/>
          <w:szCs w:val="28"/>
          <w:lang w:val="ro-RO" w:eastAsia="ar-SA"/>
        </w:rPr>
        <w:t>Departamentul Electronică, Calculatoare și Inginerie Electrică</w:t>
      </w:r>
      <w:r w:rsidRPr="00CD390B">
        <w:rPr>
          <w:rFonts w:ascii="Arial" w:eastAsia="Times New Roman" w:hAnsi="Arial" w:cs="Arial"/>
          <w:sz w:val="28"/>
          <w:szCs w:val="28"/>
          <w:lang w:val="ro-RO" w:eastAsia="ar-SA"/>
        </w:rPr>
        <w:t> </w:t>
      </w:r>
    </w:p>
    <w:bookmarkEnd w:id="0"/>
    <w:p w14:paraId="7505F2E2" w14:textId="79B075DF" w:rsidR="00A46A3B" w:rsidRPr="00B76DCC" w:rsidRDefault="00A46A3B" w:rsidP="00A46A3B">
      <w:pPr>
        <w:suppressAutoHyphens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ro-RO" w:eastAsia="ar-SA"/>
        </w:rPr>
      </w:pPr>
    </w:p>
    <w:p w14:paraId="4CEF8AD4" w14:textId="77777777" w:rsidR="00340996" w:rsidRDefault="00340996" w:rsidP="004E24BD">
      <w:pPr>
        <w:suppressAutoHyphens/>
        <w:spacing w:after="0" w:line="240" w:lineRule="auto"/>
        <w:jc w:val="center"/>
        <w:rPr>
          <w:rFonts w:ascii="Arial" w:hAnsi="Arial" w:cs="Arial"/>
          <w:b/>
          <w:bCs/>
          <w:kern w:val="2"/>
          <w:sz w:val="48"/>
          <w:szCs w:val="48"/>
          <w:u w:val="single"/>
          <w:lang w:val="ro-RO" w:eastAsia="ar-SA"/>
        </w:rPr>
      </w:pPr>
      <w:r>
        <w:rPr>
          <w:rFonts w:ascii="Arial" w:hAnsi="Arial" w:cs="Arial"/>
          <w:b/>
          <w:bCs/>
          <w:kern w:val="2"/>
          <w:sz w:val="48"/>
          <w:szCs w:val="48"/>
          <w:u w:val="single"/>
          <w:lang w:val="ro-RO" w:eastAsia="ar-SA"/>
        </w:rPr>
        <w:t xml:space="preserve">Examen </w:t>
      </w:r>
      <w:proofErr w:type="spellStart"/>
      <w:r>
        <w:rPr>
          <w:rFonts w:ascii="Arial" w:hAnsi="Arial" w:cs="Arial"/>
          <w:b/>
          <w:bCs/>
          <w:kern w:val="2"/>
          <w:sz w:val="48"/>
          <w:szCs w:val="48"/>
          <w:u w:val="single"/>
          <w:lang w:val="ro-RO" w:eastAsia="ar-SA"/>
        </w:rPr>
        <w:t>licenta</w:t>
      </w:r>
      <w:proofErr w:type="spellEnd"/>
      <w:r>
        <w:rPr>
          <w:rFonts w:ascii="Arial" w:hAnsi="Arial" w:cs="Arial"/>
          <w:b/>
          <w:bCs/>
          <w:kern w:val="2"/>
          <w:sz w:val="48"/>
          <w:szCs w:val="48"/>
          <w:u w:val="single"/>
          <w:lang w:val="ro-RO" w:eastAsia="ar-SA"/>
        </w:rPr>
        <w:t xml:space="preserve"> 2025 </w:t>
      </w:r>
    </w:p>
    <w:p w14:paraId="4708F9F9" w14:textId="6AFB7CCC" w:rsidR="004E24BD" w:rsidRPr="00B76DCC" w:rsidRDefault="00340996" w:rsidP="004E24BD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i/>
          <w:sz w:val="40"/>
          <w:szCs w:val="40"/>
          <w:u w:val="single"/>
          <w:lang w:val="ro-RO" w:eastAsia="ar-SA"/>
        </w:rPr>
      </w:pPr>
      <w:r>
        <w:rPr>
          <w:rFonts w:ascii="Arial" w:hAnsi="Arial" w:cs="Arial"/>
          <w:b/>
          <w:bCs/>
          <w:kern w:val="2"/>
          <w:sz w:val="48"/>
          <w:szCs w:val="48"/>
          <w:u w:val="single"/>
          <w:lang w:val="ro-RO" w:eastAsia="ar-SA"/>
        </w:rPr>
        <w:t xml:space="preserve"> Specializarea Calculatoare</w:t>
      </w:r>
    </w:p>
    <w:p w14:paraId="6238AC43" w14:textId="02797AF6" w:rsidR="003A3AEF" w:rsidRDefault="003A3AEF" w:rsidP="003A3AEF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ro-RO" w:eastAsia="ar-SA"/>
        </w:rPr>
      </w:pPr>
    </w:p>
    <w:p w14:paraId="124FB1E3" w14:textId="77777777" w:rsidR="00340996" w:rsidRDefault="00340996" w:rsidP="003A3AEF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ro-RO" w:eastAsia="ar-SA"/>
        </w:rPr>
      </w:pPr>
    </w:p>
    <w:p w14:paraId="32C2BE7F" w14:textId="77777777" w:rsidR="00340996" w:rsidRDefault="00340996" w:rsidP="003A3AEF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ro-RO" w:eastAsia="ar-SA"/>
        </w:rPr>
      </w:pPr>
    </w:p>
    <w:p w14:paraId="0ACE3C86" w14:textId="77777777" w:rsidR="00340996" w:rsidRDefault="00340996" w:rsidP="003A3AEF">
      <w:pPr>
        <w:suppressAutoHyphens/>
        <w:spacing w:after="0"/>
        <w:jc w:val="both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 w:eastAsia="ar-SA"/>
        </w:rPr>
        <w:tab/>
        <w:t xml:space="preserve">Examenul de finalizare a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studilor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pentru specializarea </w:t>
      </w:r>
      <w:r w:rsidRPr="006E1441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>CALCULATOARE</w:t>
      </w: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se va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desfasura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</w:t>
      </w:r>
      <w:r w:rsidRPr="00340996">
        <w:rPr>
          <w:rFonts w:ascii="Arial" w:eastAsia="Times New Roman" w:hAnsi="Arial" w:cs="Arial"/>
          <w:sz w:val="24"/>
          <w:szCs w:val="24"/>
          <w:lang w:val="ro-RO" w:eastAsia="ar-SA"/>
        </w:rPr>
        <w:t xml:space="preserve">in perioada </w:t>
      </w:r>
      <w:r w:rsidRPr="00340996">
        <w:rPr>
          <w:rFonts w:ascii="Arial" w:hAnsi="Arial" w:cs="Arial"/>
          <w:b/>
          <w:sz w:val="24"/>
          <w:szCs w:val="24"/>
          <w:lang w:val="ro-RO"/>
        </w:rPr>
        <w:t>01-02.07.2025</w:t>
      </w:r>
      <w:r w:rsidRPr="00340996">
        <w:rPr>
          <w:rFonts w:ascii="Arial" w:hAnsi="Arial" w:cs="Arial"/>
          <w:b/>
          <w:sz w:val="24"/>
          <w:szCs w:val="24"/>
          <w:lang w:val="ro-RO"/>
        </w:rPr>
        <w:t>.</w:t>
      </w:r>
    </w:p>
    <w:p w14:paraId="46EC2E93" w14:textId="77777777" w:rsidR="006E1441" w:rsidRPr="00340996" w:rsidRDefault="006E1441" w:rsidP="003A3AEF">
      <w:pPr>
        <w:suppressAutoHyphens/>
        <w:spacing w:after="0"/>
        <w:jc w:val="both"/>
        <w:rPr>
          <w:rFonts w:ascii="Arial" w:hAnsi="Arial" w:cs="Arial"/>
          <w:b/>
          <w:sz w:val="24"/>
          <w:szCs w:val="24"/>
          <w:lang w:val="ro-RO"/>
        </w:rPr>
      </w:pPr>
    </w:p>
    <w:p w14:paraId="0EE9D6C8" w14:textId="77777777" w:rsidR="00340996" w:rsidRDefault="00340996" w:rsidP="003A3AEF">
      <w:pPr>
        <w:suppressAutoHyphens/>
        <w:spacing w:after="0"/>
        <w:jc w:val="both"/>
        <w:rPr>
          <w:rFonts w:ascii="Arial" w:hAnsi="Arial" w:cs="Arial"/>
          <w:bCs/>
          <w:sz w:val="24"/>
          <w:szCs w:val="24"/>
          <w:lang w:val="ro-RO"/>
        </w:rPr>
      </w:pPr>
      <w:r w:rsidRPr="00340996">
        <w:rPr>
          <w:rFonts w:ascii="Arial" w:hAnsi="Arial" w:cs="Arial"/>
          <w:b/>
          <w:sz w:val="24"/>
          <w:szCs w:val="24"/>
          <w:lang w:val="ro-RO"/>
        </w:rPr>
        <w:tab/>
      </w:r>
      <w:r w:rsidRPr="00340996">
        <w:rPr>
          <w:rFonts w:ascii="Arial" w:hAnsi="Arial" w:cs="Arial"/>
          <w:bCs/>
          <w:sz w:val="24"/>
          <w:szCs w:val="24"/>
          <w:lang w:val="ro-RO"/>
        </w:rPr>
        <w:t>Pentru a</w:t>
      </w:r>
      <w:r>
        <w:rPr>
          <w:rFonts w:ascii="Arial" w:hAnsi="Arial" w:cs="Arial"/>
          <w:bCs/>
          <w:sz w:val="24"/>
          <w:szCs w:val="24"/>
          <w:lang w:val="ro-RO"/>
        </w:rPr>
        <w:t xml:space="preserve">ceasta </w:t>
      </w:r>
      <w:proofErr w:type="spellStart"/>
      <w:r>
        <w:rPr>
          <w:rFonts w:ascii="Arial" w:hAnsi="Arial" w:cs="Arial"/>
          <w:bCs/>
          <w:sz w:val="24"/>
          <w:szCs w:val="24"/>
          <w:lang w:val="ro-RO"/>
        </w:rPr>
        <w:t>aveti</w:t>
      </w:r>
      <w:proofErr w:type="spellEnd"/>
      <w:r>
        <w:rPr>
          <w:rFonts w:ascii="Arial" w:hAnsi="Arial" w:cs="Arial"/>
          <w:bCs/>
          <w:sz w:val="24"/>
          <w:szCs w:val="24"/>
          <w:lang w:val="ro-RO"/>
        </w:rPr>
        <w:t xml:space="preserve"> de parcurs </w:t>
      </w:r>
      <w:proofErr w:type="spellStart"/>
      <w:r>
        <w:rPr>
          <w:rFonts w:ascii="Arial" w:hAnsi="Arial" w:cs="Arial"/>
          <w:bCs/>
          <w:sz w:val="24"/>
          <w:szCs w:val="24"/>
          <w:lang w:val="ro-RO"/>
        </w:rPr>
        <w:t>urmatorii</w:t>
      </w:r>
      <w:proofErr w:type="spellEnd"/>
      <w:r>
        <w:rPr>
          <w:rFonts w:ascii="Arial" w:hAnsi="Arial" w:cs="Arial"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ro-RO"/>
        </w:rPr>
        <w:t>pasi</w:t>
      </w:r>
      <w:proofErr w:type="spellEnd"/>
      <w:r>
        <w:rPr>
          <w:rFonts w:ascii="Arial" w:hAnsi="Arial" w:cs="Arial"/>
          <w:bCs/>
          <w:sz w:val="24"/>
          <w:szCs w:val="24"/>
          <w:lang w:val="ro-RO"/>
        </w:rPr>
        <w:t>:</w:t>
      </w:r>
    </w:p>
    <w:p w14:paraId="4AB0AAB3" w14:textId="77777777" w:rsidR="006E1441" w:rsidRDefault="006E1441" w:rsidP="003A3AEF">
      <w:pPr>
        <w:suppressAutoHyphens/>
        <w:spacing w:after="0"/>
        <w:jc w:val="both"/>
        <w:rPr>
          <w:rFonts w:ascii="Arial" w:hAnsi="Arial" w:cs="Arial"/>
          <w:bCs/>
          <w:sz w:val="24"/>
          <w:szCs w:val="24"/>
          <w:lang w:val="ro-RO"/>
        </w:rPr>
      </w:pPr>
    </w:p>
    <w:p w14:paraId="20DED287" w14:textId="02EC6FCC" w:rsidR="00340996" w:rsidRPr="00340996" w:rsidRDefault="00340996" w:rsidP="00340996">
      <w:pPr>
        <w:tabs>
          <w:tab w:val="left" w:pos="142"/>
          <w:tab w:val="left" w:pos="426"/>
          <w:tab w:val="left" w:pos="567"/>
          <w:tab w:val="left" w:pos="1134"/>
        </w:tabs>
        <w:spacing w:after="0"/>
        <w:jc w:val="both"/>
        <w:rPr>
          <w:rFonts w:ascii="Arial" w:hAnsi="Arial" w:cs="Arial"/>
          <w:bCs/>
          <w:i/>
          <w:iCs/>
          <w:sz w:val="24"/>
          <w:szCs w:val="24"/>
          <w:lang w:val="ro-RO"/>
        </w:rPr>
      </w:pPr>
      <w:r>
        <w:rPr>
          <w:rFonts w:ascii="Arial" w:hAnsi="Arial" w:cs="Arial"/>
          <w:bCs/>
          <w:sz w:val="24"/>
          <w:szCs w:val="24"/>
          <w:lang w:val="ro-RO"/>
        </w:rPr>
        <w:t>1.</w:t>
      </w:r>
      <w:r w:rsidRPr="00340996">
        <w:rPr>
          <w:rFonts w:ascii="Arial" w:hAnsi="Arial" w:cs="Arial"/>
          <w:bCs/>
          <w:sz w:val="24"/>
          <w:szCs w:val="24"/>
          <w:lang w:val="ro-RO"/>
        </w:rPr>
        <w:t xml:space="preserve"> Formularul pentru tema proiectului de diplomă (</w:t>
      </w:r>
      <w:r w:rsidRPr="00340996">
        <w:rPr>
          <w:rFonts w:ascii="Arial" w:hAnsi="Arial" w:cs="Arial"/>
          <w:b/>
          <w:sz w:val="24"/>
          <w:szCs w:val="24"/>
          <w:lang w:val="ro-RO"/>
        </w:rPr>
        <w:t>Anexa 5)</w:t>
      </w:r>
      <w:r w:rsidRPr="00340996">
        <w:rPr>
          <w:rFonts w:ascii="Arial" w:hAnsi="Arial" w:cs="Arial"/>
          <w:bCs/>
          <w:sz w:val="24"/>
          <w:szCs w:val="24"/>
          <w:lang w:val="ro-RO"/>
        </w:rPr>
        <w:t xml:space="preserve">, în trei exemplare semnate de student și cadrul didactic coordonator </w:t>
      </w:r>
      <w:r w:rsidRPr="00340996">
        <w:rPr>
          <w:rFonts w:ascii="Arial" w:hAnsi="Arial" w:cs="Arial"/>
          <w:bCs/>
          <w:i/>
          <w:iCs/>
          <w:sz w:val="24"/>
          <w:szCs w:val="24"/>
          <w:lang w:val="ro-RO"/>
        </w:rPr>
        <w:t xml:space="preserve">se va depune în avans (termen </w:t>
      </w:r>
      <w:r w:rsidRPr="00340996">
        <w:rPr>
          <w:rFonts w:ascii="Arial" w:hAnsi="Arial" w:cs="Arial"/>
          <w:bCs/>
          <w:i/>
          <w:iCs/>
          <w:sz w:val="24"/>
          <w:szCs w:val="24"/>
          <w:highlight w:val="yellow"/>
          <w:lang w:val="ro-RO"/>
        </w:rPr>
        <w:t>14 iunie 2025</w:t>
      </w:r>
      <w:r w:rsidRPr="00340996">
        <w:rPr>
          <w:rFonts w:ascii="Arial" w:hAnsi="Arial" w:cs="Arial"/>
          <w:bCs/>
          <w:i/>
          <w:iCs/>
          <w:sz w:val="24"/>
          <w:szCs w:val="24"/>
          <w:lang w:val="ro-RO"/>
        </w:rPr>
        <w:t>) la secretariatul FECC pentru obținerea avizelor necesare din partea decanului și a directorului de departament.</w:t>
      </w:r>
    </w:p>
    <w:p w14:paraId="5B3EC855" w14:textId="1F3F5B70" w:rsidR="00340996" w:rsidRDefault="00340996" w:rsidP="00340996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B737E9C" w14:textId="3948428A" w:rsidR="00340996" w:rsidRPr="00340996" w:rsidRDefault="00340996" w:rsidP="00340996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2.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Urmariti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calendarul propus de </w:t>
      </w:r>
      <w:r w:rsidRPr="00340996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 xml:space="preserve">dna secretara </w:t>
      </w:r>
      <w:proofErr w:type="spellStart"/>
      <w:r w:rsidRPr="00340996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>Crenguta</w:t>
      </w:r>
      <w:proofErr w:type="spellEnd"/>
      <w:r w:rsidRPr="00340996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 xml:space="preserve"> Preda</w:t>
      </w: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pentru depunerea dosarului cu actele necesare,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inscrierea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la examenul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licenta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>.</w:t>
      </w:r>
    </w:p>
    <w:p w14:paraId="789928C2" w14:textId="77777777" w:rsidR="00340996" w:rsidRDefault="00340996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529BFA44" w14:textId="4E2A39A6" w:rsidR="00340996" w:rsidRDefault="00340996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3. In data de </w:t>
      </w:r>
      <w:r w:rsidRPr="00875C34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>24.06.2015 , orele 15-18, sala T 111</w:t>
      </w: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, se va preda </w:t>
      </w:r>
      <w:r w:rsidR="00875C34" w:rsidRPr="00875C34">
        <w:rPr>
          <w:rFonts w:ascii="Arial" w:eastAsia="Times New Roman" w:hAnsi="Arial" w:cs="Arial"/>
          <w:b/>
          <w:bCs/>
          <w:sz w:val="24"/>
          <w:szCs w:val="24"/>
          <w:lang w:val="ro-RO" w:eastAsia="ar-SA"/>
        </w:rPr>
        <w:t>PROIECTUL DE DIPLOMA</w:t>
      </w: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, varianta </w:t>
      </w:r>
      <w:proofErr w:type="spellStart"/>
      <w:r>
        <w:rPr>
          <w:rFonts w:ascii="Arial" w:eastAsia="Times New Roman" w:hAnsi="Arial" w:cs="Arial"/>
          <w:sz w:val="24"/>
          <w:szCs w:val="24"/>
          <w:lang w:val="ro-RO" w:eastAsia="ar-SA"/>
        </w:rPr>
        <w:t>tiparita</w:t>
      </w:r>
      <w:proofErr w:type="spellEnd"/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 si copertata.</w:t>
      </w:r>
    </w:p>
    <w:p w14:paraId="052BE494" w14:textId="77777777" w:rsidR="006E1441" w:rsidRDefault="006E1441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50D700D8" w14:textId="77777777" w:rsidR="00340996" w:rsidRDefault="00340996" w:rsidP="00875C34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b/>
          <w:bCs/>
          <w:lang w:val="ro-RO" w:eastAsia="ar-SA"/>
        </w:rPr>
      </w:pPr>
      <w:r w:rsidRPr="00B76DCC">
        <w:rPr>
          <w:rFonts w:ascii="Arial" w:eastAsia="Times New Roman" w:hAnsi="Arial" w:cs="Arial"/>
          <w:b/>
          <w:bCs/>
          <w:lang w:val="ro-RO" w:eastAsia="ar-SA"/>
        </w:rPr>
        <w:t>Condi</w:t>
      </w:r>
      <w:r>
        <w:rPr>
          <w:rFonts w:ascii="Arial" w:eastAsia="Times New Roman" w:hAnsi="Arial" w:cs="Arial"/>
          <w:b/>
          <w:bCs/>
          <w:lang w:val="ro-RO" w:eastAsia="ar-SA"/>
        </w:rPr>
        <w:t>ț</w:t>
      </w:r>
      <w:r w:rsidRPr="00B76DCC">
        <w:rPr>
          <w:rFonts w:ascii="Arial" w:eastAsia="Times New Roman" w:hAnsi="Arial" w:cs="Arial"/>
          <w:b/>
          <w:bCs/>
          <w:lang w:val="ro-RO" w:eastAsia="ar-SA"/>
        </w:rPr>
        <w:t>ii de predare a proiectului</w:t>
      </w:r>
    </w:p>
    <w:p w14:paraId="34347CC0" w14:textId="77777777" w:rsidR="006E1441" w:rsidRPr="00B76DCC" w:rsidRDefault="006E1441" w:rsidP="00875C34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lang w:val="ro-RO" w:eastAsia="ar-SA"/>
        </w:rPr>
      </w:pPr>
    </w:p>
    <w:p w14:paraId="63483F20" w14:textId="66951E7A" w:rsidR="00340996" w:rsidRDefault="00340996" w:rsidP="005B669F">
      <w:pPr>
        <w:pStyle w:val="Listparagraf"/>
        <w:numPr>
          <w:ilvl w:val="0"/>
          <w:numId w:val="33"/>
        </w:numPr>
        <w:jc w:val="both"/>
        <w:rPr>
          <w:rFonts w:ascii="Arial" w:eastAsia="Times New Roman" w:hAnsi="Arial" w:cs="Arial"/>
          <w:lang w:val="ro-RO" w:eastAsia="ar-SA"/>
        </w:rPr>
      </w:pPr>
      <w:r w:rsidRPr="005B669F">
        <w:rPr>
          <w:rFonts w:ascii="Arial" w:eastAsia="Times New Roman" w:hAnsi="Arial" w:cs="Arial"/>
          <w:lang w:val="ro-RO" w:eastAsia="ar-SA"/>
        </w:rPr>
        <w:t xml:space="preserve">Candidatul trebuie să se fi înscris anterior la secretariatul facultății </w:t>
      </w:r>
    </w:p>
    <w:p w14:paraId="1CDB4C23" w14:textId="77777777" w:rsidR="005B669F" w:rsidRPr="005B669F" w:rsidRDefault="005B669F" w:rsidP="005B669F">
      <w:pPr>
        <w:pStyle w:val="Listparagraf"/>
        <w:jc w:val="both"/>
        <w:rPr>
          <w:rFonts w:ascii="Arial" w:eastAsia="Times New Roman" w:hAnsi="Arial" w:cs="Arial"/>
          <w:lang w:val="ro-RO" w:eastAsia="ar-SA"/>
        </w:rPr>
      </w:pPr>
    </w:p>
    <w:p w14:paraId="73FD1982" w14:textId="07C94B48" w:rsidR="006E1441" w:rsidRDefault="005B669F" w:rsidP="005B669F">
      <w:pPr>
        <w:pStyle w:val="Listparagraf"/>
        <w:numPr>
          <w:ilvl w:val="0"/>
          <w:numId w:val="33"/>
        </w:numPr>
        <w:tabs>
          <w:tab w:val="left" w:pos="142"/>
          <w:tab w:val="left" w:pos="284"/>
          <w:tab w:val="left" w:pos="567"/>
        </w:tabs>
        <w:spacing w:after="0"/>
        <w:jc w:val="both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   </w:t>
      </w:r>
      <w:r w:rsidR="006E1441" w:rsidRPr="005B669F">
        <w:rPr>
          <w:rFonts w:ascii="Arial" w:hAnsi="Arial" w:cs="Arial"/>
          <w:bCs/>
          <w:lang w:val="ro-RO"/>
        </w:rPr>
        <w:t>Proiectul de diploma cuprinde:</w:t>
      </w:r>
    </w:p>
    <w:p w14:paraId="0E9790DF" w14:textId="77777777" w:rsidR="005B669F" w:rsidRPr="005B669F" w:rsidRDefault="005B669F" w:rsidP="005B669F">
      <w:pPr>
        <w:pStyle w:val="Listparagraf"/>
        <w:tabs>
          <w:tab w:val="left" w:pos="142"/>
          <w:tab w:val="left" w:pos="284"/>
          <w:tab w:val="left" w:pos="567"/>
        </w:tabs>
        <w:spacing w:after="0"/>
        <w:jc w:val="both"/>
        <w:rPr>
          <w:rFonts w:ascii="Arial" w:hAnsi="Arial" w:cs="Arial"/>
          <w:bCs/>
          <w:lang w:val="ro-RO"/>
        </w:rPr>
      </w:pPr>
    </w:p>
    <w:p w14:paraId="1FA72FA4" w14:textId="6EC27C08" w:rsidR="00875C34" w:rsidRPr="005B669F" w:rsidRDefault="00875C34" w:rsidP="005B669F">
      <w:pPr>
        <w:pStyle w:val="Listparagraf"/>
        <w:numPr>
          <w:ilvl w:val="1"/>
          <w:numId w:val="36"/>
        </w:numPr>
        <w:tabs>
          <w:tab w:val="left" w:pos="142"/>
          <w:tab w:val="left" w:pos="284"/>
          <w:tab w:val="left" w:pos="567"/>
        </w:tabs>
        <w:spacing w:after="0"/>
        <w:jc w:val="both"/>
        <w:rPr>
          <w:rFonts w:ascii="Arial" w:hAnsi="Arial" w:cs="Arial"/>
          <w:bCs/>
          <w:lang w:val="ro-RO"/>
        </w:rPr>
      </w:pPr>
      <w:r w:rsidRPr="005B669F">
        <w:rPr>
          <w:rFonts w:ascii="Arial" w:hAnsi="Arial" w:cs="Arial"/>
          <w:bCs/>
          <w:lang w:val="ro-RO"/>
        </w:rPr>
        <w:t xml:space="preserve">Declarația privind originalitatea lucrării </w:t>
      </w:r>
      <w:r w:rsidRPr="005B669F">
        <w:rPr>
          <w:rFonts w:ascii="Arial" w:eastAsia="Times New Roman" w:hAnsi="Arial" w:cs="Arial"/>
          <w:bCs/>
          <w:lang w:val="ro-RO" w:eastAsia="ar-SA"/>
        </w:rPr>
        <w:t>(</w:t>
      </w:r>
      <w:r w:rsidRPr="005B669F">
        <w:rPr>
          <w:rFonts w:ascii="Arial" w:eastAsia="Times New Roman" w:hAnsi="Arial" w:cs="Arial"/>
          <w:b/>
          <w:lang w:val="ro-RO" w:eastAsia="ar-SA"/>
        </w:rPr>
        <w:t>Anexa 2</w:t>
      </w:r>
      <w:r w:rsidRPr="005B669F">
        <w:rPr>
          <w:rFonts w:ascii="Arial" w:eastAsia="Times New Roman" w:hAnsi="Arial" w:cs="Arial"/>
          <w:bCs/>
          <w:lang w:val="ro-RO" w:eastAsia="ar-SA"/>
        </w:rPr>
        <w:t xml:space="preserve">) </w:t>
      </w:r>
      <w:r w:rsidRPr="005B669F">
        <w:rPr>
          <w:rFonts w:ascii="Arial" w:hAnsi="Arial" w:cs="Arial"/>
          <w:bCs/>
          <w:lang w:val="ro-RO"/>
        </w:rPr>
        <w:t>– semnată de student și avizată de conducătorul științific</w:t>
      </w:r>
      <w:r w:rsidRPr="005B669F">
        <w:rPr>
          <w:rFonts w:ascii="Arial" w:hAnsi="Arial" w:cs="Arial"/>
          <w:bCs/>
          <w:i/>
          <w:iCs/>
          <w:lang w:val="ro-RO"/>
        </w:rPr>
        <w:t>;</w:t>
      </w:r>
    </w:p>
    <w:p w14:paraId="65AA949A" w14:textId="25DD7C38" w:rsidR="00340996" w:rsidRDefault="00340996" w:rsidP="005B669F">
      <w:pPr>
        <w:pStyle w:val="Listparagraf"/>
        <w:numPr>
          <w:ilvl w:val="1"/>
          <w:numId w:val="36"/>
        </w:numPr>
        <w:jc w:val="both"/>
        <w:rPr>
          <w:rFonts w:ascii="Arial" w:eastAsia="Times New Roman" w:hAnsi="Arial" w:cs="Arial"/>
          <w:lang w:val="ro-RO" w:eastAsia="ar-SA"/>
        </w:rPr>
      </w:pPr>
      <w:r w:rsidRPr="00B76DCC">
        <w:rPr>
          <w:rFonts w:ascii="Arial" w:eastAsia="Times New Roman" w:hAnsi="Arial" w:cs="Arial"/>
          <w:lang w:val="ro-RO" w:eastAsia="ar-SA"/>
        </w:rPr>
        <w:t xml:space="preserve">Tema proiectului de diplomă </w:t>
      </w:r>
      <w:r w:rsidR="00875C34">
        <w:rPr>
          <w:rFonts w:ascii="Arial" w:eastAsia="Times New Roman" w:hAnsi="Arial" w:cs="Arial"/>
          <w:lang w:val="ro-RO" w:eastAsia="ar-SA"/>
        </w:rPr>
        <w:t>(</w:t>
      </w:r>
      <w:r w:rsidR="00875C34" w:rsidRPr="00875C34">
        <w:rPr>
          <w:rFonts w:ascii="Arial" w:eastAsia="Times New Roman" w:hAnsi="Arial" w:cs="Arial"/>
          <w:b/>
          <w:bCs/>
          <w:lang w:val="ro-RO" w:eastAsia="ar-SA"/>
        </w:rPr>
        <w:t>Anexa 5</w:t>
      </w:r>
      <w:r w:rsidR="00875C34">
        <w:rPr>
          <w:rFonts w:ascii="Arial" w:eastAsia="Times New Roman" w:hAnsi="Arial" w:cs="Arial"/>
          <w:lang w:val="ro-RO" w:eastAsia="ar-SA"/>
        </w:rPr>
        <w:t>)</w:t>
      </w:r>
      <w:r w:rsidRPr="00B76DCC">
        <w:rPr>
          <w:rFonts w:ascii="Arial" w:eastAsia="Times New Roman" w:hAnsi="Arial" w:cs="Arial"/>
          <w:lang w:val="ro-RO" w:eastAsia="ar-SA"/>
        </w:rPr>
        <w:t>.</w:t>
      </w:r>
    </w:p>
    <w:p w14:paraId="5C13B9F3" w14:textId="3CF3398D" w:rsidR="00340996" w:rsidRDefault="006E1441" w:rsidP="005B669F">
      <w:pPr>
        <w:pStyle w:val="Listparagraf"/>
        <w:numPr>
          <w:ilvl w:val="1"/>
          <w:numId w:val="36"/>
        </w:numPr>
        <w:jc w:val="both"/>
        <w:rPr>
          <w:rFonts w:ascii="Arial" w:eastAsia="Times New Roman" w:hAnsi="Arial" w:cs="Arial"/>
          <w:lang w:val="ro-RO" w:eastAsia="ar-SA"/>
        </w:rPr>
      </w:pPr>
      <w:r w:rsidRPr="00B76DCC">
        <w:rPr>
          <w:rFonts w:ascii="Arial" w:eastAsia="Times New Roman" w:hAnsi="Arial" w:cs="Arial"/>
          <w:b/>
          <w:bCs/>
          <w:lang w:val="ro-RO" w:eastAsia="ar-SA"/>
        </w:rPr>
        <w:t xml:space="preserve">Formularul generat de programul </w:t>
      </w:r>
      <w:proofErr w:type="spellStart"/>
      <w:r w:rsidRPr="00B76DCC">
        <w:rPr>
          <w:rFonts w:ascii="Arial" w:eastAsia="Times New Roman" w:hAnsi="Arial" w:cs="Arial"/>
          <w:b/>
          <w:bCs/>
          <w:lang w:val="ro-RO" w:eastAsia="ar-SA"/>
        </w:rPr>
        <w:t>SemPlag</w:t>
      </w:r>
      <w:proofErr w:type="spellEnd"/>
      <w:r w:rsidRPr="00B76DCC">
        <w:rPr>
          <w:rFonts w:ascii="Arial" w:eastAsia="Times New Roman" w:hAnsi="Arial" w:cs="Arial"/>
          <w:lang w:val="ro-RO" w:eastAsia="ar-SA"/>
        </w:rPr>
        <w:t xml:space="preserve"> </w:t>
      </w:r>
      <w:r>
        <w:rPr>
          <w:rFonts w:ascii="Arial" w:eastAsia="Times New Roman" w:hAnsi="Arial" w:cs="Arial"/>
          <w:lang w:val="ro-RO" w:eastAsia="ar-SA"/>
        </w:rPr>
        <w:t>(</w:t>
      </w:r>
      <w:r w:rsidR="00340996" w:rsidRPr="00B76DCC">
        <w:rPr>
          <w:rFonts w:ascii="Arial" w:eastAsia="Times New Roman" w:hAnsi="Arial" w:cs="Arial"/>
          <w:lang w:val="ro-RO" w:eastAsia="ar-SA"/>
        </w:rPr>
        <w:t>Absolventul trebuie s</w:t>
      </w:r>
      <w:r w:rsidR="00340996">
        <w:rPr>
          <w:rFonts w:ascii="Arial" w:eastAsia="Times New Roman" w:hAnsi="Arial" w:cs="Arial"/>
          <w:lang w:val="ro-RO" w:eastAsia="ar-SA"/>
        </w:rPr>
        <w:t>ă</w:t>
      </w:r>
      <w:r w:rsidR="00340996" w:rsidRPr="00B76DCC">
        <w:rPr>
          <w:rFonts w:ascii="Arial" w:eastAsia="Times New Roman" w:hAnsi="Arial" w:cs="Arial"/>
          <w:lang w:val="ro-RO" w:eastAsia="ar-SA"/>
        </w:rPr>
        <w:t xml:space="preserve"> fi transmis anterior cadrului didactic coordonator lucrarea realizată, cu toate anexele, conform termenului stabilit de conducător, astfel încât lucrarea să fie analizată, să </w:t>
      </w:r>
      <w:r w:rsidR="00340996">
        <w:rPr>
          <w:rFonts w:ascii="Arial" w:eastAsia="Times New Roman" w:hAnsi="Arial" w:cs="Arial"/>
          <w:lang w:val="ro-RO" w:eastAsia="ar-SA"/>
        </w:rPr>
        <w:t xml:space="preserve">se </w:t>
      </w:r>
      <w:r w:rsidR="00340996" w:rsidRPr="00B76DCC">
        <w:rPr>
          <w:rFonts w:ascii="Arial" w:eastAsia="Times New Roman" w:hAnsi="Arial" w:cs="Arial"/>
          <w:lang w:val="ro-RO" w:eastAsia="ar-SA"/>
        </w:rPr>
        <w:t xml:space="preserve">poată efectua verificarea </w:t>
      </w:r>
      <w:proofErr w:type="spellStart"/>
      <w:r w:rsidR="00340996" w:rsidRPr="00B76DCC">
        <w:rPr>
          <w:rFonts w:ascii="Arial" w:eastAsia="Times New Roman" w:hAnsi="Arial" w:cs="Arial"/>
          <w:lang w:val="ro-RO" w:eastAsia="ar-SA"/>
        </w:rPr>
        <w:t>antiplagiat</w:t>
      </w:r>
      <w:proofErr w:type="spellEnd"/>
      <w:r>
        <w:rPr>
          <w:rFonts w:ascii="Arial" w:eastAsia="Times New Roman" w:hAnsi="Arial" w:cs="Arial"/>
          <w:lang w:val="ro-RO" w:eastAsia="ar-SA"/>
        </w:rPr>
        <w:t>)</w:t>
      </w:r>
      <w:r w:rsidR="00340996">
        <w:rPr>
          <w:rFonts w:ascii="Arial" w:eastAsia="Times New Roman" w:hAnsi="Arial" w:cs="Arial"/>
          <w:lang w:val="ro-RO" w:eastAsia="ar-SA"/>
        </w:rPr>
        <w:t xml:space="preserve">. </w:t>
      </w:r>
    </w:p>
    <w:p w14:paraId="317E9EC6" w14:textId="59F39B75" w:rsidR="00340996" w:rsidRDefault="006E1441" w:rsidP="005B669F">
      <w:pPr>
        <w:pStyle w:val="Listparagraf"/>
        <w:numPr>
          <w:ilvl w:val="1"/>
          <w:numId w:val="36"/>
        </w:numPr>
        <w:spacing w:after="0" w:line="240" w:lineRule="auto"/>
        <w:jc w:val="both"/>
        <w:rPr>
          <w:rFonts w:ascii="Arial" w:eastAsia="Times New Roman" w:hAnsi="Arial" w:cs="Arial"/>
          <w:lang w:val="ro-RO" w:eastAsia="ar-SA"/>
        </w:rPr>
      </w:pPr>
      <w:r>
        <w:rPr>
          <w:rFonts w:ascii="Arial" w:eastAsia="Times New Roman" w:hAnsi="Arial" w:cs="Arial"/>
          <w:lang w:val="ro-RO" w:eastAsia="ar-SA"/>
        </w:rPr>
        <w:t>A</w:t>
      </w:r>
      <w:r w:rsidR="00340996" w:rsidRPr="00B76DCC">
        <w:rPr>
          <w:rFonts w:ascii="Arial" w:eastAsia="Times New Roman" w:hAnsi="Arial" w:cs="Arial"/>
          <w:lang w:val="ro-RO" w:eastAsia="ar-SA"/>
        </w:rPr>
        <w:t>cceptul conducătorului pentru depunerea lucrării</w:t>
      </w:r>
      <w:r w:rsidR="00340996">
        <w:rPr>
          <w:rFonts w:ascii="Arial" w:eastAsia="Times New Roman" w:hAnsi="Arial" w:cs="Arial"/>
          <w:lang w:val="ro-RO" w:eastAsia="ar-SA"/>
        </w:rPr>
        <w:t xml:space="preserve"> (</w:t>
      </w:r>
      <w:r w:rsidR="00340996" w:rsidRPr="00875C34">
        <w:rPr>
          <w:rFonts w:ascii="Arial" w:eastAsia="Times New Roman" w:hAnsi="Arial" w:cs="Arial"/>
          <w:b/>
          <w:bCs/>
          <w:lang w:val="ro-RO" w:eastAsia="ar-SA"/>
        </w:rPr>
        <w:t>Anexa 4</w:t>
      </w:r>
      <w:r w:rsidR="00340996">
        <w:rPr>
          <w:rFonts w:ascii="Arial" w:eastAsia="Times New Roman" w:hAnsi="Arial" w:cs="Arial"/>
          <w:lang w:val="ro-RO" w:eastAsia="ar-SA"/>
        </w:rPr>
        <w:t>)</w:t>
      </w:r>
      <w:r w:rsidR="00340996" w:rsidRPr="00B76DCC">
        <w:rPr>
          <w:rFonts w:ascii="Arial" w:eastAsia="Times New Roman" w:hAnsi="Arial" w:cs="Arial"/>
          <w:lang w:val="ro-RO" w:eastAsia="ar-SA"/>
        </w:rPr>
        <w:t>.</w:t>
      </w:r>
    </w:p>
    <w:p w14:paraId="619DE2C7" w14:textId="719FAB0C" w:rsidR="00340996" w:rsidRPr="005B669F" w:rsidRDefault="00340996" w:rsidP="005B669F">
      <w:pPr>
        <w:pStyle w:val="Listparagraf"/>
        <w:numPr>
          <w:ilvl w:val="1"/>
          <w:numId w:val="36"/>
        </w:numPr>
        <w:suppressAutoHyphens/>
        <w:spacing w:after="0" w:line="240" w:lineRule="auto"/>
        <w:jc w:val="both"/>
        <w:rPr>
          <w:rFonts w:ascii="Arial" w:eastAsia="Times New Roman" w:hAnsi="Arial" w:cs="Arial"/>
          <w:lang w:val="ro-RO" w:eastAsia="ar-SA"/>
        </w:rPr>
      </w:pPr>
      <w:r w:rsidRPr="005B669F">
        <w:rPr>
          <w:rFonts w:ascii="Arial" w:eastAsia="Times New Roman" w:hAnsi="Arial" w:cs="Arial"/>
          <w:lang w:val="ro-RO" w:eastAsia="ar-SA"/>
        </w:rPr>
        <w:t xml:space="preserve">Pe coperta 3 trebuie lipit un plic cu un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CD/DVD,</w:t>
      </w:r>
      <w:r w:rsidRPr="005B669F">
        <w:rPr>
          <w:rFonts w:ascii="Arial" w:eastAsia="Times New Roman" w:hAnsi="Arial" w:cs="Arial"/>
          <w:lang w:val="ro-RO" w:eastAsia="ar-SA"/>
        </w:rPr>
        <w:t xml:space="preserve"> care să conțină atât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 xml:space="preserve">textul proiectului (în formatele doc și </w:t>
      </w:r>
      <w:proofErr w:type="spellStart"/>
      <w:r w:rsidRPr="005B669F">
        <w:rPr>
          <w:rFonts w:ascii="Arial" w:eastAsia="Times New Roman" w:hAnsi="Arial" w:cs="Arial"/>
          <w:b/>
          <w:bCs/>
          <w:lang w:val="ro-RO" w:eastAsia="ar-SA"/>
        </w:rPr>
        <w:t>pdf</w:t>
      </w:r>
      <w:proofErr w:type="spellEnd"/>
      <w:r w:rsidRPr="005B669F">
        <w:rPr>
          <w:rFonts w:ascii="Arial" w:eastAsia="Times New Roman" w:hAnsi="Arial" w:cs="Arial"/>
          <w:b/>
          <w:bCs/>
          <w:lang w:val="ro-RO" w:eastAsia="ar-SA"/>
        </w:rPr>
        <w:t>),</w:t>
      </w:r>
      <w:r w:rsidRPr="005B669F">
        <w:rPr>
          <w:rFonts w:ascii="Arial" w:eastAsia="Times New Roman" w:hAnsi="Arial" w:cs="Arial"/>
          <w:lang w:val="ro-RO" w:eastAsia="ar-SA"/>
        </w:rPr>
        <w:t xml:space="preserve"> cât și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scheme electrice</w:t>
      </w:r>
      <w:r w:rsidRPr="005B669F">
        <w:rPr>
          <w:rFonts w:ascii="Arial" w:eastAsia="Times New Roman" w:hAnsi="Arial" w:cs="Arial"/>
          <w:lang w:val="ro-RO" w:eastAsia="ar-SA"/>
        </w:rPr>
        <w:t xml:space="preserve"> (în formate corespunzătoare programelor de proiectare CAD în care s-a lucrat),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codul sursă</w:t>
      </w:r>
      <w:r w:rsidRPr="005B669F">
        <w:rPr>
          <w:rFonts w:ascii="Arial" w:eastAsia="Times New Roman" w:hAnsi="Arial" w:cs="Arial"/>
          <w:lang w:val="ro-RO" w:eastAsia="ar-SA"/>
        </w:rPr>
        <w:t xml:space="preserve"> aferent (în format care să permită compilarea și rularea imediată), eventual alte materiale legate de lucrare (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anexe</w:t>
      </w:r>
      <w:r w:rsidRPr="005B669F">
        <w:rPr>
          <w:rFonts w:ascii="Arial" w:eastAsia="Times New Roman" w:hAnsi="Arial" w:cs="Arial"/>
          <w:lang w:val="ro-RO" w:eastAsia="ar-SA"/>
        </w:rPr>
        <w:t xml:space="preserve"> cu documentația folosită, etc), dar și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sinteza proiectului</w:t>
      </w:r>
      <w:r w:rsidRPr="005B669F">
        <w:rPr>
          <w:rFonts w:ascii="Arial" w:eastAsia="Times New Roman" w:hAnsi="Arial" w:cs="Arial"/>
          <w:lang w:val="ro-RO" w:eastAsia="ar-SA"/>
        </w:rPr>
        <w:t xml:space="preserve"> și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 xml:space="preserve">prezentarea </w:t>
      </w:r>
      <w:proofErr w:type="spellStart"/>
      <w:r w:rsidRPr="005B669F">
        <w:rPr>
          <w:rFonts w:ascii="Arial" w:eastAsia="Times New Roman" w:hAnsi="Arial" w:cs="Arial"/>
          <w:b/>
          <w:bCs/>
          <w:lang w:val="ro-RO" w:eastAsia="ar-SA"/>
        </w:rPr>
        <w:t>powerpoint</w:t>
      </w:r>
      <w:proofErr w:type="spellEnd"/>
      <w:r w:rsidRPr="005B669F">
        <w:rPr>
          <w:rFonts w:ascii="Arial" w:eastAsia="Times New Roman" w:hAnsi="Arial" w:cs="Arial"/>
          <w:lang w:val="ro-RO" w:eastAsia="ar-SA"/>
        </w:rPr>
        <w:t xml:space="preserve">, ambele folosite la prezentarea orală. </w:t>
      </w:r>
    </w:p>
    <w:p w14:paraId="0111C5C3" w14:textId="60BB1DD9" w:rsidR="00340996" w:rsidRPr="005B669F" w:rsidRDefault="00340996" w:rsidP="005B669F">
      <w:pPr>
        <w:pStyle w:val="Listparagraf"/>
        <w:numPr>
          <w:ilvl w:val="0"/>
          <w:numId w:val="37"/>
        </w:numPr>
        <w:jc w:val="both"/>
        <w:rPr>
          <w:rFonts w:ascii="Arial" w:eastAsia="Times New Roman" w:hAnsi="Arial" w:cs="Arial"/>
          <w:lang w:val="ro-RO" w:eastAsia="ar-SA"/>
        </w:rPr>
      </w:pPr>
      <w:r w:rsidRPr="005B669F">
        <w:rPr>
          <w:rFonts w:ascii="Arial" w:eastAsia="Times New Roman" w:hAnsi="Arial" w:cs="Arial"/>
          <w:lang w:val="ro-RO" w:eastAsia="ar-SA"/>
        </w:rPr>
        <w:t xml:space="preserve">Proiectul se predă într-un singur exemplar secretarului comisiei examenului de diplomă și se </w:t>
      </w:r>
      <w:r w:rsidRPr="005B669F">
        <w:rPr>
          <w:rFonts w:ascii="Arial" w:eastAsia="Times New Roman" w:hAnsi="Arial" w:cs="Arial"/>
          <w:b/>
          <w:bCs/>
          <w:lang w:val="ro-RO" w:eastAsia="ar-SA"/>
        </w:rPr>
        <w:t>depune online pe platforma learn.upit.ro</w:t>
      </w:r>
      <w:r w:rsidR="00875C34" w:rsidRPr="005B669F">
        <w:rPr>
          <w:rFonts w:ascii="Arial" w:eastAsia="Times New Roman" w:hAnsi="Arial" w:cs="Arial"/>
          <w:lang w:val="ro-RO" w:eastAsia="ar-SA"/>
        </w:rPr>
        <w:t>.</w:t>
      </w:r>
    </w:p>
    <w:p w14:paraId="11C86BAA" w14:textId="77777777" w:rsidR="00340996" w:rsidRDefault="00340996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E96BD09" w14:textId="77777777" w:rsidR="006E1441" w:rsidRDefault="006E1441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796DE41" w14:textId="77777777" w:rsidR="00340996" w:rsidRDefault="00340996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1A6E23CB" w14:textId="278CA01F" w:rsidR="00F27500" w:rsidRDefault="006E1441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  <w:r>
        <w:rPr>
          <w:rFonts w:ascii="Arial" w:eastAsia="Times New Roman" w:hAnsi="Arial" w:cs="Arial"/>
          <w:sz w:val="24"/>
          <w:szCs w:val="24"/>
          <w:lang w:val="ro-RO" w:eastAsia="ar-SA"/>
        </w:rPr>
        <w:t xml:space="preserve">Examenul de finalizare a studiilor consta </w:t>
      </w:r>
      <w:r w:rsidR="00E01030" w:rsidRPr="00B76DCC">
        <w:rPr>
          <w:rFonts w:ascii="Arial" w:eastAsia="Times New Roman" w:hAnsi="Arial" w:cs="Arial"/>
          <w:sz w:val="24"/>
          <w:szCs w:val="24"/>
          <w:lang w:val="ro-RO" w:eastAsia="ar-SA"/>
        </w:rPr>
        <w:t>î</w:t>
      </w:r>
      <w:r w:rsidR="00F27500" w:rsidRPr="00B76DCC">
        <w:rPr>
          <w:rFonts w:ascii="Arial" w:eastAsia="Times New Roman" w:hAnsi="Arial" w:cs="Arial"/>
          <w:sz w:val="24"/>
          <w:szCs w:val="24"/>
          <w:lang w:val="ro-RO" w:eastAsia="ar-SA"/>
        </w:rPr>
        <w:t xml:space="preserve">n </w:t>
      </w:r>
      <w:r w:rsidR="00A4025E" w:rsidRPr="00B76DCC">
        <w:rPr>
          <w:rFonts w:ascii="Arial" w:eastAsia="Times New Roman" w:hAnsi="Arial" w:cs="Arial"/>
          <w:sz w:val="24"/>
          <w:szCs w:val="24"/>
          <w:lang w:val="ro-RO" w:eastAsia="ar-SA"/>
        </w:rPr>
        <w:t xml:space="preserve">susținerea de către absolvenți a </w:t>
      </w:r>
      <w:r w:rsidR="00F27500" w:rsidRPr="00B76DCC">
        <w:rPr>
          <w:rFonts w:ascii="Arial" w:eastAsia="Times New Roman" w:hAnsi="Arial" w:cs="Arial"/>
          <w:sz w:val="24"/>
          <w:szCs w:val="24"/>
          <w:lang w:val="ro-RO" w:eastAsia="ar-SA"/>
        </w:rPr>
        <w:t xml:space="preserve">două probe: </w:t>
      </w:r>
    </w:p>
    <w:p w14:paraId="47B0070D" w14:textId="77777777" w:rsidR="006E1441" w:rsidRPr="00B76DCC" w:rsidRDefault="006E1441" w:rsidP="003A3AEF">
      <w:pPr>
        <w:suppressAutoHyphens/>
        <w:spacing w:after="0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E5FEB48" w14:textId="56A4138D" w:rsidR="00F27500" w:rsidRPr="00B76DCC" w:rsidRDefault="00F27500" w:rsidP="00AE5E4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  <w:r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Proba 1.</w:t>
      </w:r>
      <w:r w:rsidR="0035690D" w:rsidRPr="00B76DCC">
        <w:rPr>
          <w:rFonts w:ascii="Arial" w:eastAsia="Times New Roman" w:hAnsi="Arial" w:cs="Arial"/>
          <w:sz w:val="24"/>
          <w:szCs w:val="24"/>
          <w:lang w:val="ro-RO" w:eastAsia="ar-SA"/>
        </w:rPr>
        <w:t xml:space="preserve"> 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Evaluarea cuno</w:t>
      </w:r>
      <w:r w:rsidR="0094351C">
        <w:rPr>
          <w:rFonts w:ascii="Arial" w:eastAsia="Times New Roman" w:hAnsi="Arial" w:cs="Arial"/>
          <w:b/>
          <w:sz w:val="24"/>
          <w:szCs w:val="24"/>
          <w:lang w:val="ro-RO" w:eastAsia="ar-SA"/>
        </w:rPr>
        <w:t>ș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tin</w:t>
      </w:r>
      <w:r w:rsidR="0094351C">
        <w:rPr>
          <w:rFonts w:ascii="Arial" w:eastAsia="Times New Roman" w:hAnsi="Arial" w:cs="Arial"/>
          <w:b/>
          <w:sz w:val="24"/>
          <w:szCs w:val="24"/>
          <w:lang w:val="ro-RO" w:eastAsia="ar-SA"/>
        </w:rPr>
        <w:t>ț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 xml:space="preserve">elor fundamentale </w:t>
      </w:r>
      <w:r w:rsidR="0094351C">
        <w:rPr>
          <w:rFonts w:ascii="Arial" w:eastAsia="Times New Roman" w:hAnsi="Arial" w:cs="Arial"/>
          <w:b/>
          <w:sz w:val="24"/>
          <w:szCs w:val="24"/>
          <w:lang w:val="ro-RO" w:eastAsia="ar-SA"/>
        </w:rPr>
        <w:t>ș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i de specialitate.</w:t>
      </w:r>
    </w:p>
    <w:p w14:paraId="10D1D60B" w14:textId="6CFE5E32" w:rsidR="0035690D" w:rsidRPr="00B76DCC" w:rsidRDefault="00F27500" w:rsidP="004E24BD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 w:eastAsia="ar-SA"/>
        </w:rPr>
      </w:pPr>
      <w:bookmarkStart w:id="1" w:name="proba:sustinere"/>
      <w:bookmarkEnd w:id="1"/>
      <w:r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Proba 2</w:t>
      </w:r>
      <w:r w:rsidRPr="00B76DCC">
        <w:rPr>
          <w:rFonts w:ascii="Arial" w:eastAsia="Times New Roman" w:hAnsi="Arial" w:cs="Arial"/>
          <w:sz w:val="24"/>
          <w:szCs w:val="24"/>
          <w:lang w:val="ro-RO" w:eastAsia="ar-SA"/>
        </w:rPr>
        <w:t>.</w:t>
      </w:r>
      <w:r w:rsidR="0035690D" w:rsidRPr="00B76DCC">
        <w:rPr>
          <w:rFonts w:ascii="Arial" w:eastAsia="Times New Roman" w:hAnsi="Arial" w:cs="Arial"/>
          <w:sz w:val="24"/>
          <w:szCs w:val="24"/>
          <w:lang w:val="ro-RO" w:eastAsia="ar-SA"/>
        </w:rPr>
        <w:t xml:space="preserve"> </w:t>
      </w:r>
      <w:bookmarkStart w:id="2" w:name="proba:cunostinte"/>
      <w:bookmarkEnd w:id="2"/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 xml:space="preserve">Prezentarea </w:t>
      </w:r>
      <w:r w:rsidR="0094351C">
        <w:rPr>
          <w:rFonts w:ascii="Arial" w:eastAsia="Times New Roman" w:hAnsi="Arial" w:cs="Arial"/>
          <w:b/>
          <w:sz w:val="24"/>
          <w:szCs w:val="24"/>
          <w:lang w:val="ro-RO" w:eastAsia="ar-SA"/>
        </w:rPr>
        <w:t>ș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i sus</w:t>
      </w:r>
      <w:r w:rsidR="0094351C">
        <w:rPr>
          <w:rFonts w:ascii="Arial" w:eastAsia="Times New Roman" w:hAnsi="Arial" w:cs="Arial"/>
          <w:b/>
          <w:sz w:val="24"/>
          <w:szCs w:val="24"/>
          <w:lang w:val="ro-RO" w:eastAsia="ar-SA"/>
        </w:rPr>
        <w:t>ț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 xml:space="preserve">inerea </w:t>
      </w:r>
      <w:r w:rsidR="00FC0D63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proiectului de diplomă</w:t>
      </w:r>
      <w:r w:rsidR="0035690D" w:rsidRPr="00B76DCC">
        <w:rPr>
          <w:rFonts w:ascii="Arial" w:eastAsia="Times New Roman" w:hAnsi="Arial" w:cs="Arial"/>
          <w:b/>
          <w:sz w:val="24"/>
          <w:szCs w:val="24"/>
          <w:lang w:val="ro-RO" w:eastAsia="ar-SA"/>
        </w:rPr>
        <w:t>.</w:t>
      </w:r>
    </w:p>
    <w:p w14:paraId="5D0D0FE7" w14:textId="77777777" w:rsidR="00F27500" w:rsidRPr="00B76DCC" w:rsidRDefault="00F27500" w:rsidP="00C155AD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sz w:val="12"/>
          <w:szCs w:val="12"/>
          <w:lang w:val="ro-RO" w:eastAsia="ar-SA"/>
        </w:rPr>
      </w:pPr>
    </w:p>
    <w:p w14:paraId="2499C804" w14:textId="0D7C0AD0" w:rsidR="00D43780" w:rsidRPr="00B76DCC" w:rsidRDefault="00D43780" w:rsidP="00C155A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lang w:val="ro-RO" w:eastAsia="ar-SA"/>
        </w:rPr>
      </w:pPr>
      <w:r w:rsidRPr="00B76DCC">
        <w:rPr>
          <w:rFonts w:ascii="Arial" w:eastAsia="Times New Roman" w:hAnsi="Arial" w:cs="Arial"/>
          <w:b/>
          <w:lang w:val="ro-RO" w:eastAsia="ar-SA"/>
        </w:rPr>
        <w:t>Ambele probe se vor desfășura printr-o examinare comună</w:t>
      </w:r>
      <w:r w:rsidR="00524476" w:rsidRPr="00B76DCC">
        <w:rPr>
          <w:rFonts w:ascii="Arial" w:eastAsia="Times New Roman" w:hAnsi="Arial" w:cs="Arial"/>
          <w:b/>
          <w:lang w:val="ro-RO" w:eastAsia="ar-SA"/>
        </w:rPr>
        <w:t>,</w:t>
      </w:r>
      <w:r w:rsidR="00654B26" w:rsidRPr="00B76DCC">
        <w:rPr>
          <w:rFonts w:ascii="Arial" w:eastAsia="Times New Roman" w:hAnsi="Arial" w:cs="Arial"/>
          <w:b/>
          <w:lang w:val="ro-RO" w:eastAsia="ar-SA"/>
        </w:rPr>
        <w:t xml:space="preserve"> </w:t>
      </w:r>
      <w:r w:rsidR="00524476" w:rsidRPr="00B76DCC">
        <w:rPr>
          <w:rFonts w:ascii="Arial" w:eastAsia="Times New Roman" w:hAnsi="Arial" w:cs="Arial"/>
          <w:b/>
          <w:lang w:val="ro-RO" w:eastAsia="ar-SA"/>
        </w:rPr>
        <w:t>care se va desfășura fizic în</w:t>
      </w:r>
      <w:r w:rsidRPr="00B76DCC">
        <w:rPr>
          <w:rFonts w:ascii="Arial" w:eastAsia="Times New Roman" w:hAnsi="Arial" w:cs="Arial"/>
          <w:b/>
          <w:lang w:val="ro-RO" w:eastAsia="ar-SA"/>
        </w:rPr>
        <w:t xml:space="preserve"> </w:t>
      </w:r>
      <w:r w:rsidR="00524476" w:rsidRPr="00B76DCC">
        <w:rPr>
          <w:rFonts w:ascii="Arial" w:eastAsia="Times New Roman" w:hAnsi="Arial" w:cs="Arial"/>
          <w:b/>
          <w:lang w:val="ro-RO" w:eastAsia="ar-SA"/>
        </w:rPr>
        <w:t xml:space="preserve">fața </w:t>
      </w:r>
      <w:r w:rsidRPr="00B76DCC">
        <w:rPr>
          <w:rFonts w:ascii="Arial" w:eastAsia="Times New Roman" w:hAnsi="Arial" w:cs="Arial"/>
          <w:b/>
          <w:lang w:val="ro-RO" w:eastAsia="ar-SA"/>
        </w:rPr>
        <w:t>comisi</w:t>
      </w:r>
      <w:r w:rsidR="00524476" w:rsidRPr="00B76DCC">
        <w:rPr>
          <w:rFonts w:ascii="Arial" w:eastAsia="Times New Roman" w:hAnsi="Arial" w:cs="Arial"/>
          <w:b/>
          <w:lang w:val="ro-RO" w:eastAsia="ar-SA"/>
        </w:rPr>
        <w:t>ei</w:t>
      </w:r>
      <w:r w:rsidRPr="00B76DCC">
        <w:rPr>
          <w:rFonts w:ascii="Arial" w:eastAsia="Times New Roman" w:hAnsi="Arial" w:cs="Arial"/>
          <w:b/>
          <w:lang w:val="ro-RO" w:eastAsia="ar-SA"/>
        </w:rPr>
        <w:t xml:space="preserve"> de examen.</w:t>
      </w:r>
    </w:p>
    <w:p w14:paraId="465D89CB" w14:textId="77777777" w:rsidR="00524476" w:rsidRPr="00B76DCC" w:rsidRDefault="00524476" w:rsidP="00C155A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lang w:val="ro-RO" w:eastAsia="ar-SA"/>
        </w:rPr>
      </w:pPr>
    </w:p>
    <w:p w14:paraId="5927FBB1" w14:textId="3FEB7112" w:rsidR="00C155AD" w:rsidRPr="00B76DCC" w:rsidRDefault="00F27500" w:rsidP="00C155AD">
      <w:pPr>
        <w:suppressAutoHyphens/>
        <w:spacing w:after="0" w:line="240" w:lineRule="auto"/>
        <w:jc w:val="both"/>
        <w:rPr>
          <w:rFonts w:ascii="Arial" w:hAnsi="Arial" w:cs="Arial"/>
          <w:lang w:val="ro-RO"/>
        </w:rPr>
      </w:pPr>
      <w:r w:rsidRPr="00B76DCC">
        <w:rPr>
          <w:rFonts w:ascii="Arial" w:eastAsia="Times New Roman" w:hAnsi="Arial" w:cs="Arial"/>
          <w:b/>
          <w:lang w:val="ro-RO" w:eastAsia="ar-SA"/>
        </w:rPr>
        <w:t xml:space="preserve">Proba </w:t>
      </w:r>
      <w:r w:rsidR="00A4025E" w:rsidRPr="00B76DCC">
        <w:rPr>
          <w:rFonts w:ascii="Arial" w:eastAsia="Times New Roman" w:hAnsi="Arial" w:cs="Arial"/>
          <w:b/>
          <w:lang w:val="ro-RO" w:eastAsia="ar-SA"/>
        </w:rPr>
        <w:t>1</w:t>
      </w:r>
      <w:r w:rsidRPr="00B76DCC">
        <w:rPr>
          <w:rFonts w:ascii="Arial" w:eastAsia="Times New Roman" w:hAnsi="Arial" w:cs="Arial"/>
          <w:lang w:val="ro-RO" w:eastAsia="ar-SA"/>
        </w:rPr>
        <w:t xml:space="preserve"> </w:t>
      </w:r>
      <w:r w:rsidR="00D43780" w:rsidRPr="00B76DCC">
        <w:rPr>
          <w:rFonts w:ascii="Arial" w:eastAsia="Times New Roman" w:hAnsi="Arial" w:cs="Arial"/>
          <w:lang w:val="ro-RO" w:eastAsia="ar-SA"/>
        </w:rPr>
        <w:t xml:space="preserve">constă din întrebări </w:t>
      </w:r>
      <w:r w:rsidR="00D43780" w:rsidRPr="00B76DCC">
        <w:rPr>
          <w:rFonts w:ascii="Arial" w:hAnsi="Arial" w:cs="Arial"/>
          <w:lang w:val="ro-RO"/>
        </w:rPr>
        <w:t>adresate de membrii comisiei legate de aspecte teoretice și practice tratate în lucrarea realizată și care se regăsesc în disciplinele parcurse de absolvent pe parcursul anilor de studii</w:t>
      </w:r>
      <w:r w:rsidR="00C155AD" w:rsidRPr="00B76DCC">
        <w:rPr>
          <w:rFonts w:ascii="Arial" w:hAnsi="Arial" w:cs="Arial"/>
          <w:lang w:val="ro-RO"/>
        </w:rPr>
        <w:t>.</w:t>
      </w:r>
    </w:p>
    <w:p w14:paraId="6DEF88EB" w14:textId="77777777" w:rsidR="00FC0D63" w:rsidRPr="00B76DCC" w:rsidRDefault="00FC0D63" w:rsidP="003A0584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 w:val="12"/>
          <w:szCs w:val="12"/>
          <w:lang w:val="ro-RO" w:eastAsia="ar-SA"/>
        </w:rPr>
      </w:pPr>
    </w:p>
    <w:p w14:paraId="1964947D" w14:textId="5CA2B361" w:rsidR="003A0584" w:rsidRPr="00B76DCC" w:rsidRDefault="00A4025E" w:rsidP="003A0584">
      <w:pPr>
        <w:suppressAutoHyphens/>
        <w:spacing w:after="0" w:line="240" w:lineRule="auto"/>
        <w:jc w:val="both"/>
        <w:rPr>
          <w:rFonts w:ascii="Arial" w:hAnsi="Arial" w:cs="Arial"/>
          <w:lang w:val="ro-RO"/>
        </w:rPr>
      </w:pPr>
      <w:r w:rsidRPr="00B76DCC">
        <w:rPr>
          <w:rFonts w:ascii="Arial" w:eastAsia="Times New Roman" w:hAnsi="Arial" w:cs="Arial"/>
          <w:b/>
          <w:lang w:val="ro-RO" w:eastAsia="ar-SA"/>
        </w:rPr>
        <w:t>Proba 2</w:t>
      </w:r>
      <w:r w:rsidRPr="00B76DCC">
        <w:rPr>
          <w:rFonts w:ascii="Arial" w:eastAsia="Times New Roman" w:hAnsi="Arial" w:cs="Arial"/>
          <w:lang w:val="ro-RO" w:eastAsia="ar-SA"/>
        </w:rPr>
        <w:t xml:space="preserve"> </w:t>
      </w:r>
      <w:r w:rsidR="00D43780" w:rsidRPr="00B76DCC">
        <w:rPr>
          <w:rFonts w:ascii="Arial" w:eastAsia="Times New Roman" w:hAnsi="Arial" w:cs="Arial"/>
          <w:lang w:val="ro-RO" w:eastAsia="ar-SA"/>
        </w:rPr>
        <w:t>constă</w:t>
      </w:r>
      <w:r w:rsidRPr="00B76DCC">
        <w:rPr>
          <w:rFonts w:ascii="Arial" w:eastAsia="Times New Roman" w:hAnsi="Arial" w:cs="Arial"/>
          <w:lang w:val="ro-RO" w:eastAsia="ar-SA"/>
        </w:rPr>
        <w:t xml:space="preserve"> </w:t>
      </w:r>
      <w:r w:rsidR="00D43780" w:rsidRPr="00B76DCC">
        <w:rPr>
          <w:rFonts w:ascii="Arial" w:eastAsia="Times New Roman" w:hAnsi="Arial" w:cs="Arial"/>
          <w:lang w:val="ro-RO" w:eastAsia="ar-SA"/>
        </w:rPr>
        <w:t xml:space="preserve">în </w:t>
      </w:r>
      <w:r w:rsidRPr="00B76DCC">
        <w:rPr>
          <w:rFonts w:ascii="Arial" w:eastAsia="Times New Roman" w:hAnsi="Arial" w:cs="Arial"/>
          <w:lang w:val="ro-RO" w:eastAsia="ar-SA"/>
        </w:rPr>
        <w:t>prezent</w:t>
      </w:r>
      <w:r w:rsidR="00D43780" w:rsidRPr="00B76DCC">
        <w:rPr>
          <w:rFonts w:ascii="Arial" w:eastAsia="Times New Roman" w:hAnsi="Arial" w:cs="Arial"/>
          <w:lang w:val="ro-RO" w:eastAsia="ar-SA"/>
        </w:rPr>
        <w:t>a</w:t>
      </w:r>
      <w:r w:rsidRPr="00B76DCC">
        <w:rPr>
          <w:rFonts w:ascii="Arial" w:eastAsia="Times New Roman" w:hAnsi="Arial" w:cs="Arial"/>
          <w:lang w:val="ro-RO" w:eastAsia="ar-SA"/>
        </w:rPr>
        <w:t>r</w:t>
      </w:r>
      <w:r w:rsidR="00D43780" w:rsidRPr="00B76DCC">
        <w:rPr>
          <w:rFonts w:ascii="Arial" w:eastAsia="Times New Roman" w:hAnsi="Arial" w:cs="Arial"/>
          <w:lang w:val="ro-RO" w:eastAsia="ar-SA"/>
        </w:rPr>
        <w:t>ea</w:t>
      </w:r>
      <w:r w:rsidRPr="00B76DCC">
        <w:rPr>
          <w:rFonts w:ascii="Arial" w:eastAsia="Times New Roman" w:hAnsi="Arial" w:cs="Arial"/>
          <w:lang w:val="ro-RO" w:eastAsia="ar-SA"/>
        </w:rPr>
        <w:t xml:space="preserve"> oral</w:t>
      </w:r>
      <w:r w:rsidR="00D43780" w:rsidRPr="00B76DCC">
        <w:rPr>
          <w:rFonts w:ascii="Arial" w:eastAsia="Times New Roman" w:hAnsi="Arial" w:cs="Arial"/>
          <w:lang w:val="ro-RO" w:eastAsia="ar-SA"/>
        </w:rPr>
        <w:t>ă</w:t>
      </w:r>
      <w:r w:rsidRPr="00B76DCC">
        <w:rPr>
          <w:rFonts w:ascii="Arial" w:eastAsia="Times New Roman" w:hAnsi="Arial" w:cs="Arial"/>
          <w:lang w:val="ro-RO" w:eastAsia="ar-SA"/>
        </w:rPr>
        <w:t xml:space="preserve"> a conținutului </w:t>
      </w:r>
      <w:r w:rsidR="00FC0D63" w:rsidRPr="00B76DCC">
        <w:rPr>
          <w:rFonts w:ascii="Arial" w:eastAsia="Times New Roman" w:hAnsi="Arial" w:cs="Arial"/>
          <w:lang w:val="ro-RO" w:eastAsia="ar-SA"/>
        </w:rPr>
        <w:t>proiectului</w:t>
      </w:r>
      <w:r w:rsidRPr="00B76DCC">
        <w:rPr>
          <w:rFonts w:ascii="Arial" w:eastAsia="Times New Roman" w:hAnsi="Arial" w:cs="Arial"/>
          <w:lang w:val="ro-RO" w:eastAsia="ar-SA"/>
        </w:rPr>
        <w:t xml:space="preserve"> de </w:t>
      </w:r>
      <w:r w:rsidR="00FC0D63" w:rsidRPr="00B76DCC">
        <w:rPr>
          <w:rFonts w:ascii="Arial" w:eastAsia="Times New Roman" w:hAnsi="Arial" w:cs="Arial"/>
          <w:lang w:val="ro-RO" w:eastAsia="ar-SA"/>
        </w:rPr>
        <w:t>diplomă</w:t>
      </w:r>
      <w:r w:rsidRPr="00B76DCC">
        <w:rPr>
          <w:rFonts w:ascii="Arial" w:eastAsia="Times New Roman" w:hAnsi="Arial" w:cs="Arial"/>
          <w:lang w:val="ro-RO" w:eastAsia="ar-SA"/>
        </w:rPr>
        <w:t xml:space="preserve"> în fața comisiei de examinare</w:t>
      </w:r>
      <w:r w:rsidR="00D43780" w:rsidRPr="00B76DCC">
        <w:rPr>
          <w:rFonts w:ascii="Arial" w:eastAsia="Times New Roman" w:hAnsi="Arial" w:cs="Arial"/>
          <w:lang w:val="ro-RO" w:eastAsia="ar-SA"/>
        </w:rPr>
        <w:t xml:space="preserve"> cu eventuale</w:t>
      </w:r>
      <w:r w:rsidR="007C3FAD" w:rsidRPr="00B76DCC">
        <w:rPr>
          <w:rFonts w:ascii="Arial" w:eastAsia="Times New Roman" w:hAnsi="Arial" w:cs="Arial"/>
          <w:lang w:val="ro-RO" w:eastAsia="ar-SA"/>
        </w:rPr>
        <w:t xml:space="preserve"> </w:t>
      </w:r>
      <w:r w:rsidR="00D43780" w:rsidRPr="00B76DCC">
        <w:rPr>
          <w:rFonts w:ascii="Arial" w:eastAsia="Times New Roman" w:hAnsi="Arial" w:cs="Arial"/>
          <w:lang w:val="ro-RO" w:eastAsia="ar-SA"/>
        </w:rPr>
        <w:t xml:space="preserve">exemplificări </w:t>
      </w:r>
      <w:r w:rsidR="00D427F2" w:rsidRPr="00B76DCC">
        <w:rPr>
          <w:rFonts w:ascii="Arial" w:eastAsia="Times New Roman" w:hAnsi="Arial" w:cs="Arial"/>
          <w:lang w:val="ro-RO" w:eastAsia="ar-SA"/>
        </w:rPr>
        <w:t xml:space="preserve">ale realizării </w:t>
      </w:r>
      <w:r w:rsidR="007C3FAD" w:rsidRPr="00B76DCC">
        <w:rPr>
          <w:rFonts w:ascii="Arial" w:eastAsia="Times New Roman" w:hAnsi="Arial" w:cs="Arial"/>
          <w:lang w:val="ro-RO" w:eastAsia="ar-SA"/>
        </w:rPr>
        <w:t>practic</w:t>
      </w:r>
      <w:r w:rsidR="00D427F2" w:rsidRPr="00B76DCC">
        <w:rPr>
          <w:rFonts w:ascii="Arial" w:eastAsia="Times New Roman" w:hAnsi="Arial" w:cs="Arial"/>
          <w:lang w:val="ro-RO" w:eastAsia="ar-SA"/>
        </w:rPr>
        <w:t>e</w:t>
      </w:r>
      <w:r w:rsidR="007C3FAD" w:rsidRPr="00B76DCC">
        <w:rPr>
          <w:rFonts w:ascii="Arial" w:eastAsia="Times New Roman" w:hAnsi="Arial" w:cs="Arial"/>
          <w:lang w:val="ro-RO" w:eastAsia="ar-SA"/>
        </w:rPr>
        <w:t>.</w:t>
      </w:r>
      <w:r w:rsidR="003C4DA3" w:rsidRPr="00B76DCC">
        <w:rPr>
          <w:rFonts w:ascii="Arial" w:eastAsia="Times New Roman" w:hAnsi="Arial" w:cs="Arial"/>
          <w:lang w:val="ro-RO" w:eastAsia="ar-SA"/>
        </w:rPr>
        <w:t xml:space="preserve"> </w:t>
      </w:r>
      <w:r w:rsidR="00AE5E46" w:rsidRPr="00B76DCC">
        <w:rPr>
          <w:rFonts w:ascii="Arial" w:eastAsia="Times New Roman" w:hAnsi="Arial" w:cs="Arial"/>
          <w:lang w:val="ro-RO" w:eastAsia="ar-SA"/>
        </w:rPr>
        <w:t xml:space="preserve">La </w:t>
      </w:r>
      <w:r w:rsidR="00814FF4" w:rsidRPr="00B76DCC">
        <w:rPr>
          <w:rFonts w:ascii="Arial" w:eastAsia="Times New Roman" w:hAnsi="Arial" w:cs="Arial"/>
          <w:lang w:val="ro-RO" w:eastAsia="ar-SA"/>
        </w:rPr>
        <w:t>evalua</w:t>
      </w:r>
      <w:r w:rsidR="00AE5E46" w:rsidRPr="00B76DCC">
        <w:rPr>
          <w:rFonts w:ascii="Arial" w:eastAsia="Times New Roman" w:hAnsi="Arial" w:cs="Arial"/>
          <w:lang w:val="ro-RO" w:eastAsia="ar-SA"/>
        </w:rPr>
        <w:t xml:space="preserve">rea </w:t>
      </w:r>
      <w:r w:rsidR="003C4DA3" w:rsidRPr="00B76DCC">
        <w:rPr>
          <w:rFonts w:ascii="Arial" w:eastAsia="Times New Roman" w:hAnsi="Arial" w:cs="Arial"/>
          <w:lang w:val="ro-RO" w:eastAsia="ar-SA"/>
        </w:rPr>
        <w:t>probei 2</w:t>
      </w:r>
      <w:r w:rsidR="00AE5E46" w:rsidRPr="00B76DCC">
        <w:rPr>
          <w:rFonts w:ascii="Arial" w:eastAsia="Times New Roman" w:hAnsi="Arial" w:cs="Arial"/>
          <w:lang w:val="ro-RO" w:eastAsia="ar-SA"/>
        </w:rPr>
        <w:t>, comisia de examinare</w:t>
      </w:r>
      <w:r w:rsidR="003C4DA3" w:rsidRPr="00B76DCC">
        <w:rPr>
          <w:rFonts w:ascii="Arial" w:eastAsia="Times New Roman" w:hAnsi="Arial" w:cs="Arial"/>
          <w:lang w:val="ro-RO" w:eastAsia="ar-SA"/>
        </w:rPr>
        <w:t xml:space="preserve"> va ține seama de </w:t>
      </w:r>
      <w:r w:rsidR="004B2F82" w:rsidRPr="00B76DCC">
        <w:rPr>
          <w:rFonts w:ascii="Arial" w:eastAsia="Times New Roman" w:hAnsi="Arial" w:cs="Arial"/>
          <w:lang w:val="ro-RO" w:eastAsia="ar-SA"/>
        </w:rPr>
        <w:t>conținutul</w:t>
      </w:r>
      <w:r w:rsidR="00814FF4" w:rsidRPr="00B76DCC">
        <w:rPr>
          <w:rFonts w:ascii="Arial" w:eastAsia="Times New Roman" w:hAnsi="Arial" w:cs="Arial"/>
          <w:lang w:val="ro-RO" w:eastAsia="ar-SA"/>
        </w:rPr>
        <w:t>, modul de redactare</w:t>
      </w:r>
      <w:r w:rsidR="004B2F82" w:rsidRPr="00B76DCC">
        <w:rPr>
          <w:rFonts w:ascii="Arial" w:eastAsia="Times New Roman" w:hAnsi="Arial" w:cs="Arial"/>
          <w:lang w:val="ro-RO" w:eastAsia="ar-SA"/>
        </w:rPr>
        <w:t xml:space="preserve"> și complexitatea proiectului de diplomă elaborat, de </w:t>
      </w:r>
      <w:r w:rsidR="00AE5E46" w:rsidRPr="00B76DCC">
        <w:rPr>
          <w:rFonts w:ascii="Arial" w:eastAsia="Times New Roman" w:hAnsi="Arial" w:cs="Arial"/>
          <w:lang w:val="ro-RO" w:eastAsia="ar-SA"/>
        </w:rPr>
        <w:t xml:space="preserve">calitatea </w:t>
      </w:r>
      <w:r w:rsidR="004B2F82" w:rsidRPr="00B76DCC">
        <w:rPr>
          <w:rFonts w:ascii="Arial" w:eastAsia="Times New Roman" w:hAnsi="Arial" w:cs="Arial"/>
          <w:lang w:val="ro-RO" w:eastAsia="ar-SA"/>
        </w:rPr>
        <w:t>prezent</w:t>
      </w:r>
      <w:r w:rsidR="00AE5E46" w:rsidRPr="00B76DCC">
        <w:rPr>
          <w:rFonts w:ascii="Arial" w:eastAsia="Times New Roman" w:hAnsi="Arial" w:cs="Arial"/>
          <w:lang w:val="ro-RO" w:eastAsia="ar-SA"/>
        </w:rPr>
        <w:t>ă</w:t>
      </w:r>
      <w:r w:rsidR="004B2F82" w:rsidRPr="00B76DCC">
        <w:rPr>
          <w:rFonts w:ascii="Arial" w:eastAsia="Times New Roman" w:hAnsi="Arial" w:cs="Arial"/>
          <w:lang w:val="ro-RO" w:eastAsia="ar-SA"/>
        </w:rPr>
        <w:t>r</w:t>
      </w:r>
      <w:r w:rsidR="00AE5E46" w:rsidRPr="00B76DCC">
        <w:rPr>
          <w:rFonts w:ascii="Arial" w:eastAsia="Times New Roman" w:hAnsi="Arial" w:cs="Arial"/>
          <w:lang w:val="ro-RO" w:eastAsia="ar-SA"/>
        </w:rPr>
        <w:t>ii</w:t>
      </w:r>
      <w:r w:rsidR="004B2F82" w:rsidRPr="00B76DCC">
        <w:rPr>
          <w:rFonts w:ascii="Arial" w:eastAsia="Times New Roman" w:hAnsi="Arial" w:cs="Arial"/>
          <w:lang w:val="ro-RO" w:eastAsia="ar-SA"/>
        </w:rPr>
        <w:t xml:space="preserve"> acestuia, </w:t>
      </w:r>
      <w:r w:rsidR="00AE5E46" w:rsidRPr="00B76DCC">
        <w:rPr>
          <w:rFonts w:ascii="Arial" w:eastAsia="Times New Roman" w:hAnsi="Arial" w:cs="Arial"/>
          <w:lang w:val="ro-RO" w:eastAsia="ar-SA"/>
        </w:rPr>
        <w:t xml:space="preserve">de limbajul folosit și utilizarea terminologiei din domeniu, </w:t>
      </w:r>
      <w:r w:rsidR="004B2F82" w:rsidRPr="00B76DCC">
        <w:rPr>
          <w:rFonts w:ascii="Arial" w:eastAsia="Times New Roman" w:hAnsi="Arial" w:cs="Arial"/>
          <w:lang w:val="ro-RO" w:eastAsia="ar-SA"/>
        </w:rPr>
        <w:t>de răspunsurile absolventului la întrebările membrilor comisiei legate de lucrare și</w:t>
      </w:r>
      <w:r w:rsidR="00D43780" w:rsidRPr="00B76DCC">
        <w:rPr>
          <w:rFonts w:ascii="Arial" w:eastAsia="Times New Roman" w:hAnsi="Arial" w:cs="Arial"/>
          <w:lang w:val="ro-RO" w:eastAsia="ar-SA"/>
        </w:rPr>
        <w:t xml:space="preserve">, eventual, </w:t>
      </w:r>
      <w:r w:rsidR="004B2F82" w:rsidRPr="00B76DCC">
        <w:rPr>
          <w:rFonts w:ascii="Arial" w:eastAsia="Times New Roman" w:hAnsi="Arial" w:cs="Arial"/>
          <w:lang w:val="ro-RO" w:eastAsia="ar-SA"/>
        </w:rPr>
        <w:t>de prezentarea, complexitatea, respectiv funcționalitatea realizării practice</w:t>
      </w:r>
      <w:r w:rsidR="003C4DA3" w:rsidRPr="00B76DCC">
        <w:rPr>
          <w:rFonts w:ascii="Arial" w:eastAsia="Times New Roman" w:hAnsi="Arial" w:cs="Arial"/>
          <w:lang w:val="ro-RO" w:eastAsia="ar-SA"/>
        </w:rPr>
        <w:t>.</w:t>
      </w:r>
      <w:r w:rsidR="003A0584" w:rsidRPr="00B76DCC">
        <w:rPr>
          <w:rFonts w:ascii="Arial" w:eastAsia="Times New Roman" w:hAnsi="Arial" w:cs="Arial"/>
          <w:lang w:val="ro-RO" w:eastAsia="ar-SA"/>
        </w:rPr>
        <w:t xml:space="preserve"> </w:t>
      </w:r>
    </w:p>
    <w:p w14:paraId="42A12F4A" w14:textId="77777777" w:rsidR="00AA3F16" w:rsidRPr="00B76DCC" w:rsidRDefault="00AA3F16" w:rsidP="003A0584">
      <w:pPr>
        <w:suppressAutoHyphens/>
        <w:spacing w:after="0" w:line="240" w:lineRule="auto"/>
        <w:jc w:val="both"/>
        <w:rPr>
          <w:rFonts w:ascii="Arial" w:hAnsi="Arial" w:cs="Arial"/>
          <w:sz w:val="12"/>
          <w:szCs w:val="12"/>
          <w:lang w:val="ro-RO"/>
        </w:rPr>
      </w:pPr>
    </w:p>
    <w:p w14:paraId="3CA00658" w14:textId="66CDB969" w:rsidR="00AA3F16" w:rsidRPr="00B76DCC" w:rsidRDefault="00AA3F16" w:rsidP="003A0584">
      <w:pPr>
        <w:suppressAutoHyphens/>
        <w:spacing w:after="0" w:line="240" w:lineRule="auto"/>
        <w:jc w:val="both"/>
        <w:rPr>
          <w:rFonts w:ascii="Arial" w:hAnsi="Arial" w:cs="Arial"/>
          <w:b/>
          <w:lang w:val="ro-RO"/>
        </w:rPr>
      </w:pPr>
      <w:r w:rsidRPr="00B76DCC">
        <w:rPr>
          <w:rFonts w:ascii="Arial" w:hAnsi="Arial" w:cs="Arial"/>
          <w:b/>
          <w:lang w:val="ro-RO"/>
        </w:rPr>
        <w:t>Nota finală a examenului de diplomă este media aritmetică a celor două probe. Examenul de diplomă este promovat dacă nota finală este de minim 6 (șase)</w:t>
      </w:r>
      <w:r w:rsidR="00B466A2" w:rsidRPr="00B76DCC">
        <w:rPr>
          <w:rFonts w:ascii="Arial" w:hAnsi="Arial" w:cs="Arial"/>
          <w:b/>
          <w:lang w:val="ro-RO"/>
        </w:rPr>
        <w:t xml:space="preserve"> și fiecare probă este promovată cu nota minimă 5 (cinci).</w:t>
      </w:r>
    </w:p>
    <w:p w14:paraId="4BEDC570" w14:textId="77777777" w:rsidR="00213AEB" w:rsidRPr="00B76DCC" w:rsidRDefault="00213AEB" w:rsidP="00213AEB">
      <w:pPr>
        <w:tabs>
          <w:tab w:val="left" w:pos="284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12"/>
          <w:szCs w:val="12"/>
          <w:lang w:val="ro-RO" w:eastAsia="ar-SA"/>
        </w:rPr>
      </w:pPr>
    </w:p>
    <w:p w14:paraId="7BBC4428" w14:textId="71E1AABA" w:rsidR="003F4E34" w:rsidRPr="00B76DCC" w:rsidRDefault="003F4E34" w:rsidP="00213AEB">
      <w:pPr>
        <w:tabs>
          <w:tab w:val="left" w:pos="284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12"/>
          <w:szCs w:val="12"/>
          <w:lang w:val="ro-RO" w:eastAsia="ar-SA"/>
        </w:rPr>
      </w:pPr>
    </w:p>
    <w:p w14:paraId="450659EA" w14:textId="116E9AD7" w:rsidR="00172C9F" w:rsidRDefault="00172C9F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73A761E2" w14:textId="77777777" w:rsidR="00477F1D" w:rsidRDefault="00477F1D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DA368C2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1BFBAEF9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4B1028D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54FCD61E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10A9721D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34C5338F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1D51E7D4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6B3B3B92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131EA462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347A6E6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4D39E6E7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0560C2C" w14:textId="77777777" w:rsidR="006E1441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0D4F244D" w14:textId="77777777" w:rsidR="006E1441" w:rsidRPr="00B76DCC" w:rsidRDefault="006E1441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60CE7BD4" w14:textId="6C717138" w:rsidR="00172C9F" w:rsidRPr="00B76DCC" w:rsidRDefault="00172C9F" w:rsidP="008100C3">
      <w:pPr>
        <w:suppressAutoHyphens/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val="ro-RO" w:eastAsia="ar-SA"/>
        </w:rPr>
      </w:pPr>
    </w:p>
    <w:p w14:paraId="6F88F502" w14:textId="77777777" w:rsidR="00965224" w:rsidRPr="004E6079" w:rsidRDefault="00965224" w:rsidP="00965224">
      <w:pPr>
        <w:jc w:val="right"/>
        <w:rPr>
          <w:rFonts w:ascii="Times New Roman" w:hAnsi="Times New Roman" w:cs="Times New Roman"/>
        </w:rPr>
      </w:pPr>
      <w:proofErr w:type="spellStart"/>
      <w:r w:rsidRPr="004E6079">
        <w:rPr>
          <w:rFonts w:ascii="Times New Roman" w:hAnsi="Times New Roman" w:cs="Times New Roman"/>
        </w:rPr>
        <w:t>Anexa</w:t>
      </w:r>
      <w:proofErr w:type="spellEnd"/>
      <w:r w:rsidRPr="004E6079">
        <w:rPr>
          <w:rFonts w:ascii="Times New Roman" w:hAnsi="Times New Roman" w:cs="Times New Roman"/>
        </w:rPr>
        <w:t xml:space="preserve"> 1a</w:t>
      </w:r>
    </w:p>
    <w:p w14:paraId="78CE3A2F" w14:textId="77777777" w:rsidR="004E6079" w:rsidRPr="002F752C" w:rsidRDefault="004E6079" w:rsidP="004E6079">
      <w:pPr>
        <w:ind w:left="7200" w:firstLine="720"/>
        <w:jc w:val="right"/>
        <w:rPr>
          <w:rFonts w:ascii="Times New Roman" w:hAnsi="Times New Roman" w:cs="Times New Roman"/>
          <w:szCs w:val="28"/>
        </w:rPr>
      </w:pPr>
      <w:proofErr w:type="spellStart"/>
      <w:r w:rsidRPr="002F752C">
        <w:rPr>
          <w:rFonts w:ascii="Times New Roman" w:hAnsi="Times New Roman" w:cs="Times New Roman"/>
          <w:szCs w:val="28"/>
        </w:rPr>
        <w:t>Aprobat</w:t>
      </w:r>
      <w:proofErr w:type="spellEnd"/>
      <w:r w:rsidRPr="002F752C">
        <w:rPr>
          <w:rFonts w:ascii="Times New Roman" w:hAnsi="Times New Roman" w:cs="Times New Roman"/>
          <w:szCs w:val="28"/>
        </w:rPr>
        <w:t>,</w:t>
      </w:r>
    </w:p>
    <w:p w14:paraId="1A9B090C" w14:textId="77777777" w:rsidR="004E6079" w:rsidRPr="002F752C" w:rsidRDefault="004E6079" w:rsidP="004E6079">
      <w:pPr>
        <w:ind w:left="7200" w:firstLine="720"/>
        <w:jc w:val="right"/>
        <w:rPr>
          <w:rFonts w:ascii="Times New Roman" w:hAnsi="Times New Roman" w:cs="Times New Roman"/>
          <w:szCs w:val="28"/>
        </w:rPr>
      </w:pPr>
      <w:r w:rsidRPr="002F752C">
        <w:rPr>
          <w:rFonts w:ascii="Times New Roman" w:hAnsi="Times New Roman" w:cs="Times New Roman"/>
          <w:szCs w:val="28"/>
        </w:rPr>
        <w:t xml:space="preserve">  Decan</w:t>
      </w:r>
    </w:p>
    <w:p w14:paraId="2AF42603" w14:textId="77777777" w:rsidR="004E6079" w:rsidRPr="002F752C" w:rsidRDefault="004E6079" w:rsidP="004E607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2F752C">
        <w:rPr>
          <w:rFonts w:ascii="Times New Roman" w:hAnsi="Times New Roman" w:cs="Times New Roman"/>
          <w:sz w:val="36"/>
          <w:szCs w:val="36"/>
          <w:lang w:val="ro-RO"/>
        </w:rPr>
        <w:t>Domnule</w:t>
      </w:r>
      <w:proofErr w:type="spellEnd"/>
      <w:r w:rsidRPr="002F752C">
        <w:rPr>
          <w:rFonts w:ascii="Times New Roman" w:hAnsi="Times New Roman" w:cs="Times New Roman"/>
          <w:sz w:val="36"/>
          <w:szCs w:val="36"/>
          <w:lang w:val="ro-RO"/>
        </w:rPr>
        <w:t xml:space="preserve"> Decan,</w:t>
      </w:r>
    </w:p>
    <w:p w14:paraId="73631921" w14:textId="5138415E" w:rsidR="004E6079" w:rsidRPr="002F752C" w:rsidRDefault="004E6079" w:rsidP="004E6079">
      <w:pPr>
        <w:spacing w:line="480" w:lineRule="auto"/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>Subsemnatul ________________________________________________</w:t>
      </w:r>
      <w:r w:rsidRPr="002F752C">
        <w:rPr>
          <w:rStyle w:val="Referinnotdesubsol"/>
          <w:szCs w:val="28"/>
          <w:lang w:val="ro-RO"/>
        </w:rPr>
        <w:footnoteReference w:id="1"/>
      </w:r>
      <w:r w:rsidRPr="002F752C">
        <w:rPr>
          <w:rFonts w:ascii="Times New Roman" w:hAnsi="Times New Roman" w:cs="Times New Roman"/>
          <w:szCs w:val="28"/>
          <w:vertAlign w:val="superscript"/>
          <w:lang w:val="ro-RO"/>
        </w:rPr>
        <w:t>)</w:t>
      </w:r>
      <w:r w:rsidRPr="002F752C">
        <w:rPr>
          <w:rFonts w:ascii="Times New Roman" w:hAnsi="Times New Roman" w:cs="Times New Roman"/>
          <w:szCs w:val="28"/>
          <w:lang w:val="ro-RO"/>
        </w:rPr>
        <w:t xml:space="preserve">, absolvent al Universității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Naţionale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de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Ştiinţă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şi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Tehnologie POLITEHNICA București, Centrul Universitar Pitești, Facultatea de </w:t>
      </w:r>
      <w:bookmarkStart w:id="3" w:name="_Hlk166577328"/>
      <w:r>
        <w:rPr>
          <w:rFonts w:ascii="Times New Roman" w:hAnsi="Times New Roman" w:cs="Times New Roman"/>
          <w:szCs w:val="28"/>
          <w:lang w:val="ro-RO"/>
        </w:rPr>
        <w:t>Electronică, Comunicații și Calculatoare</w:t>
      </w:r>
      <w:bookmarkEnd w:id="3"/>
      <w:r w:rsidRPr="002F752C">
        <w:rPr>
          <w:rFonts w:ascii="Times New Roman" w:hAnsi="Times New Roman" w:cs="Times New Roman"/>
          <w:szCs w:val="28"/>
          <w:lang w:val="ro-RO"/>
        </w:rPr>
        <w:t xml:space="preserve">, domeniul ___________________________________________________, specializarea/programul de studii _________________________________________,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promoţia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__________, vă rog să-mi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aprobaţi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înscrierea la examenul de diplomă în sesiunea _____________, anul ________.</w:t>
      </w:r>
    </w:p>
    <w:p w14:paraId="3BC7F13D" w14:textId="77777777" w:rsidR="004E6079" w:rsidRPr="002F752C" w:rsidRDefault="004E6079" w:rsidP="004E6079">
      <w:pPr>
        <w:spacing w:line="480" w:lineRule="auto"/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 xml:space="preserve">Am mai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susţinut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examenul de diplomă în sesiunea _____________, anul ______.</w:t>
      </w:r>
    </w:p>
    <w:p w14:paraId="007E7A85" w14:textId="50A6BBD6" w:rsidR="004E6079" w:rsidRPr="002F752C" w:rsidRDefault="004E6079" w:rsidP="004E6079">
      <w:pPr>
        <w:spacing w:line="480" w:lineRule="auto"/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>Am întocmit proiectul de diplomă cu titlul</w:t>
      </w:r>
      <w:r w:rsidRPr="002F752C">
        <w:rPr>
          <w:rStyle w:val="Referinnotdesubsol"/>
          <w:szCs w:val="28"/>
          <w:lang w:val="ro-RO"/>
        </w:rPr>
        <w:footnoteReference w:id="2"/>
      </w:r>
      <w:r w:rsidRPr="002F752C">
        <w:rPr>
          <w:rFonts w:ascii="Times New Roman" w:hAnsi="Times New Roman" w:cs="Times New Roman"/>
          <w:szCs w:val="28"/>
          <w:vertAlign w:val="superscript"/>
          <w:lang w:val="ro-RO"/>
        </w:rPr>
        <w:t>)</w:t>
      </w:r>
      <w:r w:rsidRPr="002F752C">
        <w:rPr>
          <w:rFonts w:ascii="Times New Roman" w:hAnsi="Times New Roman" w:cs="Times New Roman"/>
          <w:szCs w:val="28"/>
          <w:lang w:val="ro-RO"/>
        </w:rPr>
        <w:t>: __________________________ _________________________________________________________________________________________________________________________________________________________________, sub îndrumarea științifică</w:t>
      </w:r>
      <w:r>
        <w:rPr>
          <w:rFonts w:ascii="Times New Roman" w:hAnsi="Times New Roman" w:cs="Times New Roman"/>
          <w:szCs w:val="28"/>
          <w:lang w:val="ro-RO"/>
        </w:rPr>
        <w:t xml:space="preserve"> a </w:t>
      </w:r>
      <w:r w:rsidRPr="002F752C">
        <w:rPr>
          <w:rFonts w:ascii="Times New Roman" w:hAnsi="Times New Roman" w:cs="Times New Roman"/>
          <w:szCs w:val="28"/>
          <w:lang w:val="ro-RO"/>
        </w:rPr>
        <w:t>___________________________________________________________________.</w:t>
      </w:r>
    </w:p>
    <w:p w14:paraId="0F2EED20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 w:val="20"/>
          <w:lang w:val="ro-RO"/>
        </w:rPr>
      </w:pPr>
      <w:r w:rsidRPr="002F752C">
        <w:rPr>
          <w:rFonts w:ascii="Times New Roman" w:hAnsi="Times New Roman" w:cs="Times New Roman"/>
          <w:sz w:val="20"/>
          <w:lang w:val="ro-RO"/>
        </w:rPr>
        <w:t xml:space="preserve">                                                      (gradul didactic, numele și prenumele conducătorului științific al proiectului)</w:t>
      </w:r>
    </w:p>
    <w:p w14:paraId="164BAFEF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</w:p>
    <w:p w14:paraId="70A9117E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>Data: ___________________</w:t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  <w:t>Semnătura:______________</w:t>
      </w:r>
    </w:p>
    <w:p w14:paraId="2110F0AB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</w:p>
    <w:p w14:paraId="21EDA2EB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 xml:space="preserve">Viza conducătorului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ştiinţific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al proiectului de diplomă: ___________________</w:t>
      </w:r>
    </w:p>
    <w:p w14:paraId="348FE032" w14:textId="77777777" w:rsidR="004E6079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>Media generală de promovare a anilor de studii/ECTS: ____________________</w:t>
      </w:r>
    </w:p>
    <w:p w14:paraId="0E98BB4E" w14:textId="77777777" w:rsidR="004E6079" w:rsidRPr="002F752C" w:rsidRDefault="004E6079" w:rsidP="004E6079">
      <w:pPr>
        <w:ind w:left="7172" w:firstLine="2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>Viză,</w:t>
      </w:r>
    </w:p>
    <w:p w14:paraId="14564A59" w14:textId="77777777" w:rsidR="004E6079" w:rsidRPr="002F752C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</w:r>
      <w:r w:rsidRPr="002F752C">
        <w:rPr>
          <w:rFonts w:ascii="Times New Roman" w:hAnsi="Times New Roman" w:cs="Times New Roman"/>
          <w:szCs w:val="28"/>
          <w:lang w:val="ro-RO"/>
        </w:rPr>
        <w:tab/>
        <w:t xml:space="preserve">              Secretar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şef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facultate</w:t>
      </w:r>
    </w:p>
    <w:p w14:paraId="4D6EF5D9" w14:textId="77777777" w:rsidR="004E6079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</w:p>
    <w:p w14:paraId="57115F30" w14:textId="258B946D" w:rsidR="00172C9F" w:rsidRPr="004E6079" w:rsidRDefault="004E6079" w:rsidP="004E6079">
      <w:pPr>
        <w:ind w:firstLine="748"/>
        <w:jc w:val="both"/>
        <w:rPr>
          <w:rFonts w:ascii="Times New Roman" w:hAnsi="Times New Roman" w:cs="Times New Roman"/>
          <w:szCs w:val="28"/>
          <w:lang w:val="ro-RO"/>
        </w:rPr>
      </w:pPr>
      <w:r w:rsidRPr="002F752C">
        <w:rPr>
          <w:rFonts w:ascii="Times New Roman" w:hAnsi="Times New Roman" w:cs="Times New Roman"/>
          <w:szCs w:val="28"/>
          <w:lang w:val="ro-RO"/>
        </w:rPr>
        <w:lastRenderedPageBreak/>
        <w:t xml:space="preserve">Domnului Decan al </w:t>
      </w:r>
      <w:proofErr w:type="spellStart"/>
      <w:r w:rsidRPr="002F752C">
        <w:rPr>
          <w:rFonts w:ascii="Times New Roman" w:hAnsi="Times New Roman" w:cs="Times New Roman"/>
          <w:szCs w:val="28"/>
          <w:lang w:val="ro-RO"/>
        </w:rPr>
        <w:t>Facultăţii</w:t>
      </w:r>
      <w:proofErr w:type="spellEnd"/>
      <w:r w:rsidRPr="002F752C">
        <w:rPr>
          <w:rFonts w:ascii="Times New Roman" w:hAnsi="Times New Roman" w:cs="Times New Roman"/>
          <w:szCs w:val="28"/>
          <w:lang w:val="ro-RO"/>
        </w:rPr>
        <w:t xml:space="preserve"> de _______________________________________________. </w:t>
      </w:r>
      <w:r w:rsidR="00965224" w:rsidRPr="00477F1D">
        <w:rPr>
          <w:szCs w:val="28"/>
          <w:highlight w:val="green"/>
          <w:lang w:val="ro-RO"/>
        </w:rPr>
        <w:br w:type="page"/>
      </w:r>
    </w:p>
    <w:p w14:paraId="1C3692B4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  <w:bookmarkStart w:id="4" w:name="_Hlk166577409"/>
      <w:proofErr w:type="spellStart"/>
      <w:r w:rsidRPr="004E6079">
        <w:rPr>
          <w:rFonts w:ascii="Times New Roman" w:hAnsi="Times New Roman" w:cs="Times New Roman"/>
        </w:rPr>
        <w:lastRenderedPageBreak/>
        <w:t>Anexa</w:t>
      </w:r>
      <w:proofErr w:type="spellEnd"/>
      <w:r w:rsidRPr="004E6079">
        <w:rPr>
          <w:rFonts w:ascii="Times New Roman" w:hAnsi="Times New Roman" w:cs="Times New Roman"/>
        </w:rPr>
        <w:t xml:space="preserve"> 2</w:t>
      </w:r>
    </w:p>
    <w:p w14:paraId="74A6B823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</w:p>
    <w:p w14:paraId="3AF3121F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  <w:proofErr w:type="spellStart"/>
      <w:r w:rsidRPr="004E6079">
        <w:rPr>
          <w:rFonts w:ascii="Times New Roman" w:hAnsi="Times New Roman" w:cs="Times New Roman"/>
        </w:rPr>
        <w:t>Avizat</w:t>
      </w:r>
      <w:proofErr w:type="spellEnd"/>
      <w:r w:rsidRPr="004E6079">
        <w:rPr>
          <w:rFonts w:ascii="Times New Roman" w:hAnsi="Times New Roman" w:cs="Times New Roman"/>
        </w:rPr>
        <w:t>,</w:t>
      </w:r>
    </w:p>
    <w:p w14:paraId="1A0B0F66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  <w:proofErr w:type="spellStart"/>
      <w:r w:rsidRPr="004E6079">
        <w:rPr>
          <w:rFonts w:ascii="Times New Roman" w:hAnsi="Times New Roman" w:cs="Times New Roman"/>
        </w:rPr>
        <w:t>Conducător</w:t>
      </w:r>
      <w:proofErr w:type="spellEnd"/>
      <w:r w:rsidRPr="004E6079">
        <w:rPr>
          <w:rFonts w:ascii="Times New Roman" w:hAnsi="Times New Roman" w:cs="Times New Roman"/>
        </w:rPr>
        <w:t xml:space="preserve"> </w:t>
      </w:r>
      <w:proofErr w:type="spellStart"/>
      <w:r w:rsidRPr="004E6079">
        <w:rPr>
          <w:rFonts w:ascii="Times New Roman" w:hAnsi="Times New Roman" w:cs="Times New Roman"/>
        </w:rPr>
        <w:t>științific</w:t>
      </w:r>
      <w:proofErr w:type="spellEnd"/>
      <w:r w:rsidRPr="004E6079">
        <w:rPr>
          <w:rFonts w:ascii="Times New Roman" w:hAnsi="Times New Roman" w:cs="Times New Roman"/>
        </w:rPr>
        <w:t>,</w:t>
      </w:r>
    </w:p>
    <w:p w14:paraId="355A7141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  <w:r w:rsidRPr="004E6079">
        <w:rPr>
          <w:rFonts w:ascii="Times New Roman" w:hAnsi="Times New Roman" w:cs="Times New Roman"/>
        </w:rPr>
        <w:tab/>
      </w:r>
      <w:proofErr w:type="spellStart"/>
      <w:r w:rsidRPr="004E6079">
        <w:rPr>
          <w:rFonts w:ascii="Times New Roman" w:hAnsi="Times New Roman" w:cs="Times New Roman"/>
        </w:rPr>
        <w:t>Numele</w:t>
      </w:r>
      <w:proofErr w:type="spellEnd"/>
      <w:r w:rsidRPr="004E6079">
        <w:rPr>
          <w:rFonts w:ascii="Times New Roman" w:hAnsi="Times New Roman" w:cs="Times New Roman"/>
        </w:rPr>
        <w:t xml:space="preserve"> </w:t>
      </w:r>
      <w:proofErr w:type="spellStart"/>
      <w:r w:rsidRPr="004E6079">
        <w:rPr>
          <w:rFonts w:ascii="Times New Roman" w:hAnsi="Times New Roman" w:cs="Times New Roman"/>
        </w:rPr>
        <w:t>și</w:t>
      </w:r>
      <w:proofErr w:type="spellEnd"/>
      <w:r w:rsidRPr="004E6079">
        <w:rPr>
          <w:rFonts w:ascii="Times New Roman" w:hAnsi="Times New Roman" w:cs="Times New Roman"/>
        </w:rPr>
        <w:t xml:space="preserve"> </w:t>
      </w:r>
      <w:proofErr w:type="spellStart"/>
      <w:r w:rsidRPr="004E6079">
        <w:rPr>
          <w:rFonts w:ascii="Times New Roman" w:hAnsi="Times New Roman" w:cs="Times New Roman"/>
        </w:rPr>
        <w:t>prenumele</w:t>
      </w:r>
      <w:proofErr w:type="spellEnd"/>
      <w:r w:rsidRPr="004E6079">
        <w:rPr>
          <w:rFonts w:ascii="Times New Roman" w:hAnsi="Times New Roman" w:cs="Times New Roman"/>
        </w:rPr>
        <w:t>,</w:t>
      </w:r>
      <w:r w:rsidRPr="004E6079">
        <w:rPr>
          <w:rFonts w:ascii="Times New Roman" w:hAnsi="Times New Roman" w:cs="Times New Roman"/>
        </w:rPr>
        <w:tab/>
      </w:r>
      <w:proofErr w:type="spellStart"/>
      <w:r w:rsidRPr="004E6079">
        <w:rPr>
          <w:rFonts w:ascii="Times New Roman" w:hAnsi="Times New Roman" w:cs="Times New Roman"/>
        </w:rPr>
        <w:t>Semnătura</w:t>
      </w:r>
      <w:proofErr w:type="spellEnd"/>
      <w:r w:rsidRPr="004E6079">
        <w:rPr>
          <w:rFonts w:ascii="Times New Roman" w:hAnsi="Times New Roman" w:cs="Times New Roman"/>
        </w:rPr>
        <w:t>,</w:t>
      </w:r>
    </w:p>
    <w:p w14:paraId="69B7A31A" w14:textId="77777777" w:rsidR="00965224" w:rsidRPr="004E6079" w:rsidRDefault="00965224" w:rsidP="00A1758B">
      <w:pPr>
        <w:jc w:val="right"/>
        <w:rPr>
          <w:rFonts w:ascii="Times New Roman" w:hAnsi="Times New Roman" w:cs="Times New Roman"/>
        </w:rPr>
      </w:pPr>
      <w:r w:rsidRPr="004E6079">
        <w:rPr>
          <w:rFonts w:ascii="Times New Roman" w:hAnsi="Times New Roman" w:cs="Times New Roman"/>
        </w:rPr>
        <w:t xml:space="preserve">   __________________  ________</w:t>
      </w:r>
    </w:p>
    <w:p w14:paraId="2106DDEC" w14:textId="00B4F8C0" w:rsidR="00965224" w:rsidRPr="004E6079" w:rsidRDefault="00965224" w:rsidP="00A1758B">
      <w:pPr>
        <w:pStyle w:val="Frspaier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079">
        <w:rPr>
          <w:rFonts w:ascii="Times New Roman" w:hAnsi="Times New Roman" w:cs="Times New Roman"/>
          <w:b/>
          <w:sz w:val="28"/>
          <w:szCs w:val="28"/>
        </w:rPr>
        <w:t>DECLARAŢIE PE PROPRIE RĂSPUNDERE DE ORIGINALITATE A</w:t>
      </w:r>
    </w:p>
    <w:p w14:paraId="1F7C6E38" w14:textId="77777777" w:rsidR="00965224" w:rsidRPr="004E6079" w:rsidRDefault="00965224" w:rsidP="00A1758B">
      <w:pPr>
        <w:pStyle w:val="Frspaier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079">
        <w:rPr>
          <w:rFonts w:ascii="Times New Roman" w:hAnsi="Times New Roman" w:cs="Times New Roman"/>
          <w:b/>
          <w:sz w:val="28"/>
          <w:szCs w:val="28"/>
        </w:rPr>
        <w:t>PROIECTULUI DE DIPLOMĂ/LUCRĂRII DE DISERTAŢIE</w:t>
      </w:r>
      <w:r w:rsidRPr="004E6079">
        <w:rPr>
          <w:rStyle w:val="Referinnotdesubsol"/>
          <w:rFonts w:ascii="Times New Roman" w:hAnsi="Times New Roman" w:cs="Times New Roman"/>
          <w:b/>
          <w:sz w:val="28"/>
          <w:szCs w:val="28"/>
        </w:rPr>
        <w:footnoteReference w:id="3"/>
      </w:r>
      <w:r w:rsidRPr="004E6079"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14:paraId="3CCBB014" w14:textId="77777777" w:rsidR="00965224" w:rsidRPr="004E6079" w:rsidRDefault="00965224" w:rsidP="00A1758B">
      <w:pPr>
        <w:jc w:val="both"/>
        <w:rPr>
          <w:rFonts w:ascii="Times New Roman" w:hAnsi="Times New Roman" w:cs="Times New Roman"/>
          <w:sz w:val="6"/>
        </w:rPr>
      </w:pPr>
    </w:p>
    <w:p w14:paraId="6D2ED4CB" w14:textId="4EC0DC2A" w:rsidR="00965224" w:rsidRPr="004E6079" w:rsidRDefault="00965224" w:rsidP="00A1758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607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36E27" wp14:editId="57B27679">
                <wp:simplePos x="0" y="0"/>
                <wp:positionH relativeFrom="column">
                  <wp:posOffset>4553878</wp:posOffset>
                </wp:positionH>
                <wp:positionV relativeFrom="paragraph">
                  <wp:posOffset>180403</wp:posOffset>
                </wp:positionV>
                <wp:extent cx="1965325" cy="276329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325" cy="276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7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  <w:gridCol w:w="236"/>
                            </w:tblGrid>
                            <w:tr w:rsidR="00965224" w14:paraId="7DDA5F3C" w14:textId="77777777" w:rsidTr="00A1758B">
                              <w:tc>
                                <w:tcPr>
                                  <w:tcW w:w="234" w:type="dxa"/>
                                  <w:shd w:val="clear" w:color="auto" w:fill="auto"/>
                                </w:tcPr>
                                <w:p w14:paraId="5AD57F65" w14:textId="77777777" w:rsidR="00965224" w:rsidRDefault="00965224" w:rsidP="00BD39FF">
                                  <w:pPr>
                                    <w:spacing w:line="360" w:lineRule="auto"/>
                                    <w:ind w:left="-458"/>
                                  </w:pPr>
                                </w:p>
                              </w:tc>
                              <w:tc>
                                <w:tcPr>
                                  <w:tcW w:w="233" w:type="dxa"/>
                                  <w:shd w:val="clear" w:color="auto" w:fill="auto"/>
                                </w:tcPr>
                                <w:p w14:paraId="4B8537FE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50C1FBD1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3CE65406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6B322E83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7F2F4A9A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544DEF41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4CE06D73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58D3B0A3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4C2C5194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5B4277FA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shd w:val="clear" w:color="auto" w:fill="auto"/>
                                </w:tcPr>
                                <w:p w14:paraId="20018A2A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auto"/>
                                </w:tcPr>
                                <w:p w14:paraId="761E26A6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BDB3C0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  <w: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1A5B9EB" w14:textId="77777777" w:rsidR="00965224" w:rsidRDefault="00965224" w:rsidP="00BD39FF">
                                  <w:pPr>
                                    <w:spacing w:line="360" w:lineRule="auto"/>
                                  </w:pPr>
                                </w:p>
                              </w:tc>
                            </w:tr>
                          </w:tbl>
                          <w:p w14:paraId="3D846C2B" w14:textId="77777777" w:rsidR="00965224" w:rsidRDefault="00965224" w:rsidP="00965224"/>
                        </w:txbxContent>
                      </wps:txbx>
                      <wps:bodyPr rot="0" vert="horz" wrap="square" lIns="18000" tIns="36000" rIns="18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36E2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58.55pt;margin-top:14.2pt;width:154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" stroked="f">
                <v:textbox inset=".5mm,1mm,.5mm,1mm">
                  <w:txbxContent>
                    <w:tbl>
                      <w:tblPr>
                        <w:tblW w:w="347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  <w:gridCol w:w="236"/>
                      </w:tblGrid>
                      <w:tr w:rsidR="00965224" w14:paraId="7DDA5F3C" w14:textId="77777777" w:rsidTr="00A1758B">
                        <w:tc>
                          <w:tcPr>
                            <w:tcW w:w="234" w:type="dxa"/>
                            <w:shd w:val="clear" w:color="auto" w:fill="auto"/>
                          </w:tcPr>
                          <w:p w14:paraId="5AD57F65" w14:textId="77777777" w:rsidR="00965224" w:rsidRDefault="00965224" w:rsidP="00BD39FF">
                            <w:pPr>
                              <w:spacing w:line="360" w:lineRule="auto"/>
                              <w:ind w:left="-458"/>
                            </w:pPr>
                          </w:p>
                        </w:tc>
                        <w:tc>
                          <w:tcPr>
                            <w:tcW w:w="233" w:type="dxa"/>
                            <w:shd w:val="clear" w:color="auto" w:fill="auto"/>
                          </w:tcPr>
                          <w:p w14:paraId="4B8537FE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50C1FBD1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3CE65406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6B322E83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7F2F4A9A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544DEF41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4CE06D73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58D3B0A3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4C2C5194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5B4277FA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22" w:type="dxa"/>
                            <w:shd w:val="clear" w:color="auto" w:fill="auto"/>
                          </w:tcPr>
                          <w:p w14:paraId="20018A2A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auto"/>
                          </w:tcPr>
                          <w:p w14:paraId="761E26A6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  <w:tc>
                          <w:tcPr>
                            <w:tcW w:w="27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BDB3C0" w14:textId="77777777" w:rsidR="00965224" w:rsidRDefault="00965224" w:rsidP="00BD39FF">
                            <w:pPr>
                              <w:spacing w:line="360" w:lineRule="auto"/>
                            </w:pPr>
                            <w:r>
                              <w:t>,</w:t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1A5B9EB" w14:textId="77777777" w:rsidR="00965224" w:rsidRDefault="00965224" w:rsidP="00BD39FF">
                            <w:pPr>
                              <w:spacing w:line="360" w:lineRule="auto"/>
                            </w:pPr>
                          </w:p>
                        </w:tc>
                      </w:tr>
                    </w:tbl>
                    <w:p w14:paraId="3D846C2B" w14:textId="77777777" w:rsidR="00965224" w:rsidRDefault="00965224" w:rsidP="00965224"/>
                  </w:txbxContent>
                </v:textbox>
              </v:shape>
            </w:pict>
          </mc:Fallback>
        </mc:AlternateContent>
      </w:r>
      <w:proofErr w:type="spellStart"/>
      <w:r w:rsidRPr="004E6079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4E6079">
        <w:rPr>
          <w:rFonts w:ascii="Times New Roman" w:hAnsi="Times New Roman" w:cs="Times New Roman"/>
          <w:sz w:val="24"/>
          <w:szCs w:val="24"/>
        </w:rPr>
        <w:t>(a) __________________________</w:t>
      </w:r>
      <w:r w:rsidR="00A1758B" w:rsidRPr="004E6079">
        <w:rPr>
          <w:rFonts w:ascii="Times New Roman" w:hAnsi="Times New Roman" w:cs="Times New Roman"/>
          <w:sz w:val="24"/>
          <w:szCs w:val="24"/>
        </w:rPr>
        <w:t>___</w:t>
      </w:r>
      <w:r w:rsidRPr="004E6079">
        <w:rPr>
          <w:rFonts w:ascii="Times New Roman" w:hAnsi="Times New Roman" w:cs="Times New Roman"/>
          <w:sz w:val="24"/>
          <w:szCs w:val="24"/>
        </w:rPr>
        <w:t>___________________________</w:t>
      </w:r>
      <w:r w:rsidRPr="004E6079">
        <w:rPr>
          <w:rStyle w:val="Referinnotdesubsol"/>
          <w:rFonts w:ascii="Times New Roman" w:hAnsi="Times New Roman" w:cs="Times New Roman"/>
          <w:sz w:val="24"/>
          <w:szCs w:val="24"/>
        </w:rPr>
        <w:footnoteReference w:id="4"/>
      </w:r>
      <w:r w:rsidRPr="004E6079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4E6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4"/>
          <w:szCs w:val="24"/>
        </w:rPr>
        <w:t>posesor</w:t>
      </w:r>
      <w:proofErr w:type="spellEnd"/>
      <w:r w:rsidRPr="004E6079">
        <w:rPr>
          <w:rFonts w:ascii="Times New Roman" w:hAnsi="Times New Roman" w:cs="Times New Roman"/>
          <w:sz w:val="24"/>
          <w:szCs w:val="24"/>
        </w:rPr>
        <w:t xml:space="preserve"> al B.I./C.I./</w:t>
      </w:r>
      <w:proofErr w:type="spellStart"/>
      <w:r w:rsidRPr="004E6079">
        <w:rPr>
          <w:rFonts w:ascii="Times New Roman" w:hAnsi="Times New Roman" w:cs="Times New Roman"/>
          <w:sz w:val="24"/>
          <w:szCs w:val="24"/>
        </w:rPr>
        <w:t>paşaport</w:t>
      </w:r>
      <w:proofErr w:type="spellEnd"/>
      <w:r w:rsidRPr="004E6079">
        <w:rPr>
          <w:rFonts w:ascii="Times New Roman" w:hAnsi="Times New Roman" w:cs="Times New Roman"/>
          <w:sz w:val="24"/>
          <w:szCs w:val="24"/>
        </w:rPr>
        <w:t xml:space="preserve"> seria _______, nr. __</w:t>
      </w:r>
      <w:r w:rsidR="00A1758B" w:rsidRPr="004E6079">
        <w:rPr>
          <w:rFonts w:ascii="Times New Roman" w:hAnsi="Times New Roman" w:cs="Times New Roman"/>
          <w:sz w:val="24"/>
          <w:szCs w:val="24"/>
        </w:rPr>
        <w:t>__</w:t>
      </w:r>
      <w:r w:rsidRPr="004E6079">
        <w:rPr>
          <w:rFonts w:ascii="Times New Roman" w:hAnsi="Times New Roman" w:cs="Times New Roman"/>
          <w:sz w:val="24"/>
          <w:szCs w:val="24"/>
        </w:rPr>
        <w:t xml:space="preserve">________, </w:t>
      </w:r>
      <w:proofErr w:type="spellStart"/>
      <w:r w:rsidRPr="004E6079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4E6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607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E6079">
        <w:rPr>
          <w:rFonts w:ascii="Times New Roman" w:hAnsi="Times New Roman" w:cs="Times New Roman"/>
          <w:sz w:val="24"/>
          <w:szCs w:val="24"/>
        </w:rPr>
        <w:t xml:space="preserve">  CNP</w:t>
      </w:r>
      <w:proofErr w:type="gramEnd"/>
      <w:r w:rsidRPr="004E60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6E92A" w14:textId="474003A1" w:rsidR="00965224" w:rsidRPr="004E6079" w:rsidRDefault="00965224" w:rsidP="00A1758B">
      <w:pPr>
        <w:spacing w:before="240"/>
        <w:jc w:val="both"/>
        <w:rPr>
          <w:rFonts w:ascii="Times New Roman" w:hAnsi="Times New Roman" w:cs="Times New Roman"/>
          <w:szCs w:val="28"/>
        </w:rPr>
      </w:pPr>
      <w:r w:rsidRPr="004E6079">
        <w:rPr>
          <w:rFonts w:ascii="Times New Roman" w:hAnsi="Times New Roman" w:cs="Times New Roman"/>
          <w:szCs w:val="28"/>
        </w:rPr>
        <w:t xml:space="preserve">am </w:t>
      </w:r>
      <w:proofErr w:type="spellStart"/>
      <w:r w:rsidRPr="004E6079">
        <w:rPr>
          <w:rFonts w:ascii="Times New Roman" w:hAnsi="Times New Roman" w:cs="Times New Roman"/>
          <w:szCs w:val="28"/>
        </w:rPr>
        <w:t>întocmit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proiectul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diplomă</w:t>
      </w:r>
      <w:proofErr w:type="spellEnd"/>
      <w:r w:rsidRPr="004E6079">
        <w:rPr>
          <w:rFonts w:ascii="Times New Roman" w:hAnsi="Times New Roman" w:cs="Times New Roman"/>
          <w:szCs w:val="28"/>
        </w:rPr>
        <w:t>/</w:t>
      </w:r>
      <w:proofErr w:type="spellStart"/>
      <w:r w:rsidRPr="004E6079">
        <w:rPr>
          <w:rFonts w:ascii="Times New Roman" w:hAnsi="Times New Roman" w:cs="Times New Roman"/>
          <w:szCs w:val="28"/>
        </w:rPr>
        <w:t>lucrarea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disertaţie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cu </w:t>
      </w:r>
      <w:proofErr w:type="spellStart"/>
      <w:r w:rsidRPr="004E6079">
        <w:rPr>
          <w:rFonts w:ascii="Times New Roman" w:hAnsi="Times New Roman" w:cs="Times New Roman"/>
          <w:szCs w:val="28"/>
        </w:rPr>
        <w:t>titlul</w:t>
      </w:r>
      <w:proofErr w:type="spellEnd"/>
      <w:r w:rsidRPr="004E6079">
        <w:rPr>
          <w:rFonts w:ascii="Times New Roman" w:hAnsi="Times New Roman" w:cs="Times New Roman"/>
          <w:szCs w:val="28"/>
        </w:rPr>
        <w:t>:</w:t>
      </w:r>
      <w:r w:rsidRPr="004E6079">
        <w:rPr>
          <w:rStyle w:val="Referinnotdesubsol"/>
          <w:rFonts w:ascii="Times New Roman" w:hAnsi="Times New Roman" w:cs="Times New Roman"/>
          <w:szCs w:val="28"/>
        </w:rPr>
        <w:footnoteReference w:id="5"/>
      </w:r>
      <w:r w:rsidRPr="004E6079">
        <w:rPr>
          <w:rFonts w:ascii="Times New Roman" w:hAnsi="Times New Roman" w:cs="Times New Roman"/>
          <w:szCs w:val="28"/>
          <w:vertAlign w:val="superscript"/>
        </w:rPr>
        <w:t>)</w:t>
      </w:r>
      <w:r w:rsidRPr="004E6079">
        <w:rPr>
          <w:rFonts w:ascii="Times New Roman" w:hAnsi="Times New Roman" w:cs="Times New Roman"/>
          <w:szCs w:val="28"/>
        </w:rPr>
        <w:t>__________</w:t>
      </w:r>
      <w:r w:rsidR="00A1758B" w:rsidRPr="004E6079">
        <w:rPr>
          <w:rFonts w:ascii="Times New Roman" w:hAnsi="Times New Roman" w:cs="Times New Roman"/>
          <w:szCs w:val="28"/>
        </w:rPr>
        <w:t>______________</w:t>
      </w:r>
      <w:r w:rsidRPr="004E6079">
        <w:rPr>
          <w:rFonts w:ascii="Times New Roman" w:hAnsi="Times New Roman" w:cs="Times New Roman"/>
          <w:szCs w:val="28"/>
        </w:rPr>
        <w:t>__________ ______________________________________________________________________________________________________________</w:t>
      </w:r>
      <w:r w:rsidR="00A1758B" w:rsidRPr="004E6079">
        <w:rPr>
          <w:rFonts w:ascii="Times New Roman" w:hAnsi="Times New Roman" w:cs="Times New Roman"/>
          <w:szCs w:val="28"/>
        </w:rPr>
        <w:t>________________</w:t>
      </w:r>
      <w:r w:rsidRPr="004E6079">
        <w:rPr>
          <w:rFonts w:ascii="Times New Roman" w:hAnsi="Times New Roman" w:cs="Times New Roman"/>
          <w:szCs w:val="28"/>
        </w:rPr>
        <w:t xml:space="preserve">_________________________________,sub </w:t>
      </w:r>
      <w:proofErr w:type="spellStart"/>
      <w:r w:rsidRPr="004E6079">
        <w:rPr>
          <w:rFonts w:ascii="Times New Roman" w:hAnsi="Times New Roman" w:cs="Times New Roman"/>
          <w:szCs w:val="28"/>
        </w:rPr>
        <w:t>îndrumarea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științifică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a _______</w:t>
      </w:r>
      <w:r w:rsidR="00A1758B" w:rsidRPr="004E6079">
        <w:rPr>
          <w:rFonts w:ascii="Times New Roman" w:hAnsi="Times New Roman" w:cs="Times New Roman"/>
          <w:szCs w:val="28"/>
        </w:rPr>
        <w:t>___________</w:t>
      </w:r>
      <w:r w:rsidRPr="004E6079">
        <w:rPr>
          <w:rFonts w:ascii="Times New Roman" w:hAnsi="Times New Roman" w:cs="Times New Roman"/>
          <w:szCs w:val="28"/>
        </w:rPr>
        <w:t xml:space="preserve">___________________________, </w:t>
      </w:r>
      <w:proofErr w:type="spellStart"/>
      <w:r w:rsidRPr="004E6079">
        <w:rPr>
          <w:rFonts w:ascii="Times New Roman" w:hAnsi="Times New Roman" w:cs="Times New Roman"/>
          <w:szCs w:val="28"/>
        </w:rPr>
        <w:t>în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vederea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susţinerii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examenului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finalizare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a </w:t>
      </w:r>
      <w:proofErr w:type="spellStart"/>
      <w:r w:rsidRPr="004E6079">
        <w:rPr>
          <w:rFonts w:ascii="Times New Roman" w:hAnsi="Times New Roman" w:cs="Times New Roman"/>
          <w:szCs w:val="28"/>
        </w:rPr>
        <w:t>studiilor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universitare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licenţă</w:t>
      </w:r>
      <w:proofErr w:type="spellEnd"/>
      <w:r w:rsidRPr="004E6079">
        <w:rPr>
          <w:rFonts w:ascii="Times New Roman" w:hAnsi="Times New Roman" w:cs="Times New Roman"/>
          <w:szCs w:val="28"/>
        </w:rPr>
        <w:t>/</w:t>
      </w:r>
      <w:proofErr w:type="spellStart"/>
      <w:r w:rsidRPr="004E6079">
        <w:rPr>
          <w:rFonts w:ascii="Times New Roman" w:hAnsi="Times New Roman" w:cs="Times New Roman"/>
          <w:szCs w:val="28"/>
        </w:rPr>
        <w:t>masterat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E6079">
        <w:rPr>
          <w:rFonts w:ascii="Times New Roman" w:hAnsi="Times New Roman" w:cs="Times New Roman"/>
          <w:szCs w:val="28"/>
        </w:rPr>
        <w:t>organizat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către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Facultatea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</w:t>
      </w:r>
      <w:r w:rsidR="00A1758B" w:rsidRPr="004E6079">
        <w:rPr>
          <w:rFonts w:ascii="Times New Roman" w:hAnsi="Times New Roman" w:cs="Times New Roman"/>
          <w:szCs w:val="28"/>
        </w:rPr>
        <w:t xml:space="preserve"> </w:t>
      </w:r>
      <w:r w:rsidRPr="004E6079">
        <w:rPr>
          <w:rFonts w:ascii="Times New Roman" w:hAnsi="Times New Roman" w:cs="Times New Roman"/>
          <w:szCs w:val="28"/>
        </w:rPr>
        <w:t xml:space="preserve">________________________________________, </w:t>
      </w:r>
      <w:r w:rsidR="00A1758B" w:rsidRPr="004E6079">
        <w:rPr>
          <w:rFonts w:ascii="Times New Roman" w:hAnsi="Times New Roman" w:cs="Times New Roman"/>
          <w:szCs w:val="28"/>
        </w:rPr>
        <w:t>_______________________</w:t>
      </w:r>
      <w:proofErr w:type="spellStart"/>
      <w:r w:rsidRPr="004E6079">
        <w:rPr>
          <w:rFonts w:ascii="Times New Roman" w:hAnsi="Times New Roman" w:cs="Times New Roman"/>
          <w:szCs w:val="28"/>
        </w:rPr>
        <w:t>Departamentul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________________________________________________________, din </w:t>
      </w:r>
      <w:proofErr w:type="spellStart"/>
      <w:r w:rsidRPr="004E6079">
        <w:rPr>
          <w:rFonts w:ascii="Times New Roman" w:hAnsi="Times New Roman" w:cs="Times New Roman"/>
          <w:szCs w:val="28"/>
        </w:rPr>
        <w:t>cadrul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Universităţii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Naţionale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Cs w:val="28"/>
        </w:rPr>
        <w:t>Ştiinţă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şi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Tehnologie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POLITEHNICA </w:t>
      </w:r>
      <w:proofErr w:type="spellStart"/>
      <w:r w:rsidRPr="004E6079">
        <w:rPr>
          <w:rFonts w:ascii="Times New Roman" w:hAnsi="Times New Roman" w:cs="Times New Roman"/>
          <w:szCs w:val="28"/>
        </w:rPr>
        <w:t>Bucureşti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A1758B" w:rsidRPr="004E6079">
        <w:rPr>
          <w:rFonts w:ascii="Times New Roman" w:hAnsi="Times New Roman" w:cs="Times New Roman"/>
          <w:szCs w:val="28"/>
        </w:rPr>
        <w:t>Centrul</w:t>
      </w:r>
      <w:proofErr w:type="spellEnd"/>
      <w:r w:rsidR="00A1758B"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A1758B" w:rsidRPr="004E6079">
        <w:rPr>
          <w:rFonts w:ascii="Times New Roman" w:hAnsi="Times New Roman" w:cs="Times New Roman"/>
          <w:szCs w:val="28"/>
        </w:rPr>
        <w:t>Universitar</w:t>
      </w:r>
      <w:proofErr w:type="spellEnd"/>
      <w:r w:rsidR="00A1758B" w:rsidRPr="004E6079">
        <w:rPr>
          <w:rFonts w:ascii="Times New Roman" w:hAnsi="Times New Roman" w:cs="Times New Roman"/>
          <w:szCs w:val="28"/>
        </w:rPr>
        <w:t xml:space="preserve"> Pitești, </w:t>
      </w:r>
      <w:proofErr w:type="spellStart"/>
      <w:r w:rsidRPr="004E6079">
        <w:rPr>
          <w:rFonts w:ascii="Times New Roman" w:hAnsi="Times New Roman" w:cs="Times New Roman"/>
          <w:szCs w:val="28"/>
        </w:rPr>
        <w:t>sesiunea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_____________, </w:t>
      </w:r>
      <w:proofErr w:type="spellStart"/>
      <w:r w:rsidRPr="004E6079">
        <w:rPr>
          <w:rFonts w:ascii="Times New Roman" w:hAnsi="Times New Roman" w:cs="Times New Roman"/>
          <w:szCs w:val="28"/>
        </w:rPr>
        <w:t>anul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E6079">
        <w:rPr>
          <w:rFonts w:ascii="Times New Roman" w:hAnsi="Times New Roman" w:cs="Times New Roman"/>
          <w:szCs w:val="28"/>
        </w:rPr>
        <w:t>universitar</w:t>
      </w:r>
      <w:proofErr w:type="spellEnd"/>
      <w:r w:rsidRPr="004E6079">
        <w:rPr>
          <w:rFonts w:ascii="Times New Roman" w:hAnsi="Times New Roman" w:cs="Times New Roman"/>
          <w:szCs w:val="28"/>
        </w:rPr>
        <w:t xml:space="preserve"> ____________. </w:t>
      </w:r>
    </w:p>
    <w:p w14:paraId="0CFBE081" w14:textId="77777777" w:rsidR="00965224" w:rsidRPr="004E6079" w:rsidRDefault="00965224" w:rsidP="00A1758B">
      <w:pPr>
        <w:pStyle w:val="Frspaiere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Luând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considerare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conţinutul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art. 143 din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Legea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Educaţiei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Naţionale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nr. 1/2011, al. (4) „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Îndrumătorii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proiectelor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lucrărilor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disertaţie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răspund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solidar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autorii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asigurarea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originalităţii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conţinutului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al. (5) „Este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interzisă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comercializarea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lucrări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ştiinţifice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vederea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facilitării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falsificării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către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cumpărător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calităţii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autor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lucrări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disertaţie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Pr="004E6079">
        <w:rPr>
          <w:rFonts w:ascii="Times New Roman" w:hAnsi="Times New Roman" w:cs="Times New Roman"/>
          <w:b/>
          <w:sz w:val="20"/>
          <w:szCs w:val="20"/>
        </w:rPr>
        <w:t>declar</w:t>
      </w:r>
      <w:proofErr w:type="spellEnd"/>
      <w:r w:rsidRPr="004E6079">
        <w:rPr>
          <w:rFonts w:ascii="Times New Roman" w:hAnsi="Times New Roman" w:cs="Times New Roman"/>
          <w:b/>
          <w:sz w:val="20"/>
          <w:szCs w:val="20"/>
        </w:rPr>
        <w:t xml:space="preserve"> pe </w:t>
      </w:r>
      <w:proofErr w:type="spellStart"/>
      <w:r w:rsidRPr="004E6079">
        <w:rPr>
          <w:rFonts w:ascii="Times New Roman" w:hAnsi="Times New Roman" w:cs="Times New Roman"/>
          <w:b/>
          <w:sz w:val="20"/>
          <w:szCs w:val="20"/>
        </w:rPr>
        <w:t>proprie</w:t>
      </w:r>
      <w:proofErr w:type="spellEnd"/>
      <w:r w:rsidRPr="004E607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b/>
          <w:sz w:val="20"/>
          <w:szCs w:val="20"/>
        </w:rPr>
        <w:t>răspundere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disertație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original(ă),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propriei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activităţi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intelectuale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îmi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asum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conținutul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său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întregime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nu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conţine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porţiuni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plagiate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sursele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bibliografice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respectarea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legislaţiei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vigoare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.</w:t>
      </w:r>
    </w:p>
    <w:p w14:paraId="35E06C16" w14:textId="77777777" w:rsidR="00965224" w:rsidRPr="004E6079" w:rsidRDefault="00965224" w:rsidP="00A1758B">
      <w:pPr>
        <w:pStyle w:val="Frspaiere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Cunosc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faptul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plagiatul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prezentarea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lucrări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elaborat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(ă) de alt absolvent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preluată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pe internet, din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manuale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cărţi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fără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precizarea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sursei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constituie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infracţiune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furt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intelectual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nerespectarea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dreptului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autor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proprietăţii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intelectuale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atrage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după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sine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anularea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examenului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disertaţie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precum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răspunderea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penală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.</w:t>
      </w:r>
    </w:p>
    <w:p w14:paraId="7D9F5CCF" w14:textId="77777777" w:rsidR="00965224" w:rsidRPr="004E6079" w:rsidRDefault="00965224" w:rsidP="00A1758B">
      <w:pPr>
        <w:pStyle w:val="Frspaiere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Declar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disertație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prezentat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(ă) sub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formă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vreunei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instituții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învățământ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superior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vederea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obținerii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titlu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științific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.</w:t>
      </w:r>
    </w:p>
    <w:p w14:paraId="65B862B7" w14:textId="77777777" w:rsidR="00965224" w:rsidRPr="004E6079" w:rsidRDefault="00965224" w:rsidP="00A1758B">
      <w:pPr>
        <w:pStyle w:val="Frspaiere"/>
        <w:jc w:val="both"/>
        <w:rPr>
          <w:rFonts w:ascii="Times New Roman" w:hAnsi="Times New Roman" w:cs="Times New Roman"/>
          <w:sz w:val="20"/>
          <w:szCs w:val="20"/>
        </w:rPr>
      </w:pPr>
      <w:r w:rsidRPr="004E6079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declar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sunt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acord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meu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diplomă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lucrarea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mea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disertație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verificată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orice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modalitate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legală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confirmarea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originalității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consimțind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inclusiv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conținutului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său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într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bază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6079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4E6079">
        <w:rPr>
          <w:rFonts w:ascii="Times New Roman" w:hAnsi="Times New Roman" w:cs="Times New Roman"/>
          <w:sz w:val="20"/>
          <w:szCs w:val="20"/>
        </w:rPr>
        <w:t xml:space="preserve"> scop.</w:t>
      </w:r>
    </w:p>
    <w:p w14:paraId="3D0D1E7C" w14:textId="022CC8A2" w:rsidR="00477F1D" w:rsidRPr="004E6079" w:rsidRDefault="00477F1D" w:rsidP="00A1758B">
      <w:pPr>
        <w:pStyle w:val="Frspaiere"/>
        <w:jc w:val="both"/>
        <w:rPr>
          <w:rFonts w:ascii="Times New Roman" w:hAnsi="Times New Roman" w:cs="Times New Roman"/>
        </w:rPr>
      </w:pPr>
    </w:p>
    <w:p w14:paraId="0B19955E" w14:textId="48E15579" w:rsidR="00477F1D" w:rsidRPr="004E6079" w:rsidRDefault="00477F1D" w:rsidP="00A1758B">
      <w:pPr>
        <w:pStyle w:val="Frspaiere"/>
        <w:jc w:val="both"/>
        <w:rPr>
          <w:rFonts w:ascii="Times New Roman" w:hAnsi="Times New Roman" w:cs="Times New Roman"/>
        </w:rPr>
      </w:pPr>
    </w:p>
    <w:p w14:paraId="0798D947" w14:textId="77777777" w:rsidR="00477F1D" w:rsidRPr="004E6079" w:rsidRDefault="00477F1D" w:rsidP="00A1758B">
      <w:pPr>
        <w:pStyle w:val="Frspaiere"/>
        <w:jc w:val="both"/>
        <w:rPr>
          <w:rFonts w:ascii="Times New Roman" w:hAnsi="Times New Roman" w:cs="Times New Roman"/>
        </w:rPr>
      </w:pPr>
    </w:p>
    <w:p w14:paraId="10516F0D" w14:textId="7ADE77B4" w:rsidR="00965224" w:rsidRPr="004E6079" w:rsidRDefault="00965224" w:rsidP="00A1758B">
      <w:pPr>
        <w:pStyle w:val="Frspaiere"/>
        <w:jc w:val="both"/>
        <w:rPr>
          <w:rFonts w:ascii="Times New Roman" w:hAnsi="Times New Roman" w:cs="Times New Roman"/>
        </w:rPr>
      </w:pPr>
      <w:bookmarkStart w:id="5" w:name="_Hlk166577458"/>
      <w:proofErr w:type="spellStart"/>
      <w:r w:rsidRPr="004E6079">
        <w:rPr>
          <w:rFonts w:ascii="Times New Roman" w:hAnsi="Times New Roman" w:cs="Times New Roman"/>
        </w:rPr>
        <w:t>Dată</w:t>
      </w:r>
      <w:proofErr w:type="spellEnd"/>
      <w:r w:rsidRPr="004E60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079">
        <w:rPr>
          <w:rFonts w:ascii="Times New Roman" w:hAnsi="Times New Roman" w:cs="Times New Roman"/>
        </w:rPr>
        <w:t>azi</w:t>
      </w:r>
      <w:proofErr w:type="spellEnd"/>
      <w:r w:rsidRPr="004E6079">
        <w:rPr>
          <w:rFonts w:ascii="Times New Roman" w:hAnsi="Times New Roman" w:cs="Times New Roman"/>
        </w:rPr>
        <w:t>:_</w:t>
      </w:r>
      <w:proofErr w:type="gramEnd"/>
      <w:r w:rsidRPr="004E6079">
        <w:rPr>
          <w:rFonts w:ascii="Times New Roman" w:hAnsi="Times New Roman" w:cs="Times New Roman"/>
        </w:rPr>
        <w:t>_____</w:t>
      </w:r>
      <w:r w:rsidR="00A1758B" w:rsidRPr="004E6079">
        <w:rPr>
          <w:rFonts w:ascii="Times New Roman" w:hAnsi="Times New Roman" w:cs="Times New Roman"/>
        </w:rPr>
        <w:t>____</w:t>
      </w:r>
      <w:r w:rsidRPr="004E6079">
        <w:rPr>
          <w:rFonts w:ascii="Times New Roman" w:hAnsi="Times New Roman" w:cs="Times New Roman"/>
        </w:rPr>
        <w:t>________</w:t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  <w:t xml:space="preserve">                        Semnătură absolvent: ______</w:t>
      </w:r>
      <w:r w:rsidR="00A1758B" w:rsidRPr="004E6079">
        <w:rPr>
          <w:rFonts w:ascii="Times New Roman" w:hAnsi="Times New Roman" w:cs="Times New Roman"/>
        </w:rPr>
        <w:t>________</w:t>
      </w:r>
      <w:r w:rsidRPr="004E6079">
        <w:rPr>
          <w:rFonts w:ascii="Times New Roman" w:hAnsi="Times New Roman" w:cs="Times New Roman"/>
        </w:rPr>
        <w:t>_______</w:t>
      </w:r>
      <w:bookmarkEnd w:id="5"/>
    </w:p>
    <w:p w14:paraId="1F1DECEA" w14:textId="77777777" w:rsidR="00965224" w:rsidRPr="00A1758B" w:rsidRDefault="00965224" w:rsidP="00A1758B">
      <w:pPr>
        <w:jc w:val="both"/>
        <w:rPr>
          <w:rFonts w:ascii="Times New Roman" w:hAnsi="Times New Roman" w:cs="Times New Roman"/>
          <w:sz w:val="20"/>
        </w:rPr>
        <w:sectPr w:rsidR="00965224" w:rsidRPr="00A1758B" w:rsidSect="00BD19A8">
          <w:footerReference w:type="default" r:id="rId8"/>
          <w:pgSz w:w="12240" w:h="15840"/>
          <w:pgMar w:top="617" w:right="900" w:bottom="540" w:left="1080" w:header="709" w:footer="0" w:gutter="0"/>
          <w:cols w:space="708"/>
          <w:docGrid w:linePitch="381"/>
        </w:sectPr>
      </w:pP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</w:r>
      <w:r w:rsidRPr="004E6079">
        <w:rPr>
          <w:rFonts w:ascii="Times New Roman" w:hAnsi="Times New Roman" w:cs="Times New Roman"/>
        </w:rPr>
        <w:tab/>
        <w:t xml:space="preserve">                       </w:t>
      </w:r>
      <w:r w:rsidRPr="004E6079">
        <w:rPr>
          <w:rFonts w:ascii="Times New Roman" w:hAnsi="Times New Roman" w:cs="Times New Roman"/>
          <w:sz w:val="20"/>
        </w:rPr>
        <w:t>(</w:t>
      </w:r>
      <w:proofErr w:type="spellStart"/>
      <w:r w:rsidRPr="004E6079">
        <w:rPr>
          <w:rFonts w:ascii="Times New Roman" w:hAnsi="Times New Roman" w:cs="Times New Roman"/>
          <w:sz w:val="20"/>
        </w:rPr>
        <w:t>în</w:t>
      </w:r>
      <w:proofErr w:type="spellEnd"/>
      <w:r w:rsidRPr="004E6079">
        <w:rPr>
          <w:rFonts w:ascii="Times New Roman" w:hAnsi="Times New Roman" w:cs="Times New Roman"/>
          <w:sz w:val="20"/>
        </w:rPr>
        <w:t xml:space="preserve"> original)</w:t>
      </w:r>
      <w:bookmarkEnd w:id="4"/>
    </w:p>
    <w:p w14:paraId="06141911" w14:textId="493D0317" w:rsidR="00297B4D" w:rsidRPr="00B76DCC" w:rsidRDefault="00477F1D" w:rsidP="00297B4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4"/>
        <w:rPr>
          <w:rFonts w:ascii="Arial" w:hAnsi="Arial" w:cs="Arial"/>
          <w:b/>
          <w:bCs/>
          <w:iCs/>
          <w:sz w:val="20"/>
          <w:szCs w:val="20"/>
          <w:lang w:val="ro-RO"/>
        </w:rPr>
      </w:pPr>
      <w:r>
        <w:rPr>
          <w:rFonts w:ascii="Arial" w:hAnsi="Arial" w:cs="Arial"/>
          <w:b/>
          <w:bCs/>
          <w:iCs/>
          <w:sz w:val="20"/>
          <w:szCs w:val="20"/>
          <w:lang w:val="ro-RO"/>
        </w:rPr>
        <w:lastRenderedPageBreak/>
        <w:t>A</w:t>
      </w:r>
      <w:r w:rsidR="00297B4D"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t>NEXA 3</w:t>
      </w:r>
    </w:p>
    <w:p w14:paraId="771B12C4" w14:textId="55A6B869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outlineLvl w:val="4"/>
        <w:rPr>
          <w:rFonts w:ascii="Arial" w:hAnsi="Arial" w:cs="Arial"/>
          <w:b/>
          <w:bCs/>
          <w:iCs/>
          <w:lang w:val="ro-RO"/>
        </w:rPr>
      </w:pPr>
      <w:r w:rsidRPr="00B76DCC">
        <w:rPr>
          <w:rFonts w:ascii="Arial" w:hAnsi="Arial" w:cs="Arial"/>
          <w:b/>
          <w:bCs/>
          <w:iCs/>
          <w:lang w:val="ro-RO"/>
        </w:rPr>
        <w:t>Formele  de învă</w:t>
      </w:r>
      <w:r w:rsidR="008965CA">
        <w:rPr>
          <w:rFonts w:ascii="Arial" w:hAnsi="Arial" w:cs="Arial"/>
          <w:b/>
          <w:bCs/>
          <w:iCs/>
          <w:lang w:val="ro-RO"/>
        </w:rPr>
        <w:t>ț</w:t>
      </w:r>
      <w:r w:rsidRPr="00B76DCC">
        <w:rPr>
          <w:rFonts w:ascii="Arial" w:hAnsi="Arial" w:cs="Arial"/>
          <w:b/>
          <w:bCs/>
          <w:iCs/>
          <w:lang w:val="ro-RO"/>
        </w:rPr>
        <w:t xml:space="preserve">ământ </w:t>
      </w:r>
      <w:r w:rsidR="008965CA">
        <w:rPr>
          <w:rFonts w:ascii="Arial" w:hAnsi="Arial" w:cs="Arial"/>
          <w:b/>
          <w:bCs/>
          <w:iCs/>
          <w:lang w:val="ro-RO"/>
        </w:rPr>
        <w:t>ș</w:t>
      </w:r>
      <w:r w:rsidRPr="00B76DCC">
        <w:rPr>
          <w:rFonts w:ascii="Arial" w:hAnsi="Arial" w:cs="Arial"/>
          <w:b/>
          <w:bCs/>
          <w:iCs/>
          <w:lang w:val="ro-RO"/>
        </w:rPr>
        <w:t>i specializările  pentru care se sus</w:t>
      </w:r>
      <w:r w:rsidR="008965CA">
        <w:rPr>
          <w:rFonts w:ascii="Arial" w:hAnsi="Arial" w:cs="Arial"/>
          <w:b/>
          <w:bCs/>
          <w:iCs/>
          <w:lang w:val="ro-RO"/>
        </w:rPr>
        <w:t>ț</w:t>
      </w:r>
      <w:r w:rsidRPr="00B76DCC">
        <w:rPr>
          <w:rFonts w:ascii="Arial" w:hAnsi="Arial" w:cs="Arial"/>
          <w:b/>
          <w:bCs/>
          <w:iCs/>
          <w:lang w:val="ro-RO"/>
        </w:rPr>
        <w:t>in examene de finalizare a studiilor la FACULTATEA DE ELECTRONICĂ, COMUNICAŢII ŞI CALCULATOARE:</w:t>
      </w:r>
    </w:p>
    <w:p w14:paraId="64ABEAE7" w14:textId="77777777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</w:p>
    <w:p w14:paraId="325F89F1" w14:textId="3C4513B5" w:rsidR="00297B4D" w:rsidRDefault="00297B4D" w:rsidP="00297B4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bookmarkStart w:id="6" w:name="_Hlk166577527"/>
      <w:r w:rsidRPr="00B76DCC">
        <w:rPr>
          <w:rFonts w:ascii="Arial" w:hAnsi="Arial" w:cs="Arial"/>
          <w:lang w:val="ro-RO"/>
        </w:rPr>
        <w:t>Învă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ământ de lungă durată (5 ani):</w:t>
      </w:r>
    </w:p>
    <w:p w14:paraId="41A61FDF" w14:textId="1B94F922" w:rsidR="0060315A" w:rsidRPr="00B76DCC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left="1080" w:firstLine="54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Domeniul de licență: Inginerie Electronică, Telecomunicații și Tehnologii Informaționale</w:t>
      </w:r>
    </w:p>
    <w:p w14:paraId="163BBD38" w14:textId="77777777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Programul de studii:</w:t>
      </w:r>
    </w:p>
    <w:p w14:paraId="0CD6B895" w14:textId="0FD21766" w:rsidR="00297B4D" w:rsidRPr="0060315A" w:rsidRDefault="00297B4D" w:rsidP="0060315A">
      <w:pPr>
        <w:pStyle w:val="Listparagraf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60315A">
        <w:rPr>
          <w:rFonts w:ascii="Arial" w:hAnsi="Arial" w:cs="Arial"/>
          <w:lang w:val="ro-RO"/>
        </w:rPr>
        <w:t>Electronică aplicată (EA)</w:t>
      </w:r>
    </w:p>
    <w:p w14:paraId="30503370" w14:textId="6E1B86FF" w:rsid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Domeniul de licență: Inginerie electrică</w:t>
      </w:r>
    </w:p>
    <w:p w14:paraId="72ADFA59" w14:textId="77777777" w:rsidR="0060315A" w:rsidRPr="00B76DCC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Programul de studii:</w:t>
      </w:r>
    </w:p>
    <w:p w14:paraId="2473D830" w14:textId="77777777" w:rsidR="00297B4D" w:rsidRDefault="00297B4D" w:rsidP="00297B4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Electromecanică (EM)</w:t>
      </w:r>
    </w:p>
    <w:p w14:paraId="53480107" w14:textId="3785DD5A" w:rsid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Domeniul de licență: Calculatoare și Tehnologia Informației</w:t>
      </w:r>
    </w:p>
    <w:p w14:paraId="5FC5FBDB" w14:textId="77777777" w:rsidR="0060315A" w:rsidRPr="00B76DCC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Programul de studii:</w:t>
      </w:r>
    </w:p>
    <w:p w14:paraId="0B397BCA" w14:textId="77777777" w:rsidR="00297B4D" w:rsidRPr="00B76DCC" w:rsidRDefault="00297B4D" w:rsidP="00297B4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Calculatoare (C)</w:t>
      </w:r>
    </w:p>
    <w:p w14:paraId="374E9966" w14:textId="77777777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lang w:val="ro-RO"/>
        </w:rPr>
      </w:pPr>
    </w:p>
    <w:p w14:paraId="5D5FAD8D" w14:textId="16C862A5" w:rsidR="00297B4D" w:rsidRDefault="00297B4D" w:rsidP="00297B4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Învă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ământ de licen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ă 4 ani:</w:t>
      </w:r>
    </w:p>
    <w:p w14:paraId="568B494E" w14:textId="38881DC9" w:rsidR="0060315A" w:rsidRPr="00B76DCC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left="1080" w:firstLine="54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Domeniul de licență: Inginerie Electronică, Telecomunicații și Tehnologii Informaționale</w:t>
      </w:r>
    </w:p>
    <w:p w14:paraId="3A91EFB6" w14:textId="3705240E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Program</w:t>
      </w:r>
      <w:r w:rsidR="0060315A">
        <w:rPr>
          <w:rFonts w:ascii="Arial" w:hAnsi="Arial" w:cs="Arial"/>
          <w:lang w:val="ro-RO"/>
        </w:rPr>
        <w:t>e</w:t>
      </w:r>
      <w:r w:rsidRPr="00B76DCC">
        <w:rPr>
          <w:rFonts w:ascii="Arial" w:hAnsi="Arial" w:cs="Arial"/>
          <w:lang w:val="ro-RO"/>
        </w:rPr>
        <w:t xml:space="preserve"> de studii:</w:t>
      </w:r>
    </w:p>
    <w:p w14:paraId="0BA5EBC4" w14:textId="77777777" w:rsidR="00297B4D" w:rsidRPr="00B76DCC" w:rsidRDefault="00297B4D" w:rsidP="00297B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Electronică aplicată (EA)</w:t>
      </w:r>
    </w:p>
    <w:p w14:paraId="77527F17" w14:textId="23C6EBFA" w:rsidR="00297B4D" w:rsidRDefault="00297B4D" w:rsidP="00297B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Re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 xml:space="preserve">ele </w:t>
      </w:r>
      <w:r w:rsidR="008965CA">
        <w:rPr>
          <w:rFonts w:ascii="Arial" w:hAnsi="Arial" w:cs="Arial"/>
          <w:lang w:val="ro-RO"/>
        </w:rPr>
        <w:t>ș</w:t>
      </w:r>
      <w:r w:rsidRPr="00B76DCC">
        <w:rPr>
          <w:rFonts w:ascii="Arial" w:hAnsi="Arial" w:cs="Arial"/>
          <w:lang w:val="ro-RO"/>
        </w:rPr>
        <w:t>i software de telecomunica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ii (RST)</w:t>
      </w:r>
    </w:p>
    <w:p w14:paraId="5D215A52" w14:textId="77777777" w:rsidR="0060315A" w:rsidRP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lang w:val="ro-RO"/>
        </w:rPr>
      </w:pPr>
      <w:r w:rsidRPr="0060315A">
        <w:rPr>
          <w:rFonts w:ascii="Arial" w:hAnsi="Arial" w:cs="Arial"/>
          <w:lang w:val="ro-RO"/>
        </w:rPr>
        <w:t>Domeniul de licență: Inginerie electrică</w:t>
      </w:r>
    </w:p>
    <w:p w14:paraId="5F1258E2" w14:textId="6392ED27" w:rsidR="0060315A" w:rsidRP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418"/>
        <w:rPr>
          <w:rFonts w:ascii="Arial" w:hAnsi="Arial" w:cs="Arial"/>
          <w:lang w:val="ro-RO"/>
        </w:rPr>
      </w:pPr>
      <w:r w:rsidRPr="0060315A">
        <w:rPr>
          <w:rFonts w:ascii="Arial" w:hAnsi="Arial" w:cs="Arial"/>
          <w:lang w:val="ro-RO"/>
        </w:rPr>
        <w:t>Programul de studii:</w:t>
      </w:r>
    </w:p>
    <w:p w14:paraId="32E27ABC" w14:textId="77777777" w:rsidR="00297B4D" w:rsidRDefault="00297B4D" w:rsidP="00297B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Electromecanică (EM)</w:t>
      </w:r>
    </w:p>
    <w:p w14:paraId="5475CAE5" w14:textId="77777777" w:rsidR="0060315A" w:rsidRP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lang w:val="ro-RO"/>
        </w:rPr>
      </w:pPr>
      <w:r w:rsidRPr="0060315A">
        <w:rPr>
          <w:rFonts w:ascii="Arial" w:hAnsi="Arial" w:cs="Arial"/>
          <w:lang w:val="ro-RO"/>
        </w:rPr>
        <w:t>Domeniul de licență: Calculatoare și Tehnologia Informației</w:t>
      </w:r>
    </w:p>
    <w:p w14:paraId="247B5A6A" w14:textId="45F59952" w:rsidR="0060315A" w:rsidRPr="0060315A" w:rsidRDefault="0060315A" w:rsidP="0060315A">
      <w:pPr>
        <w:widowControl w:val="0"/>
        <w:autoSpaceDE w:val="0"/>
        <w:autoSpaceDN w:val="0"/>
        <w:adjustRightInd w:val="0"/>
        <w:spacing w:after="0" w:line="240" w:lineRule="auto"/>
        <w:ind w:firstLine="1418"/>
        <w:rPr>
          <w:rFonts w:ascii="Arial" w:hAnsi="Arial" w:cs="Arial"/>
          <w:lang w:val="ro-RO"/>
        </w:rPr>
      </w:pPr>
      <w:r w:rsidRPr="0060315A">
        <w:rPr>
          <w:rFonts w:ascii="Arial" w:hAnsi="Arial" w:cs="Arial"/>
          <w:lang w:val="ro-RO"/>
        </w:rPr>
        <w:t>Programul de studii:</w:t>
      </w:r>
    </w:p>
    <w:p w14:paraId="358B4EFF" w14:textId="77777777" w:rsidR="00297B4D" w:rsidRPr="00B76DCC" w:rsidRDefault="00297B4D" w:rsidP="00297B4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Calculatoare (C)</w:t>
      </w:r>
    </w:p>
    <w:p w14:paraId="3C62582A" w14:textId="77777777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ind w:left="1440" w:firstLine="360"/>
        <w:rPr>
          <w:rFonts w:ascii="Arial" w:hAnsi="Arial" w:cs="Arial"/>
          <w:lang w:val="ro-RO"/>
        </w:rPr>
      </w:pPr>
    </w:p>
    <w:p w14:paraId="23DD20B2" w14:textId="77777777" w:rsidR="00297B4D" w:rsidRPr="00B76DCC" w:rsidRDefault="00297B4D" w:rsidP="00297B4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Masterat (1,5 ani/2 ani)</w:t>
      </w:r>
    </w:p>
    <w:p w14:paraId="753C138B" w14:textId="5FBE31D4" w:rsidR="00297B4D" w:rsidRPr="00B76DCC" w:rsidRDefault="00297B4D" w:rsidP="000F23E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 xml:space="preserve">La toate programele de studii acreditate care se </w:t>
      </w:r>
      <w:r w:rsidR="005E1EE4">
        <w:rPr>
          <w:rFonts w:ascii="Arial" w:hAnsi="Arial" w:cs="Arial"/>
          <w:lang w:val="ro-RO"/>
        </w:rPr>
        <w:t>ș</w:t>
      </w:r>
      <w:r w:rsidRPr="00B76DCC">
        <w:rPr>
          <w:rFonts w:ascii="Arial" w:hAnsi="Arial" w:cs="Arial"/>
          <w:lang w:val="ro-RO"/>
        </w:rPr>
        <w:t>colarizează</w:t>
      </w:r>
    </w:p>
    <w:bookmarkEnd w:id="6"/>
    <w:p w14:paraId="1CC6B542" w14:textId="6AE90093" w:rsidR="00224CF7" w:rsidRPr="00B76DCC" w:rsidRDefault="00224CF7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07C806C9" w14:textId="1FB8F868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161E67C7" w14:textId="27800766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75A8A02E" w14:textId="6115F387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22C74C3" w14:textId="1E8813D7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656DDF04" w14:textId="43119A55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155A8EB7" w14:textId="4E21C22B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0022D49A" w14:textId="5342B76A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41834270" w14:textId="63989E3F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70FBD5BD" w14:textId="0843A15C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591F6E7" w14:textId="6BB9C366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508A04D5" w14:textId="59E8450E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3EAE1695" w14:textId="37A52C91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56AB99BB" w14:textId="103579B9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6E8B5910" w14:textId="72E4B71E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4B51E0ED" w14:textId="1F2EB4A6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5DD501E5" w14:textId="4FB693DE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A539825" w14:textId="64009DE1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06B5A3CC" w14:textId="01598189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61CB0FA0" w14:textId="4623696F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57909360" w14:textId="6072B1B9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B18FCF8" w14:textId="78AD8C1C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34E4FC18" w14:textId="4FA7EA2D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77CFA8CB" w14:textId="748B7BE3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61CB551" w14:textId="3664B606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50A7D69A" w14:textId="51E0A44A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320B9CA0" w14:textId="028475A1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EA14A40" w14:textId="7CAA4BE5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2C2E8E72" w14:textId="111B87CE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68359BE3" w14:textId="6BAA3A30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7C8744C3" w14:textId="6C65DA75" w:rsidR="00852B44" w:rsidRPr="00B76DCC" w:rsidRDefault="00852B44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p w14:paraId="13DF368D" w14:textId="77777777" w:rsidR="000F23EC" w:rsidRPr="00B76DCC" w:rsidRDefault="00297B4D" w:rsidP="000F23EC">
      <w:pPr>
        <w:widowControl w:val="0"/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ro-RO"/>
        </w:rPr>
      </w:pPr>
      <w:r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lastRenderedPageBreak/>
        <w:t xml:space="preserve">FACULTATEA DE ELECTRONICĂ, COMUNICAŢII ŞI CALCULATOARE    </w:t>
      </w:r>
      <w:r w:rsidR="00993895"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t xml:space="preserve">    </w:t>
      </w:r>
      <w:r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t xml:space="preserve">      </w:t>
      </w:r>
      <w:r w:rsidR="000F23EC"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t xml:space="preserve">                  </w:t>
      </w:r>
      <w:r w:rsidRPr="00B76DCC">
        <w:rPr>
          <w:rFonts w:ascii="Arial" w:hAnsi="Arial" w:cs="Arial"/>
          <w:b/>
          <w:bCs/>
          <w:iCs/>
          <w:sz w:val="20"/>
          <w:szCs w:val="20"/>
          <w:lang w:val="ro-RO"/>
        </w:rPr>
        <w:t xml:space="preserve"> </w:t>
      </w:r>
      <w:r w:rsidR="000F23EC" w:rsidRPr="00B76DCC">
        <w:rPr>
          <w:rFonts w:ascii="Arial" w:hAnsi="Arial" w:cs="Arial"/>
          <w:b/>
          <w:bCs/>
          <w:sz w:val="20"/>
          <w:szCs w:val="20"/>
          <w:lang w:val="ro-RO"/>
        </w:rPr>
        <w:t>ANEXA 4</w:t>
      </w:r>
    </w:p>
    <w:p w14:paraId="753C874D" w14:textId="77777777" w:rsidR="00297B4D" w:rsidRPr="00B76DCC" w:rsidRDefault="00297B4D" w:rsidP="00297B4D">
      <w:pPr>
        <w:widowControl w:val="0"/>
        <w:autoSpaceDE w:val="0"/>
        <w:autoSpaceDN w:val="0"/>
        <w:adjustRightInd w:val="0"/>
        <w:spacing w:after="0" w:line="240" w:lineRule="auto"/>
        <w:outlineLvl w:val="4"/>
        <w:rPr>
          <w:rFonts w:ascii="Arial" w:hAnsi="Arial" w:cs="Arial"/>
          <w:b/>
          <w:bCs/>
          <w:iCs/>
          <w:sz w:val="20"/>
          <w:szCs w:val="20"/>
          <w:lang w:val="ro-RO"/>
        </w:rPr>
      </w:pPr>
    </w:p>
    <w:tbl>
      <w:tblPr>
        <w:tblW w:w="9791" w:type="dxa"/>
        <w:tblCellSpacing w:w="0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902"/>
        <w:gridCol w:w="405"/>
        <w:gridCol w:w="3243"/>
        <w:gridCol w:w="3241"/>
      </w:tblGrid>
      <w:tr w:rsidR="00297B4D" w:rsidRPr="00B76DCC" w14:paraId="0B29826D" w14:textId="77777777" w:rsidTr="00993895">
        <w:trPr>
          <w:trHeight w:val="360"/>
          <w:tblCellSpacing w:w="0" w:type="dxa"/>
        </w:trPr>
        <w:tc>
          <w:tcPr>
            <w:tcW w:w="9791" w:type="dxa"/>
            <w:gridSpan w:val="4"/>
            <w:vAlign w:val="bottom"/>
          </w:tcPr>
          <w:p w14:paraId="2E1F8B23" w14:textId="7397F2FF" w:rsidR="00297B4D" w:rsidRPr="00B76DCC" w:rsidRDefault="00297B4D" w:rsidP="000126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>Fi</w:t>
            </w:r>
            <w:r w:rsidR="005E1EE4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>ș</w:t>
            </w:r>
            <w:r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>a de evaluare</w:t>
            </w:r>
            <w:r w:rsidR="00012631"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 xml:space="preserve"> </w:t>
            </w:r>
            <w:r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 xml:space="preserve">a </w:t>
            </w:r>
            <w:r w:rsidR="00012631"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>proiectului</w:t>
            </w:r>
            <w:r w:rsidRPr="00B76DCC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ro-RO"/>
              </w:rPr>
              <w:t xml:space="preserve"> de diplomă de către îndrumător</w:t>
            </w:r>
          </w:p>
        </w:tc>
      </w:tr>
      <w:tr w:rsidR="00993895" w:rsidRPr="00B76DCC" w14:paraId="2DC1BC33" w14:textId="77777777" w:rsidTr="00993895">
        <w:trPr>
          <w:trHeight w:val="126"/>
          <w:tblCellSpacing w:w="0" w:type="dxa"/>
        </w:trPr>
        <w:tc>
          <w:tcPr>
            <w:tcW w:w="9791" w:type="dxa"/>
            <w:gridSpan w:val="4"/>
            <w:vAlign w:val="bottom"/>
          </w:tcPr>
          <w:p w14:paraId="527D58B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34D5ED92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7C5DC831" w14:textId="435D93EF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Numele </w:t>
            </w:r>
            <w:r w:rsidR="005E1EE4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i prenumele absolventului: ______________________________________________________</w:t>
            </w:r>
          </w:p>
        </w:tc>
      </w:tr>
      <w:tr w:rsidR="00297B4D" w:rsidRPr="00B76DCC" w14:paraId="5DF3696D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0E07D7ED" w14:textId="77777777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</w:p>
        </w:tc>
      </w:tr>
      <w:tr w:rsidR="00297B4D" w:rsidRPr="00B76DCC" w14:paraId="03B47542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5E205BA1" w14:textId="77777777" w:rsidR="008035BA" w:rsidRPr="00B76DCC" w:rsidRDefault="008035BA" w:rsidP="001000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iCs/>
                <w:sz w:val="20"/>
                <w:szCs w:val="20"/>
                <w:lang w:val="ro-RO"/>
              </w:rPr>
              <w:t xml:space="preserve">Programul de studii 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______________________________________________________</w:t>
            </w:r>
            <w:r w:rsidRPr="00B76DCC">
              <w:rPr>
                <w:rFonts w:ascii="Arial" w:hAnsi="Arial" w:cs="Arial"/>
                <w:b/>
                <w:bCs/>
                <w:iCs/>
                <w:sz w:val="20"/>
                <w:szCs w:val="20"/>
                <w:lang w:val="ro-RO"/>
              </w:rPr>
              <w:t xml:space="preserve">         </w:t>
            </w:r>
          </w:p>
          <w:p w14:paraId="1A6811F2" w14:textId="77777777" w:rsidR="00297B4D" w:rsidRPr="00B76DCC" w:rsidRDefault="00297B4D" w:rsidP="001000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T</w:t>
            </w:r>
            <w:r w:rsidR="00100050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itlul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proiectului de diplomă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: </w:t>
            </w:r>
            <w:r w:rsidR="00100050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_____________________________________________________________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_______________________</w:t>
            </w:r>
            <w:r w:rsidR="00100050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</w:t>
            </w:r>
          </w:p>
          <w:p w14:paraId="25853E51" w14:textId="77777777" w:rsidR="00100050" w:rsidRPr="00B76DCC" w:rsidRDefault="00100050" w:rsidP="0010005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_____________________________________________________________________________________</w:t>
            </w:r>
          </w:p>
        </w:tc>
      </w:tr>
      <w:tr w:rsidR="00993895" w:rsidRPr="00B76DCC" w14:paraId="75648B73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3D03118F" w14:textId="77777777" w:rsidR="0006426F" w:rsidRPr="00B76DCC" w:rsidRDefault="0006426F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</w:p>
          <w:p w14:paraId="39C577B6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Îndrumătorul (îndrumătorii)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proiectului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 de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diplomă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: __________________________________________</w:t>
            </w:r>
          </w:p>
          <w:p w14:paraId="678E5602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6"/>
                <w:szCs w:val="6"/>
                <w:lang w:val="ro-RO"/>
              </w:rPr>
            </w:pPr>
          </w:p>
          <w:p w14:paraId="5A868336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_____________________________________________________________________________________</w:t>
            </w:r>
          </w:p>
        </w:tc>
      </w:tr>
      <w:tr w:rsidR="00297B4D" w:rsidRPr="00B76DCC" w14:paraId="0DCD9D84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2D46BD01" w14:textId="77777777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111D43C3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242095BD" w14:textId="77777777" w:rsidR="00993895" w:rsidRPr="00B76DCC" w:rsidRDefault="00993895" w:rsidP="003553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1.Structura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proiectului 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de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diplomă</w:t>
            </w:r>
          </w:p>
        </w:tc>
      </w:tr>
      <w:tr w:rsidR="00297B4D" w:rsidRPr="00B76DCC" w14:paraId="3ACC2097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2ABD49FC" w14:textId="119DCE11" w:rsidR="00297B4D" w:rsidRPr="00B76DCC" w:rsidRDefault="00297B4D" w:rsidP="001D2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 xml:space="preserve">Măsura în care se respectă </w:t>
            </w:r>
            <w:proofErr w:type="spellStart"/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proporţiile</w:t>
            </w:r>
            <w:proofErr w:type="spellEnd"/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 xml:space="preserve">standard </w:t>
            </w:r>
            <w:r w:rsidR="001D21DB"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 xml:space="preserve">recomandate </w:t>
            </w: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dintre păr</w:t>
            </w:r>
            <w:r w:rsidR="005E1EE4">
              <w:rPr>
                <w:rFonts w:ascii="Arial" w:hAnsi="Arial" w:cs="Arial"/>
                <w:i/>
                <w:sz w:val="20"/>
                <w:szCs w:val="20"/>
                <w:lang w:val="ro-RO"/>
              </w:rPr>
              <w:t>ț</w:t>
            </w: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i</w:t>
            </w:r>
            <w:r w:rsidR="001D21DB"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le proiectului</w:t>
            </w:r>
          </w:p>
        </w:tc>
      </w:tr>
      <w:tr w:rsidR="00993895" w:rsidRPr="00B76DCC" w14:paraId="6E4C38E6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440B04BE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75C1B63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2378BAA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(0-8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699E05A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993895" w:rsidRPr="00B76DCC" w14:paraId="2E535673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7D2FD034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2. </w:t>
            </w:r>
            <w:proofErr w:type="spellStart"/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Conţinutul</w:t>
            </w:r>
            <w:proofErr w:type="spellEnd"/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proiectului de diplomă</w:t>
            </w:r>
          </w:p>
        </w:tc>
      </w:tr>
      <w:tr w:rsidR="00297B4D" w:rsidRPr="00B76DCC" w14:paraId="7965055D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4E28417C" w14:textId="1756CD42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 xml:space="preserve">Evaluarea structurii capitolelor </w:t>
            </w:r>
            <w:r w:rsidR="005E1EE4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i paragrafelor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(coeren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ț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a, corectitudinea, granularitatea)</w:t>
            </w:r>
          </w:p>
        </w:tc>
      </w:tr>
      <w:tr w:rsidR="00993895" w:rsidRPr="00B76DCC" w14:paraId="14783D94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338BC064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13607CB2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779C6D43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(0-15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471890CF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7EBE1C83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63DF0B37" w14:textId="546EC97C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 xml:space="preserve">Evaluarea gradului </w:t>
            </w:r>
            <w:r w:rsidR="005E1EE4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i manierei de utilizare a surselor bibliografice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(existen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ț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a surselor bibliografice, modul de referire, măsura în care sunt folosite, respectarea standardelor de citare)</w:t>
            </w:r>
          </w:p>
        </w:tc>
      </w:tr>
      <w:tr w:rsidR="00993895" w:rsidRPr="00B76DCC" w14:paraId="25C9CACA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5E58BE2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0D82F19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737B4CD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(0-5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5C4031F7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3B4D207E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49757D1A" w14:textId="3C6C6254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 xml:space="preserve">Calitatea </w:t>
            </w:r>
            <w:r w:rsidR="005E1EE4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i utilitatea dezvoltărilor teoretice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(măsura în care acestea sunt folosite în partea aplicativă, claritatea, consisten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ț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a, coeren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ț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a etc)</w:t>
            </w:r>
          </w:p>
        </w:tc>
      </w:tr>
      <w:tr w:rsidR="00993895" w:rsidRPr="00B76DCC" w14:paraId="6E72AE50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18E457A5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0B030E9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0F5277F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(0-10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69D012E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5DD4C277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40963750" w14:textId="0D10BA79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Caracterizarea păr</w:t>
            </w:r>
            <w:r w:rsidR="005E1EE4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ți</w:t>
            </w: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i aplicative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(în ce constă, corectitudinea, modul de prezentare, finalitatea, caracterul inovativ)</w:t>
            </w:r>
          </w:p>
        </w:tc>
      </w:tr>
      <w:tr w:rsidR="00993895" w:rsidRPr="00B76DCC" w14:paraId="15402C24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4635373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0294B0C6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1D4E4358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(0-20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5E7A4F46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037F84A2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59EA1048" w14:textId="77777777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iCs/>
                <w:sz w:val="20"/>
                <w:szCs w:val="20"/>
                <w:lang w:val="ro-RO"/>
              </w:rPr>
              <w:t>Gradul de finalizare a temei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date</w:t>
            </w:r>
          </w:p>
        </w:tc>
      </w:tr>
      <w:tr w:rsidR="00993895" w:rsidRPr="00B76DCC" w14:paraId="1289A150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4E0FF299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54DAB6D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65A44498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(0-10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69E85ECC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993895" w:rsidRPr="00B76DCC" w14:paraId="66485740" w14:textId="77777777" w:rsidTr="00993895">
        <w:trPr>
          <w:trHeight w:val="142"/>
          <w:tblCellSpacing w:w="0" w:type="dxa"/>
        </w:trPr>
        <w:tc>
          <w:tcPr>
            <w:tcW w:w="9791" w:type="dxa"/>
            <w:gridSpan w:val="4"/>
            <w:vAlign w:val="bottom"/>
          </w:tcPr>
          <w:p w14:paraId="44FE2E70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6B09B1BA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004826E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3. Forma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proiectului de diplomă</w:t>
            </w:r>
          </w:p>
        </w:tc>
      </w:tr>
      <w:tr w:rsidR="00297B4D" w:rsidRPr="00B76DCC" w14:paraId="48B4A71A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6DF41ACA" w14:textId="6B7202B1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Estetica lucrării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(editarea, </w:t>
            </w:r>
            <w:proofErr w:type="spellStart"/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evidenţierea</w:t>
            </w:r>
            <w:proofErr w:type="spellEnd"/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rezultatelor </w:t>
            </w:r>
            <w:r w:rsidR="00AC1BC7">
              <w:rPr>
                <w:rFonts w:ascii="Arial" w:hAnsi="Arial" w:cs="Arial"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i a concluziilor)</w:t>
            </w:r>
          </w:p>
        </w:tc>
      </w:tr>
      <w:tr w:rsidR="00993895" w:rsidRPr="00B76DCC" w14:paraId="10324AB3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557B63B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79AC4F92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62757ECF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(0-8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508EC542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6352FBFC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746860B5" w14:textId="77777777" w:rsidR="00297B4D" w:rsidRPr="00B76DCC" w:rsidRDefault="00297B4D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i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i/>
                <w:sz w:val="20"/>
                <w:szCs w:val="20"/>
                <w:lang w:val="ro-RO"/>
              </w:rPr>
              <w:t>Calitatea materialului grafic</w:t>
            </w:r>
          </w:p>
        </w:tc>
      </w:tr>
      <w:tr w:rsidR="00993895" w:rsidRPr="00B76DCC" w14:paraId="047FB9B4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0199D2AF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053438C7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3F72DC6C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(0-8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347EEE10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993895" w:rsidRPr="00B76DCC" w14:paraId="71542ACF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  <w:vAlign w:val="bottom"/>
          </w:tcPr>
          <w:p w14:paraId="3303D25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4. 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 xml:space="preserve">Ritmicitatea elaborării </w:t>
            </w:r>
            <w:r w:rsidR="003553AD"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proiectului de diplomă</w:t>
            </w: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 xml:space="preserve">  </w:t>
            </w:r>
          </w:p>
          <w:p w14:paraId="34A9CE17" w14:textId="752AABE6" w:rsidR="00993895" w:rsidRPr="00B76DCC" w:rsidRDefault="00993895" w:rsidP="004C57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Evaluarea 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i validarea par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ți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ală a etapelor de lucru în procesul de elaborare a lucrării de către absolvent, pe baza </w:t>
            </w:r>
            <w:r w:rsidRPr="00B76DCC">
              <w:rPr>
                <w:rFonts w:ascii="Arial" w:hAnsi="Arial" w:cs="Arial"/>
                <w:i/>
                <w:iCs/>
                <w:sz w:val="20"/>
                <w:szCs w:val="20"/>
                <w:u w:val="single"/>
                <w:lang w:val="ro-RO"/>
              </w:rPr>
              <w:t>planului de lucru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întocmit </w:t>
            </w:r>
            <w:r w:rsidR="005E1EE4">
              <w:rPr>
                <w:rFonts w:ascii="Arial" w:hAnsi="Arial" w:cs="Arial"/>
                <w:sz w:val="20"/>
                <w:szCs w:val="20"/>
                <w:lang w:val="ro-RO"/>
              </w:rPr>
              <w:t>ș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i stabilit de către cadrul didactic coordonator/îndrumător</w:t>
            </w:r>
          </w:p>
        </w:tc>
      </w:tr>
      <w:tr w:rsidR="00993895" w:rsidRPr="00B76DCC" w14:paraId="0A94B3BE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44FB3AF7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7511E1A1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4A09DDC4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(0-8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778D80D7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297B4D" w:rsidRPr="00B76DCC" w14:paraId="37DB1A50" w14:textId="77777777" w:rsidTr="00993895">
        <w:trPr>
          <w:trHeight w:val="255"/>
          <w:tblCellSpacing w:w="0" w:type="dxa"/>
        </w:trPr>
        <w:tc>
          <w:tcPr>
            <w:tcW w:w="9791" w:type="dxa"/>
            <w:gridSpan w:val="4"/>
          </w:tcPr>
          <w:p w14:paraId="05C0286A" w14:textId="77777777" w:rsidR="00297B4D" w:rsidRPr="00B76DCC" w:rsidRDefault="00297B4D" w:rsidP="00A26C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ro-RO"/>
              </w:rPr>
              <w:t>5. Elemente speciale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care </w:t>
            </w:r>
            <w:r w:rsidR="00A26C45"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se 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pot </w:t>
            </w:r>
            <w:r w:rsidR="004C57AA" w:rsidRPr="00B76DCC">
              <w:rPr>
                <w:rFonts w:ascii="Arial" w:hAnsi="Arial" w:cs="Arial"/>
                <w:sz w:val="20"/>
                <w:szCs w:val="20"/>
                <w:lang w:val="ro-RO"/>
              </w:rPr>
              <w:t>identifica și măresc valoarea lucrării</w:t>
            </w:r>
          </w:p>
        </w:tc>
      </w:tr>
      <w:tr w:rsidR="00993895" w:rsidRPr="00B76DCC" w14:paraId="7EF0F8E2" w14:textId="77777777" w:rsidTr="00993895">
        <w:trPr>
          <w:trHeight w:val="255"/>
          <w:tblCellSpacing w:w="0" w:type="dxa"/>
        </w:trPr>
        <w:tc>
          <w:tcPr>
            <w:tcW w:w="2902" w:type="dxa"/>
            <w:vAlign w:val="bottom"/>
          </w:tcPr>
          <w:p w14:paraId="6B8D448E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Punctaj:</w:t>
            </w:r>
          </w:p>
        </w:tc>
        <w:tc>
          <w:tcPr>
            <w:tcW w:w="405" w:type="dxa"/>
            <w:vAlign w:val="bottom"/>
          </w:tcPr>
          <w:p w14:paraId="258BDF18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3243" w:type="dxa"/>
            <w:vAlign w:val="bottom"/>
          </w:tcPr>
          <w:p w14:paraId="01FA5797" w14:textId="77777777" w:rsidR="00993895" w:rsidRPr="00B76DCC" w:rsidRDefault="00993895" w:rsidP="006D5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(0-</w:t>
            </w:r>
            <w:r w:rsidR="006D5093"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8</w:t>
            </w: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pct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)</w:t>
            </w:r>
          </w:p>
        </w:tc>
        <w:tc>
          <w:tcPr>
            <w:tcW w:w="3241" w:type="dxa"/>
            <w:vAlign w:val="bottom"/>
          </w:tcPr>
          <w:p w14:paraId="7BFEF459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008000"/>
                <w:sz w:val="20"/>
                <w:szCs w:val="20"/>
                <w:lang w:val="ro-RO"/>
              </w:rPr>
              <w:t>Validat:____________________</w:t>
            </w:r>
          </w:p>
        </w:tc>
      </w:tr>
      <w:tr w:rsidR="00993895" w:rsidRPr="00B76DCC" w14:paraId="1839C26C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center"/>
          </w:tcPr>
          <w:p w14:paraId="7D890549" w14:textId="77777777" w:rsidR="0078214E" w:rsidRPr="00B76DCC" w:rsidRDefault="0078214E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</w:p>
          <w:p w14:paraId="0C9CC639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Total general:</w:t>
            </w:r>
          </w:p>
        </w:tc>
        <w:tc>
          <w:tcPr>
            <w:tcW w:w="3243" w:type="dxa"/>
            <w:vAlign w:val="bottom"/>
          </w:tcPr>
          <w:p w14:paraId="756D2031" w14:textId="77777777" w:rsidR="00993895" w:rsidRPr="00B76DCC" w:rsidRDefault="0078214E" w:rsidP="00782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(</w:t>
            </w: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max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 100pct) </w:t>
            </w:r>
            <w:r w:rsidR="00993895"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</w:t>
            </w:r>
          </w:p>
        </w:tc>
        <w:tc>
          <w:tcPr>
            <w:tcW w:w="3241" w:type="dxa"/>
            <w:vAlign w:val="bottom"/>
          </w:tcPr>
          <w:p w14:paraId="7678ED6F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__________________________</w:t>
            </w:r>
          </w:p>
        </w:tc>
      </w:tr>
      <w:tr w:rsidR="00993895" w:rsidRPr="00B76DCC" w14:paraId="63692ECD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bottom"/>
          </w:tcPr>
          <w:p w14:paraId="7AE46FE3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Nota propusă:</w:t>
            </w:r>
          </w:p>
        </w:tc>
        <w:tc>
          <w:tcPr>
            <w:tcW w:w="3243" w:type="dxa"/>
            <w:vAlign w:val="bottom"/>
          </w:tcPr>
          <w:p w14:paraId="28A562AF" w14:textId="77777777" w:rsidR="00993895" w:rsidRPr="00B76DCC" w:rsidRDefault="00993895" w:rsidP="00782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_________________________</w:t>
            </w:r>
          </w:p>
        </w:tc>
        <w:tc>
          <w:tcPr>
            <w:tcW w:w="3241" w:type="dxa"/>
            <w:vAlign w:val="bottom"/>
          </w:tcPr>
          <w:p w14:paraId="6BC799EE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0F5A04F2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bottom"/>
          </w:tcPr>
          <w:p w14:paraId="55356BAD" w14:textId="77777777" w:rsidR="00993895" w:rsidRPr="00B76DCC" w:rsidRDefault="00993895" w:rsidP="00782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proofErr w:type="spellStart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Proporţia</w:t>
            </w:r>
            <w:proofErr w:type="spellEnd"/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 in care respecta </w:t>
            </w:r>
            <w:r w:rsidR="0078214E"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Regulile</w:t>
            </w: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 xml:space="preserve"> de întocmire a lucrării de absolvire:</w:t>
            </w:r>
          </w:p>
        </w:tc>
        <w:tc>
          <w:tcPr>
            <w:tcW w:w="3243" w:type="dxa"/>
            <w:vAlign w:val="bottom"/>
          </w:tcPr>
          <w:p w14:paraId="7D70B9B0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___________________________</w:t>
            </w:r>
          </w:p>
        </w:tc>
        <w:tc>
          <w:tcPr>
            <w:tcW w:w="3241" w:type="dxa"/>
            <w:vAlign w:val="bottom"/>
          </w:tcPr>
          <w:p w14:paraId="6890A014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010EB239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bottom"/>
          </w:tcPr>
          <w:p w14:paraId="0B7C7E0D" w14:textId="77777777" w:rsidR="0078214E" w:rsidRPr="00B76DCC" w:rsidRDefault="0078214E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</w:p>
          <w:p w14:paraId="41FC6CCC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  <w:t>Admis/Respins:</w:t>
            </w:r>
          </w:p>
        </w:tc>
        <w:tc>
          <w:tcPr>
            <w:tcW w:w="3243" w:type="dxa"/>
            <w:vAlign w:val="bottom"/>
          </w:tcPr>
          <w:p w14:paraId="0BE6B12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___________________________</w:t>
            </w:r>
          </w:p>
        </w:tc>
        <w:tc>
          <w:tcPr>
            <w:tcW w:w="3241" w:type="dxa"/>
            <w:vAlign w:val="bottom"/>
          </w:tcPr>
          <w:p w14:paraId="2C27770B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15F08510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bottom"/>
          </w:tcPr>
          <w:p w14:paraId="2BD7E44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</w:p>
          <w:p w14:paraId="145DAB7A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bCs/>
                <w:sz w:val="20"/>
                <w:szCs w:val="20"/>
                <w:lang w:val="ro-RO"/>
              </w:rPr>
              <w:t>Cadru didactic îndrumător</w:t>
            </w:r>
          </w:p>
        </w:tc>
        <w:tc>
          <w:tcPr>
            <w:tcW w:w="3243" w:type="dxa"/>
            <w:vAlign w:val="bottom"/>
          </w:tcPr>
          <w:p w14:paraId="688815F6" w14:textId="77777777" w:rsidR="00993895" w:rsidRPr="00B76DCC" w:rsidRDefault="00993895" w:rsidP="00993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 xml:space="preserve"> _______________________</w:t>
            </w:r>
            <w:r w:rsidR="0078214E" w:rsidRPr="00B76DCC">
              <w:rPr>
                <w:rFonts w:ascii="Arial" w:hAnsi="Arial" w:cs="Arial"/>
                <w:sz w:val="20"/>
                <w:szCs w:val="20"/>
                <w:lang w:val="ro-RO"/>
              </w:rPr>
              <w:t>_</w:t>
            </w: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</w:t>
            </w:r>
          </w:p>
        </w:tc>
        <w:tc>
          <w:tcPr>
            <w:tcW w:w="3241" w:type="dxa"/>
            <w:vAlign w:val="bottom"/>
          </w:tcPr>
          <w:p w14:paraId="47BF6E1F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  <w:tr w:rsidR="00993895" w:rsidRPr="00B76DCC" w14:paraId="263978C3" w14:textId="77777777" w:rsidTr="00993895">
        <w:trPr>
          <w:trHeight w:val="315"/>
          <w:tblCellSpacing w:w="0" w:type="dxa"/>
        </w:trPr>
        <w:tc>
          <w:tcPr>
            <w:tcW w:w="3307" w:type="dxa"/>
            <w:gridSpan w:val="2"/>
            <w:vAlign w:val="bottom"/>
          </w:tcPr>
          <w:p w14:paraId="472D7C92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3710CB00" w14:textId="77777777" w:rsidR="0078214E" w:rsidRPr="00B76DCC" w:rsidRDefault="0078214E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ro-RO"/>
              </w:rPr>
            </w:pPr>
          </w:p>
          <w:p w14:paraId="1A48904D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b/>
                <w:sz w:val="20"/>
                <w:szCs w:val="20"/>
                <w:lang w:val="ro-RO"/>
              </w:rPr>
              <w:t>Semnătura</w:t>
            </w:r>
          </w:p>
        </w:tc>
        <w:tc>
          <w:tcPr>
            <w:tcW w:w="3243" w:type="dxa"/>
            <w:vAlign w:val="bottom"/>
          </w:tcPr>
          <w:p w14:paraId="6CD49085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76DCC">
              <w:rPr>
                <w:rFonts w:ascii="Arial" w:hAnsi="Arial" w:cs="Arial"/>
                <w:sz w:val="20"/>
                <w:szCs w:val="20"/>
                <w:lang w:val="ro-RO"/>
              </w:rPr>
              <w:t>___________________________</w:t>
            </w:r>
          </w:p>
        </w:tc>
        <w:tc>
          <w:tcPr>
            <w:tcW w:w="3241" w:type="dxa"/>
            <w:vAlign w:val="bottom"/>
          </w:tcPr>
          <w:p w14:paraId="1BAFDDC8" w14:textId="77777777" w:rsidR="00993895" w:rsidRPr="00B76DCC" w:rsidRDefault="00993895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48FB411F" w14:textId="77777777" w:rsidR="00852B44" w:rsidRPr="00B76DCC" w:rsidRDefault="00852B44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  <w:p w14:paraId="31B92126" w14:textId="69FE2324" w:rsidR="00852B44" w:rsidRPr="00B76DCC" w:rsidRDefault="00852B44" w:rsidP="000F2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ro-RO"/>
              </w:rPr>
            </w:pPr>
          </w:p>
        </w:tc>
      </w:tr>
    </w:tbl>
    <w:p w14:paraId="13E7FB9F" w14:textId="77777777" w:rsidR="00684AF4" w:rsidRPr="00B76DCC" w:rsidRDefault="00684AF4" w:rsidP="0099389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lang w:val="ro-RO"/>
        </w:rPr>
      </w:pPr>
    </w:p>
    <w:p w14:paraId="2CADF69B" w14:textId="255A4A7A" w:rsidR="00100050" w:rsidRPr="00A1758B" w:rsidRDefault="00100050" w:rsidP="0099389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ro-RO"/>
        </w:rPr>
      </w:pPr>
      <w:r w:rsidRPr="00A1758B">
        <w:rPr>
          <w:rFonts w:ascii="Arial" w:hAnsi="Arial" w:cs="Arial"/>
          <w:b/>
          <w:bCs/>
          <w:sz w:val="20"/>
          <w:szCs w:val="20"/>
          <w:lang w:val="ro-RO"/>
        </w:rPr>
        <w:lastRenderedPageBreak/>
        <w:t>ANEXA 5</w:t>
      </w:r>
    </w:p>
    <w:p w14:paraId="16D4A9F6" w14:textId="77777777" w:rsidR="00CD29FB" w:rsidRDefault="00CD29FB" w:rsidP="00CD29F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bookmarkStart w:id="7" w:name="_Hlk166577564"/>
      <w:r w:rsidRPr="00B76DCC">
        <w:rPr>
          <w:rFonts w:ascii="Arial" w:hAnsi="Arial" w:cs="Arial"/>
          <w:b/>
          <w:bCs/>
          <w:lang w:val="ro-RO"/>
        </w:rPr>
        <w:t xml:space="preserve">UNIVERSITATEA </w:t>
      </w:r>
      <w:r>
        <w:rPr>
          <w:rFonts w:ascii="Arial" w:hAnsi="Arial" w:cs="Arial"/>
          <w:b/>
          <w:bCs/>
          <w:lang w:val="ro-RO"/>
        </w:rPr>
        <w:t>NAȚIONALĂ DE ȘTIINȚĂ ȘI TEHNOLOGIE POLITEHNICA</w:t>
      </w:r>
      <w:r w:rsidRPr="00B76DCC">
        <w:rPr>
          <w:rFonts w:ascii="Arial" w:hAnsi="Arial" w:cs="Arial"/>
          <w:b/>
          <w:bCs/>
          <w:lang w:val="ro-RO"/>
        </w:rPr>
        <w:t xml:space="preserve"> </w:t>
      </w:r>
      <w:r>
        <w:rPr>
          <w:rFonts w:ascii="Arial" w:hAnsi="Arial" w:cs="Arial"/>
          <w:b/>
          <w:bCs/>
          <w:lang w:val="ro-RO"/>
        </w:rPr>
        <w:t>BUCUREȘTI</w:t>
      </w:r>
    </w:p>
    <w:p w14:paraId="2D832423" w14:textId="77777777" w:rsidR="00CD29FB" w:rsidRDefault="00CD29FB" w:rsidP="00CD29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 xml:space="preserve">CENTRUL UNIVERSITAR </w:t>
      </w:r>
      <w:r w:rsidRPr="00B76DCC">
        <w:rPr>
          <w:rFonts w:ascii="Arial" w:hAnsi="Arial" w:cs="Arial"/>
          <w:b/>
          <w:bCs/>
          <w:lang w:val="ro-RO"/>
        </w:rPr>
        <w:t>PITEȘTI</w:t>
      </w:r>
      <w:bookmarkEnd w:id="7"/>
      <w:r w:rsidRPr="00B76DCC">
        <w:rPr>
          <w:rFonts w:ascii="Arial" w:hAnsi="Arial" w:cs="Arial"/>
          <w:b/>
          <w:bCs/>
          <w:lang w:val="ro-RO"/>
        </w:rPr>
        <w:t xml:space="preserve"> </w:t>
      </w:r>
    </w:p>
    <w:p w14:paraId="5D34E62D" w14:textId="076E4CC0" w:rsidR="00100050" w:rsidRPr="00B76DCC" w:rsidRDefault="00100050" w:rsidP="00CD29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FACULTATEA DE ELECTRONICĂ, COMUNICAŢII ŞI CALCULATOARE </w:t>
      </w:r>
    </w:p>
    <w:p w14:paraId="516F3998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</w:p>
    <w:p w14:paraId="33014F9D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Aviz Decan,</w:t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  <w:t>Aviz Director Departament,</w:t>
      </w:r>
    </w:p>
    <w:p w14:paraId="54581A3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ro-RO"/>
        </w:rPr>
      </w:pPr>
    </w:p>
    <w:p w14:paraId="52F39F0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Anul  universitar .........../..........</w:t>
      </w:r>
    </w:p>
    <w:p w14:paraId="6729B074" w14:textId="77777777" w:rsidR="00100050" w:rsidRPr="00B76DCC" w:rsidRDefault="00100050" w:rsidP="00100050">
      <w:pPr>
        <w:widowControl w:val="0"/>
        <w:tabs>
          <w:tab w:val="left" w:pos="855"/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 xml:space="preserve">                                                         </w:t>
      </w:r>
      <w:r w:rsidRPr="00B76DCC">
        <w:rPr>
          <w:rFonts w:ascii="Arial" w:hAnsi="Arial" w:cs="Arial"/>
          <w:lang w:val="ro-RO"/>
        </w:rPr>
        <w:tab/>
      </w:r>
      <w:r w:rsidRPr="00B76DCC">
        <w:rPr>
          <w:rFonts w:ascii="Arial" w:hAnsi="Arial" w:cs="Arial"/>
          <w:lang w:val="ro-RO"/>
        </w:rPr>
        <w:tab/>
      </w:r>
    </w:p>
    <w:p w14:paraId="45634036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TEMA </w:t>
      </w:r>
      <w:r w:rsidR="00222F81" w:rsidRPr="00B76DCC">
        <w:rPr>
          <w:rFonts w:ascii="Arial" w:hAnsi="Arial" w:cs="Arial"/>
          <w:b/>
          <w:bCs/>
          <w:lang w:val="ro-RO"/>
        </w:rPr>
        <w:t>PROIECTULUI DE</w:t>
      </w:r>
      <w:r w:rsidRPr="00B76DCC">
        <w:rPr>
          <w:rFonts w:ascii="Arial" w:hAnsi="Arial" w:cs="Arial"/>
          <w:b/>
          <w:bCs/>
          <w:lang w:val="ro-RO"/>
        </w:rPr>
        <w:t xml:space="preserve"> DIPLOMĂ </w:t>
      </w:r>
    </w:p>
    <w:p w14:paraId="0BA32AF1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o-RO"/>
        </w:rPr>
      </w:pPr>
    </w:p>
    <w:p w14:paraId="0DB3126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Absolvent  .............................................................................................……</w:t>
      </w:r>
      <w:r w:rsidR="00993895" w:rsidRPr="00B76DCC">
        <w:rPr>
          <w:rFonts w:ascii="Arial" w:hAnsi="Arial" w:cs="Arial"/>
          <w:lang w:val="ro-RO"/>
        </w:rPr>
        <w:t>………</w:t>
      </w:r>
      <w:r w:rsidRPr="00B76DCC">
        <w:rPr>
          <w:rFonts w:ascii="Arial" w:hAnsi="Arial" w:cs="Arial"/>
          <w:lang w:val="ro-RO"/>
        </w:rPr>
        <w:t>....……</w:t>
      </w:r>
      <w:r w:rsidR="00993895" w:rsidRPr="00B76DCC">
        <w:rPr>
          <w:rFonts w:ascii="Arial" w:hAnsi="Arial" w:cs="Arial"/>
          <w:lang w:val="ro-RO"/>
        </w:rPr>
        <w:t>..</w:t>
      </w:r>
      <w:r w:rsidRPr="00B76DCC">
        <w:rPr>
          <w:rFonts w:ascii="Arial" w:hAnsi="Arial" w:cs="Arial"/>
          <w:lang w:val="ro-RO"/>
        </w:rPr>
        <w:t>………</w:t>
      </w:r>
    </w:p>
    <w:p w14:paraId="29D6C640" w14:textId="77777777" w:rsidR="004C510A" w:rsidRPr="00B76DCC" w:rsidRDefault="004C510A" w:rsidP="004C510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Programul de studii  ...........................................................</w:t>
      </w:r>
    </w:p>
    <w:p w14:paraId="2F80593F" w14:textId="0DE7FF61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Promo</w:t>
      </w:r>
      <w:r w:rsidR="005E1EE4">
        <w:rPr>
          <w:rFonts w:ascii="Arial" w:hAnsi="Arial" w:cs="Arial"/>
          <w:lang w:val="ro-RO"/>
        </w:rPr>
        <w:t>ți</w:t>
      </w:r>
      <w:r w:rsidRPr="00B76DCC">
        <w:rPr>
          <w:rFonts w:ascii="Arial" w:hAnsi="Arial" w:cs="Arial"/>
          <w:lang w:val="ro-RO"/>
        </w:rPr>
        <w:t>a  ...........................................................</w:t>
      </w:r>
    </w:p>
    <w:p w14:paraId="69EC911D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Titlul proiectului de diplomă ………………………….......……....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..…….… ..............................................................................……………………………………..........…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. ..............................................................................................................................................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 xml:space="preserve">. </w:t>
      </w:r>
    </w:p>
    <w:p w14:paraId="3387ED76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.................................................................................................................................………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00AD9F3D" w14:textId="7211A4A4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Datele ini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iale ale proiectului de diplomă</w:t>
      </w:r>
      <w:r w:rsidR="00222F81" w:rsidRPr="00B76DCC">
        <w:rPr>
          <w:rFonts w:ascii="Arial" w:hAnsi="Arial" w:cs="Arial"/>
          <w:lang w:val="ro-RO"/>
        </w:rPr>
        <w:t xml:space="preserve"> </w:t>
      </w:r>
      <w:r w:rsidRPr="00B76DCC">
        <w:rPr>
          <w:rFonts w:ascii="Arial" w:hAnsi="Arial" w:cs="Arial"/>
          <w:lang w:val="ro-RO"/>
        </w:rPr>
        <w:t xml:space="preserve"> …........…................................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.</w:t>
      </w:r>
    </w:p>
    <w:p w14:paraId="1FC292B2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.............................................................................................................................…………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…</w:t>
      </w:r>
    </w:p>
    <w:p w14:paraId="06827E9A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.............................................................................................................................……....…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573F80F2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............................................................................................................................……….…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…</w:t>
      </w:r>
    </w:p>
    <w:p w14:paraId="3A429F71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...........................................................................................................................….…….…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…</w:t>
      </w:r>
    </w:p>
    <w:p w14:paraId="28EB73D7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............................................................................................................................……….…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…</w:t>
      </w:r>
    </w:p>
    <w:p w14:paraId="6BC7C503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............................................................................................................................……….…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…</w:t>
      </w:r>
    </w:p>
    <w:p w14:paraId="69DDEFFC" w14:textId="7CED1CD9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Con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inutul memoriului …………………………………….......…….……………………….……</w:t>
      </w:r>
      <w:r w:rsidR="00993895" w:rsidRPr="00B76DCC">
        <w:rPr>
          <w:rFonts w:ascii="Arial" w:hAnsi="Arial" w:cs="Arial"/>
          <w:lang w:val="ro-RO"/>
        </w:rPr>
        <w:t>..........</w:t>
      </w:r>
      <w:r w:rsidRPr="00B76DCC">
        <w:rPr>
          <w:rFonts w:ascii="Arial" w:hAnsi="Arial" w:cs="Arial"/>
          <w:lang w:val="ro-RO"/>
        </w:rPr>
        <w:t>.</w:t>
      </w:r>
    </w:p>
    <w:p w14:paraId="024C85F8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…………………………………………………………………………….......……………….…..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4CBC3264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……………………………………………………………………………………….......…….…..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6AE6021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…………………………………………………………………………….......……………….…..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14EC16F0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……………………………………………………………………………………….......…….…..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4038A72A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…………………………………………………………………………….......……………….…..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5871D604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……………………………………………………………………………………….......…….…..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222C368A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……………………………………………………………………………………….......…….…..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153512D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…………………………………………………………………….......…………………………...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3021941C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Materialul grafic obligatoriu ……………………………………………………….......…….……</w:t>
      </w:r>
      <w:r w:rsidR="00993895" w:rsidRPr="00B76DCC">
        <w:rPr>
          <w:rFonts w:ascii="Arial" w:hAnsi="Arial" w:cs="Arial"/>
          <w:lang w:val="ro-RO"/>
        </w:rPr>
        <w:t>..........</w:t>
      </w:r>
    </w:p>
    <w:p w14:paraId="133BB843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………………………………..…………………………………….......……………………….…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75189DC1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…………………………………..…………………………………………….......…………….…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4C68F6E3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Realizarea practică ...……………………………………………………….......……………….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71D45361" w14:textId="6E5D5DFB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Locul desfă</w:t>
      </w:r>
      <w:r w:rsidR="005E1EE4">
        <w:rPr>
          <w:rFonts w:ascii="Arial" w:hAnsi="Arial" w:cs="Arial"/>
          <w:lang w:val="ro-RO"/>
        </w:rPr>
        <w:t>ș</w:t>
      </w:r>
      <w:r w:rsidRPr="00B76DCC">
        <w:rPr>
          <w:rFonts w:ascii="Arial" w:hAnsi="Arial" w:cs="Arial"/>
          <w:lang w:val="ro-RO"/>
        </w:rPr>
        <w:t>urării activită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 xml:space="preserve">ii de proiectare </w:t>
      </w:r>
      <w:r w:rsidR="005E1EE4">
        <w:rPr>
          <w:rFonts w:ascii="Arial" w:hAnsi="Arial" w:cs="Arial"/>
          <w:lang w:val="ro-RO"/>
        </w:rPr>
        <w:t>ș</w:t>
      </w:r>
      <w:r w:rsidRPr="00B76DCC">
        <w:rPr>
          <w:rFonts w:ascii="Arial" w:hAnsi="Arial" w:cs="Arial"/>
          <w:lang w:val="ro-RO"/>
        </w:rPr>
        <w:t>i execu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ie …………………………….......….……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.</w:t>
      </w:r>
    </w:p>
    <w:p w14:paraId="798FA62C" w14:textId="763CC74C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Lucrarea serve</w:t>
      </w:r>
      <w:r w:rsidR="005E1EE4">
        <w:rPr>
          <w:rFonts w:ascii="Arial" w:hAnsi="Arial" w:cs="Arial"/>
          <w:lang w:val="ro-RO"/>
        </w:rPr>
        <w:t>ș</w:t>
      </w:r>
      <w:r w:rsidRPr="00B76DCC">
        <w:rPr>
          <w:rFonts w:ascii="Arial" w:hAnsi="Arial" w:cs="Arial"/>
          <w:lang w:val="ro-RO"/>
        </w:rPr>
        <w:t>te la ...…………………………………………….......……………………….….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.</w:t>
      </w:r>
    </w:p>
    <w:p w14:paraId="16E6E298" w14:textId="3E186200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Mijloacele materiale sunt puse la dispozi</w:t>
      </w:r>
      <w:r w:rsidR="005E1EE4">
        <w:rPr>
          <w:rFonts w:ascii="Arial" w:hAnsi="Arial" w:cs="Arial"/>
          <w:lang w:val="ro-RO"/>
        </w:rPr>
        <w:t>ț</w:t>
      </w:r>
      <w:r w:rsidRPr="00B76DCC">
        <w:rPr>
          <w:rFonts w:ascii="Arial" w:hAnsi="Arial" w:cs="Arial"/>
          <w:lang w:val="ro-RO"/>
        </w:rPr>
        <w:t>ie de ………………….......…….…………………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…</w:t>
      </w:r>
    </w:p>
    <w:p w14:paraId="328F9765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Realizarea practică rămâne în proprietatea ...……………………………….......…….……….</w:t>
      </w:r>
      <w:r w:rsidR="00993895" w:rsidRPr="00B76DCC">
        <w:rPr>
          <w:rFonts w:ascii="Arial" w:hAnsi="Arial" w:cs="Arial"/>
          <w:lang w:val="ro-RO"/>
        </w:rPr>
        <w:t>.........</w:t>
      </w:r>
      <w:r w:rsidRPr="00B76DCC">
        <w:rPr>
          <w:rFonts w:ascii="Arial" w:hAnsi="Arial" w:cs="Arial"/>
          <w:lang w:val="ro-RO"/>
        </w:rPr>
        <w:t>.</w:t>
      </w:r>
    </w:p>
    <w:p w14:paraId="49AFBDAE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lang w:val="ro-RO"/>
        </w:rPr>
      </w:pPr>
      <w:r w:rsidRPr="00B76DCC">
        <w:rPr>
          <w:rFonts w:ascii="Arial" w:hAnsi="Arial" w:cs="Arial"/>
          <w:lang w:val="ro-RO"/>
        </w:rPr>
        <w:t>Data elaborării temei …………………………………………………….......……………………</w:t>
      </w:r>
      <w:r w:rsidR="00993895" w:rsidRPr="00B76DCC">
        <w:rPr>
          <w:rFonts w:ascii="Arial" w:hAnsi="Arial" w:cs="Arial"/>
          <w:lang w:val="ro-RO"/>
        </w:rPr>
        <w:t>..........</w:t>
      </w:r>
    </w:p>
    <w:p w14:paraId="760C9AB1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16"/>
          <w:szCs w:val="16"/>
          <w:lang w:val="ro-RO"/>
        </w:rPr>
      </w:pPr>
    </w:p>
    <w:p w14:paraId="5C977A60" w14:textId="77777777" w:rsidR="00100050" w:rsidRPr="00B76DCC" w:rsidRDefault="00100050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CADRU DIDACTIC ÎNDRUMĂTOR</w:t>
      </w:r>
      <w:r w:rsidRPr="00B76DCC">
        <w:rPr>
          <w:rFonts w:ascii="Arial" w:hAnsi="Arial" w:cs="Arial"/>
          <w:b/>
          <w:bCs/>
          <w:lang w:val="ro-RO"/>
        </w:rPr>
        <w:tab/>
        <w:t xml:space="preserve">    </w:t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  <w:t xml:space="preserve"> </w:t>
      </w:r>
      <w:r w:rsidRPr="00B76DCC">
        <w:rPr>
          <w:rFonts w:ascii="Arial" w:hAnsi="Arial" w:cs="Arial"/>
          <w:b/>
          <w:bCs/>
          <w:lang w:val="ro-RO"/>
        </w:rPr>
        <w:tab/>
        <w:t xml:space="preserve">ABSOLVENT </w:t>
      </w:r>
    </w:p>
    <w:p w14:paraId="3A3E9B4D" w14:textId="791CE09D" w:rsidR="00993895" w:rsidRPr="00B76DCC" w:rsidRDefault="00993895" w:rsidP="00993895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Func</w:t>
      </w:r>
      <w:r w:rsidR="005E1EE4">
        <w:rPr>
          <w:rFonts w:ascii="Arial" w:hAnsi="Arial" w:cs="Arial"/>
          <w:b/>
          <w:bCs/>
          <w:lang w:val="ro-RO"/>
        </w:rPr>
        <w:t>ț</w:t>
      </w:r>
      <w:r w:rsidRPr="00B76DCC">
        <w:rPr>
          <w:rFonts w:ascii="Arial" w:hAnsi="Arial" w:cs="Arial"/>
          <w:b/>
          <w:bCs/>
          <w:lang w:val="ro-RO"/>
        </w:rPr>
        <w:t xml:space="preserve">ie, Nume </w:t>
      </w:r>
      <w:r w:rsidR="005E1EE4">
        <w:rPr>
          <w:rFonts w:ascii="Arial" w:hAnsi="Arial" w:cs="Arial"/>
          <w:b/>
          <w:bCs/>
          <w:lang w:val="ro-RO"/>
        </w:rPr>
        <w:t>ș</w:t>
      </w:r>
      <w:r w:rsidRPr="00B76DCC">
        <w:rPr>
          <w:rFonts w:ascii="Arial" w:hAnsi="Arial" w:cs="Arial"/>
          <w:b/>
          <w:bCs/>
          <w:lang w:val="ro-RO"/>
        </w:rPr>
        <w:t>i prenume</w:t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  <w:t xml:space="preserve">Nume </w:t>
      </w:r>
      <w:r w:rsidR="005E1EE4">
        <w:rPr>
          <w:rFonts w:ascii="Arial" w:hAnsi="Arial" w:cs="Arial"/>
          <w:b/>
          <w:bCs/>
          <w:lang w:val="ro-RO"/>
        </w:rPr>
        <w:t>ș</w:t>
      </w:r>
      <w:r w:rsidRPr="00B76DCC">
        <w:rPr>
          <w:rFonts w:ascii="Arial" w:hAnsi="Arial" w:cs="Arial"/>
          <w:b/>
          <w:bCs/>
          <w:lang w:val="ro-RO"/>
        </w:rPr>
        <w:t>i prenume</w:t>
      </w:r>
    </w:p>
    <w:p w14:paraId="0ED8BE6E" w14:textId="77777777" w:rsidR="00993895" w:rsidRPr="00B76DCC" w:rsidRDefault="00993895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6"/>
          <w:szCs w:val="6"/>
          <w:lang w:val="ro-RO"/>
        </w:rPr>
      </w:pPr>
    </w:p>
    <w:p w14:paraId="2C0E3331" w14:textId="77777777" w:rsidR="00993895" w:rsidRPr="00B76DCC" w:rsidRDefault="00993895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....................…………………………………</w:t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  <w:t>.................………………………………</w:t>
      </w:r>
    </w:p>
    <w:p w14:paraId="37CE9F3D" w14:textId="77777777" w:rsidR="00993895" w:rsidRPr="00B76DCC" w:rsidRDefault="00993895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....................…………………………………</w:t>
      </w:r>
    </w:p>
    <w:p w14:paraId="0CBFC918" w14:textId="77777777" w:rsidR="004C510A" w:rsidRPr="00B76DCC" w:rsidRDefault="004C510A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49260B5" w14:textId="77777777" w:rsidR="00100050" w:rsidRPr="00B76DCC" w:rsidRDefault="00993895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Semnătura </w:t>
      </w:r>
      <w:r w:rsidR="00100050" w:rsidRPr="00B76DCC">
        <w:rPr>
          <w:rFonts w:ascii="Arial" w:hAnsi="Arial" w:cs="Arial"/>
          <w:b/>
          <w:bCs/>
          <w:lang w:val="ro-RO"/>
        </w:rPr>
        <w:t xml:space="preserve">…………………………………       </w:t>
      </w:r>
      <w:r w:rsidRPr="00B76DCC">
        <w:rPr>
          <w:rFonts w:ascii="Arial" w:hAnsi="Arial" w:cs="Arial"/>
          <w:b/>
          <w:bCs/>
          <w:lang w:val="ro-RO"/>
        </w:rPr>
        <w:tab/>
      </w:r>
      <w:r w:rsidRPr="00B76DCC">
        <w:rPr>
          <w:rFonts w:ascii="Arial" w:hAnsi="Arial" w:cs="Arial"/>
          <w:b/>
          <w:bCs/>
          <w:lang w:val="ro-RO"/>
        </w:rPr>
        <w:tab/>
        <w:t>Semnătura</w:t>
      </w:r>
      <w:r w:rsidR="00100050" w:rsidRPr="00B76DCC">
        <w:rPr>
          <w:rFonts w:ascii="Arial" w:hAnsi="Arial" w:cs="Arial"/>
          <w:b/>
          <w:bCs/>
          <w:lang w:val="ro-RO"/>
        </w:rPr>
        <w:t xml:space="preserve"> </w:t>
      </w:r>
      <w:r w:rsidRPr="00B76DCC">
        <w:rPr>
          <w:rFonts w:ascii="Arial" w:hAnsi="Arial" w:cs="Arial"/>
          <w:b/>
          <w:bCs/>
          <w:lang w:val="ro-RO"/>
        </w:rPr>
        <w:t>....</w:t>
      </w:r>
      <w:r w:rsidR="00100050" w:rsidRPr="00B76DCC">
        <w:rPr>
          <w:rFonts w:ascii="Arial" w:hAnsi="Arial" w:cs="Arial"/>
          <w:b/>
          <w:bCs/>
          <w:lang w:val="ro-RO"/>
        </w:rPr>
        <w:t>…………………………</w:t>
      </w:r>
    </w:p>
    <w:p w14:paraId="6E94C210" w14:textId="77777777" w:rsidR="00615F34" w:rsidRPr="00B76DCC" w:rsidRDefault="00615F34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BE5D67F" w14:textId="77777777" w:rsidR="00615F34" w:rsidRPr="00B76DCC" w:rsidRDefault="00615F34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62EA300" w14:textId="77777777" w:rsidR="000B02F9" w:rsidRPr="00B76DCC" w:rsidRDefault="00852B44" w:rsidP="000B02F9">
      <w:pPr>
        <w:spacing w:after="0"/>
        <w:jc w:val="right"/>
        <w:rPr>
          <w:spacing w:val="-4"/>
          <w:sz w:val="18"/>
          <w:szCs w:val="18"/>
          <w:lang w:val="ro-RO"/>
        </w:rPr>
      </w:pPr>
      <w:bookmarkStart w:id="8" w:name="_Hlk44351843"/>
      <w:r w:rsidRPr="00B76DCC">
        <w:rPr>
          <w:b/>
          <w:bCs/>
          <w:spacing w:val="-2"/>
          <w:sz w:val="18"/>
          <w:szCs w:val="18"/>
          <w:lang w:val="ro-RO"/>
        </w:rPr>
        <w:t>Anex</w:t>
      </w:r>
      <w:r w:rsidR="00584308" w:rsidRPr="00B76DCC">
        <w:rPr>
          <w:b/>
          <w:bCs/>
          <w:spacing w:val="-2"/>
          <w:sz w:val="18"/>
          <w:szCs w:val="18"/>
          <w:lang w:val="ro-RO"/>
        </w:rPr>
        <w:t>a</w:t>
      </w:r>
      <w:r w:rsidRPr="00B76DCC">
        <w:rPr>
          <w:b/>
          <w:bCs/>
          <w:spacing w:val="-6"/>
          <w:sz w:val="18"/>
          <w:szCs w:val="18"/>
          <w:lang w:val="ro-RO"/>
        </w:rPr>
        <w:t xml:space="preserve"> </w:t>
      </w:r>
      <w:r w:rsidRPr="00B76DCC">
        <w:rPr>
          <w:b/>
          <w:bCs/>
          <w:sz w:val="18"/>
          <w:szCs w:val="18"/>
          <w:lang w:val="ro-RO"/>
        </w:rPr>
        <w:t>6</w:t>
      </w:r>
      <w:r w:rsidRPr="00B76DCC">
        <w:rPr>
          <w:spacing w:val="-4"/>
          <w:sz w:val="18"/>
          <w:szCs w:val="18"/>
          <w:lang w:val="ro-RO"/>
        </w:rPr>
        <w:t xml:space="preserve"> </w:t>
      </w:r>
    </w:p>
    <w:p w14:paraId="33FCAF26" w14:textId="4162E9AE" w:rsidR="00852B44" w:rsidRPr="00B76DCC" w:rsidRDefault="00852B44" w:rsidP="000B02F9">
      <w:pPr>
        <w:spacing w:after="0"/>
        <w:jc w:val="right"/>
        <w:rPr>
          <w:sz w:val="18"/>
          <w:szCs w:val="18"/>
          <w:lang w:val="ro-RO"/>
        </w:rPr>
      </w:pPr>
      <w:r w:rsidRPr="00B76DCC">
        <w:rPr>
          <w:sz w:val="18"/>
          <w:szCs w:val="18"/>
          <w:lang w:val="ro-RO"/>
        </w:rPr>
        <w:t>NOTA</w:t>
      </w:r>
      <w:r w:rsidRPr="00B76DCC">
        <w:rPr>
          <w:spacing w:val="-7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DE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INFORMARE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privind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</w:t>
      </w:r>
      <w:r w:rsidR="001F3D77">
        <w:rPr>
          <w:spacing w:val="-1"/>
          <w:sz w:val="18"/>
          <w:szCs w:val="18"/>
          <w:lang w:val="ro-RO"/>
        </w:rPr>
        <w:t>r</w:t>
      </w:r>
      <w:r w:rsidRPr="00B76DCC">
        <w:rPr>
          <w:spacing w:val="-1"/>
          <w:sz w:val="18"/>
          <w:szCs w:val="18"/>
          <w:lang w:val="ro-RO"/>
        </w:rPr>
        <w:t>elucrarea</w:t>
      </w:r>
      <w:r w:rsidRPr="00B76DCC">
        <w:rPr>
          <w:spacing w:val="-3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datelor</w:t>
      </w:r>
      <w:r w:rsidRPr="00B76DCC">
        <w:rPr>
          <w:spacing w:val="-4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cu</w:t>
      </w:r>
      <w:r w:rsidRPr="00B76DCC">
        <w:rPr>
          <w:spacing w:val="-7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caracter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personal,</w:t>
      </w:r>
      <w:r w:rsidRPr="00B76DCC">
        <w:rPr>
          <w:spacing w:val="-4"/>
          <w:sz w:val="18"/>
          <w:szCs w:val="18"/>
          <w:lang w:val="ro-RO"/>
        </w:rPr>
        <w:t xml:space="preserve"> </w:t>
      </w:r>
      <w:r w:rsidRPr="00B76DCC">
        <w:rPr>
          <w:spacing w:val="-2"/>
          <w:sz w:val="18"/>
          <w:szCs w:val="18"/>
          <w:lang w:val="ro-RO"/>
        </w:rPr>
        <w:t xml:space="preserve">în </w:t>
      </w:r>
      <w:r w:rsidRPr="00B76DCC">
        <w:rPr>
          <w:spacing w:val="-1"/>
          <w:sz w:val="18"/>
          <w:szCs w:val="18"/>
          <w:lang w:val="ro-RO"/>
        </w:rPr>
        <w:t>temeiul</w:t>
      </w:r>
      <w:r w:rsidRPr="00B76DCC">
        <w:rPr>
          <w:spacing w:val="-9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art.13</w:t>
      </w:r>
      <w:r w:rsidRPr="00B76DCC">
        <w:rPr>
          <w:spacing w:val="-8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din</w:t>
      </w:r>
      <w:r w:rsidRPr="00B76DCC">
        <w:rPr>
          <w:spacing w:val="-10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Regulamentul</w:t>
      </w:r>
      <w:r w:rsidRPr="00B76DCC">
        <w:rPr>
          <w:spacing w:val="-9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2016/679/UE</w:t>
      </w:r>
    </w:p>
    <w:p w14:paraId="7FD81666" w14:textId="77777777" w:rsidR="00852B44" w:rsidRPr="00B76DCC" w:rsidRDefault="00852B44" w:rsidP="00852B44">
      <w:pPr>
        <w:rPr>
          <w:sz w:val="20"/>
          <w:szCs w:val="20"/>
          <w:lang w:val="ro-RO"/>
        </w:rPr>
      </w:pPr>
    </w:p>
    <w:p w14:paraId="78FDED73" w14:textId="77777777" w:rsidR="00852B44" w:rsidRPr="00B76DCC" w:rsidRDefault="00852B44" w:rsidP="00852B44">
      <w:pPr>
        <w:ind w:left="2711" w:right="156"/>
        <w:rPr>
          <w:sz w:val="28"/>
          <w:szCs w:val="28"/>
          <w:lang w:val="ro-RO"/>
        </w:rPr>
      </w:pPr>
      <w:r w:rsidRPr="00B76DCC">
        <w:rPr>
          <w:b/>
          <w:spacing w:val="-1"/>
          <w:sz w:val="28"/>
          <w:lang w:val="ro-RO"/>
        </w:rPr>
        <w:t>DECLARAŢIE DE CONSIMŢĂMÂNT</w:t>
      </w:r>
    </w:p>
    <w:p w14:paraId="5A7920B0" w14:textId="2489530E" w:rsidR="000B02F9" w:rsidRPr="00B76DCC" w:rsidRDefault="00852B44" w:rsidP="000B02F9">
      <w:pPr>
        <w:ind w:firstLine="708"/>
        <w:jc w:val="both"/>
        <w:rPr>
          <w:lang w:val="ro-RO"/>
        </w:rPr>
      </w:pPr>
      <w:r w:rsidRPr="00B76DCC">
        <w:rPr>
          <w:lang w:val="ro-RO" w:eastAsia="ro-RO"/>
        </w:rPr>
        <w:t>Subsemnatul/a, _________________________________</w:t>
      </w:r>
      <w:r w:rsidR="000B02F9" w:rsidRPr="00B76DCC">
        <w:rPr>
          <w:lang w:val="ro-RO" w:eastAsia="ro-RO"/>
        </w:rPr>
        <w:t>_______</w:t>
      </w:r>
      <w:r w:rsidRPr="00B76DCC">
        <w:rPr>
          <w:lang w:val="ro-RO" w:eastAsia="ro-RO"/>
        </w:rPr>
        <w:t>________________ născut/ă în anul ______ luna ___________ ziua ____ în ______________________jude</w:t>
      </w:r>
      <w:r w:rsidR="005E1EE4">
        <w:rPr>
          <w:lang w:val="ro-RO" w:eastAsia="ro-RO"/>
        </w:rPr>
        <w:t>ț</w:t>
      </w:r>
      <w:r w:rsidRPr="00B76DCC">
        <w:rPr>
          <w:lang w:val="ro-RO" w:eastAsia="ro-RO"/>
        </w:rPr>
        <w:t>ul (sectorul) _________________ cu domiciliul în ____________________________jude</w:t>
      </w:r>
      <w:r w:rsidR="005E1EE4">
        <w:rPr>
          <w:lang w:val="ro-RO" w:eastAsia="ro-RO"/>
        </w:rPr>
        <w:t>ț</w:t>
      </w:r>
      <w:r w:rsidRPr="00B76DCC">
        <w:rPr>
          <w:lang w:val="ro-RO" w:eastAsia="ro-RO"/>
        </w:rPr>
        <w:t>ul (sectorul) _________________ str. _______________________ nr. ___, bl. ___, ap. ___, email _______________________________ telefon____________________ posesor/oare al/a actului de identitate seria _</w:t>
      </w:r>
      <w:r w:rsidR="000B02F9" w:rsidRPr="00B76DCC">
        <w:rPr>
          <w:lang w:val="ro-RO" w:eastAsia="ro-RO"/>
        </w:rPr>
        <w:t>_-</w:t>
      </w:r>
      <w:r w:rsidRPr="00B76DCC">
        <w:rPr>
          <w:lang w:val="ro-RO" w:eastAsia="ro-RO"/>
        </w:rPr>
        <w:t>___ nr. _____</w:t>
      </w:r>
      <w:r w:rsidR="000B02F9" w:rsidRPr="00B76DCC">
        <w:rPr>
          <w:lang w:val="ro-RO" w:eastAsia="ro-RO"/>
        </w:rPr>
        <w:t>__</w:t>
      </w:r>
      <w:r w:rsidRPr="00B76DCC">
        <w:rPr>
          <w:lang w:val="ro-RO" w:eastAsia="ro-RO"/>
        </w:rPr>
        <w:t xml:space="preserve">__ CNP |__|__|__|__|__|__|__|__|__|__|__|__|__|, </w:t>
      </w:r>
      <w:r w:rsidR="000B02F9" w:rsidRPr="00B76DCC">
        <w:rPr>
          <w:lang w:val="ro-RO"/>
        </w:rPr>
        <w:t xml:space="preserve">în calitate de </w:t>
      </w:r>
      <w:r w:rsidR="000B02F9" w:rsidRPr="00B76DCC">
        <w:rPr>
          <w:b/>
          <w:lang w:val="ro-RO"/>
        </w:rPr>
        <w:t>student/masterand/elev absolvent al unui program de licen</w:t>
      </w:r>
      <w:r w:rsidR="005E1EE4">
        <w:rPr>
          <w:b/>
          <w:lang w:val="ro-RO"/>
        </w:rPr>
        <w:t>ț</w:t>
      </w:r>
      <w:r w:rsidR="000B02F9" w:rsidRPr="00B76DCC">
        <w:rPr>
          <w:b/>
          <w:lang w:val="ro-RO"/>
        </w:rPr>
        <w:t>ă/master/colegiu la Universitatea ………………………………………………………………., participant la examenul de finalizare studii</w:t>
      </w:r>
      <w:r w:rsidR="000B02F9" w:rsidRPr="00B76DCC">
        <w:rPr>
          <w:lang w:val="ro-RO"/>
        </w:rPr>
        <w:t xml:space="preserve">, am primit și am luat cunoștință de </w:t>
      </w:r>
      <w:r w:rsidR="000B02F9" w:rsidRPr="00B76DCC">
        <w:rPr>
          <w:b/>
          <w:lang w:val="ro-RO"/>
        </w:rPr>
        <w:t>NOTA DE INFORMARE</w:t>
      </w:r>
      <w:r w:rsidR="000B02F9" w:rsidRPr="00B76DCC">
        <w:rPr>
          <w:lang w:val="ro-RO"/>
        </w:rPr>
        <w:t xml:space="preserve"> care însoțește prezenta declarație de consimțământ privind prelucrarea datelor personale și </w:t>
      </w:r>
      <w:r w:rsidR="000B02F9" w:rsidRPr="00B76DCC">
        <w:rPr>
          <w:b/>
          <w:lang w:val="ro-RO"/>
        </w:rPr>
        <w:t xml:space="preserve">consimt, în mod expres </w:t>
      </w:r>
      <w:r w:rsidR="005E1EE4">
        <w:rPr>
          <w:b/>
          <w:lang w:val="ro-RO"/>
        </w:rPr>
        <w:t>ș</w:t>
      </w:r>
      <w:r w:rsidR="000B02F9" w:rsidRPr="00B76DCC">
        <w:rPr>
          <w:b/>
          <w:lang w:val="ro-RO"/>
        </w:rPr>
        <w:t>i neechivoc, ca datele mele cu caracter</w:t>
      </w:r>
      <w:r w:rsidR="000B02F9" w:rsidRPr="00B76DCC">
        <w:rPr>
          <w:lang w:val="ro-RO"/>
        </w:rPr>
        <w:t xml:space="preserve"> </w:t>
      </w:r>
      <w:r w:rsidR="000B02F9" w:rsidRPr="00B76DCC">
        <w:rPr>
          <w:b/>
          <w:lang w:val="ro-RO"/>
        </w:rPr>
        <w:t>personal să fie prelucrate</w:t>
      </w:r>
      <w:r w:rsidR="000B02F9" w:rsidRPr="00B76DCC">
        <w:rPr>
          <w:lang w:val="ro-RO"/>
        </w:rPr>
        <w:t xml:space="preserve">, prin orice mijloace, </w:t>
      </w:r>
      <w:r w:rsidR="000B02F9" w:rsidRPr="00B76DCC">
        <w:rPr>
          <w:b/>
          <w:lang w:val="ro-RO"/>
        </w:rPr>
        <w:t>în conformitate cu legisla</w:t>
      </w:r>
      <w:r w:rsidR="005E1EE4">
        <w:rPr>
          <w:b/>
          <w:lang w:val="ro-RO"/>
        </w:rPr>
        <w:t>ț</w:t>
      </w:r>
      <w:r w:rsidR="000B02F9" w:rsidRPr="00B76DCC">
        <w:rPr>
          <w:b/>
          <w:lang w:val="ro-RO"/>
        </w:rPr>
        <w:t>ia europeană -</w:t>
      </w:r>
      <w:r w:rsidR="000B02F9" w:rsidRPr="00B76DCC">
        <w:rPr>
          <w:lang w:val="ro-RO"/>
        </w:rPr>
        <w:t xml:space="preserve"> </w:t>
      </w:r>
      <w:r w:rsidR="000B02F9" w:rsidRPr="00B76DCC">
        <w:rPr>
          <w:b/>
          <w:lang w:val="ro-RO"/>
        </w:rPr>
        <w:t>Regulamentul (UE) 2016/679</w:t>
      </w:r>
      <w:r w:rsidR="000B02F9" w:rsidRPr="00B76DCC">
        <w:rPr>
          <w:lang w:val="ro-RO"/>
        </w:rPr>
        <w:t xml:space="preserve"> privind protec</w:t>
      </w:r>
      <w:r w:rsidR="005E1EE4">
        <w:rPr>
          <w:lang w:val="ro-RO"/>
        </w:rPr>
        <w:t>ț</w:t>
      </w:r>
      <w:r w:rsidR="000B02F9" w:rsidRPr="00B76DCC">
        <w:rPr>
          <w:lang w:val="ro-RO"/>
        </w:rPr>
        <w:t>ia persoanelor fizice în ceea ce prive</w:t>
      </w:r>
      <w:r w:rsidR="005E1EE4">
        <w:rPr>
          <w:lang w:val="ro-RO"/>
        </w:rPr>
        <w:t>ș</w:t>
      </w:r>
      <w:r w:rsidR="000B02F9" w:rsidRPr="00B76DCC">
        <w:rPr>
          <w:lang w:val="ro-RO"/>
        </w:rPr>
        <w:t xml:space="preserve">te prelucrarea datelor cu caracter personal </w:t>
      </w:r>
      <w:r w:rsidR="005E1EE4">
        <w:rPr>
          <w:lang w:val="ro-RO"/>
        </w:rPr>
        <w:t>ș</w:t>
      </w:r>
      <w:r w:rsidR="000B02F9" w:rsidRPr="00B76DCC">
        <w:rPr>
          <w:lang w:val="ro-RO"/>
        </w:rPr>
        <w:t>i privind libera circula</w:t>
      </w:r>
      <w:r w:rsidR="005E1EE4">
        <w:rPr>
          <w:lang w:val="ro-RO"/>
        </w:rPr>
        <w:t>ț</w:t>
      </w:r>
      <w:r w:rsidR="000B02F9" w:rsidRPr="00B76DCC">
        <w:rPr>
          <w:lang w:val="ro-RO"/>
        </w:rPr>
        <w:t xml:space="preserve">ie a acestor date </w:t>
      </w:r>
      <w:r w:rsidR="005E1EE4">
        <w:rPr>
          <w:lang w:val="ro-RO"/>
        </w:rPr>
        <w:t>ș</w:t>
      </w:r>
      <w:r w:rsidR="000B02F9" w:rsidRPr="00B76DCC">
        <w:rPr>
          <w:lang w:val="ro-RO"/>
        </w:rPr>
        <w:t xml:space="preserve">i de abrogare a Directivei 95/46/CE (Regulamentul general privind </w:t>
      </w:r>
      <w:proofErr w:type="spellStart"/>
      <w:r w:rsidR="000B02F9" w:rsidRPr="00B76DCC">
        <w:rPr>
          <w:lang w:val="ro-RO"/>
        </w:rPr>
        <w:t>privind</w:t>
      </w:r>
      <w:proofErr w:type="spellEnd"/>
      <w:r w:rsidR="000B02F9" w:rsidRPr="00B76DCC">
        <w:rPr>
          <w:lang w:val="ro-RO"/>
        </w:rPr>
        <w:t xml:space="preserve"> protec</w:t>
      </w:r>
      <w:r w:rsidR="005E1EE4">
        <w:rPr>
          <w:lang w:val="ro-RO"/>
        </w:rPr>
        <w:t>ț</w:t>
      </w:r>
      <w:r w:rsidR="000B02F9" w:rsidRPr="00B76DCC">
        <w:rPr>
          <w:lang w:val="ro-RO"/>
        </w:rPr>
        <w:t>ia datelor) - de către Universitatea din Pite</w:t>
      </w:r>
      <w:r w:rsidR="005E1EE4">
        <w:rPr>
          <w:lang w:val="ro-RO"/>
        </w:rPr>
        <w:t>ș</w:t>
      </w:r>
      <w:r w:rsidR="000B02F9" w:rsidRPr="00B76DCC">
        <w:rPr>
          <w:lang w:val="ro-RO"/>
        </w:rPr>
        <w:t xml:space="preserve">ti </w:t>
      </w:r>
      <w:r w:rsidR="005E1EE4">
        <w:rPr>
          <w:lang w:val="ro-RO"/>
        </w:rPr>
        <w:t>ș</w:t>
      </w:r>
      <w:r w:rsidR="000B02F9" w:rsidRPr="00B76DCC">
        <w:rPr>
          <w:lang w:val="ro-RO"/>
        </w:rPr>
        <w:t>i de către orice alt organism abilitat să efectueze verificări asupra activită</w:t>
      </w:r>
      <w:r w:rsidR="005E1EE4">
        <w:rPr>
          <w:lang w:val="ro-RO"/>
        </w:rPr>
        <w:t>ț</w:t>
      </w:r>
      <w:r w:rsidR="000B02F9" w:rsidRPr="00B76DCC">
        <w:rPr>
          <w:lang w:val="ro-RO"/>
        </w:rPr>
        <w:t>ii acesteia.</w:t>
      </w:r>
    </w:p>
    <w:p w14:paraId="24746C9C" w14:textId="0F64B7A8" w:rsidR="000B02F9" w:rsidRPr="00B76DCC" w:rsidRDefault="000B02F9" w:rsidP="000B02F9">
      <w:pPr>
        <w:ind w:firstLine="708"/>
        <w:jc w:val="both"/>
        <w:rPr>
          <w:lang w:val="ro-RO"/>
        </w:rPr>
      </w:pPr>
      <w:r w:rsidRPr="00B76DCC">
        <w:rPr>
          <w:b/>
          <w:lang w:val="ro-RO"/>
        </w:rPr>
        <w:t>Conform Regulamentului (UE) 2016/679</w:t>
      </w:r>
      <w:r w:rsidRPr="00B76DCC">
        <w:rPr>
          <w:lang w:val="ro-RO"/>
        </w:rPr>
        <w:t xml:space="preserve"> privind protec</w:t>
      </w:r>
      <w:r w:rsidR="005E1EE4">
        <w:rPr>
          <w:lang w:val="ro-RO"/>
        </w:rPr>
        <w:t>ți</w:t>
      </w:r>
      <w:r w:rsidRPr="00B76DCC">
        <w:rPr>
          <w:lang w:val="ro-RO"/>
        </w:rPr>
        <w:t>a persoanelor fizice în ceea ce prive</w:t>
      </w:r>
      <w:r w:rsidR="005E1EE4">
        <w:rPr>
          <w:lang w:val="ro-RO"/>
        </w:rPr>
        <w:t>ș</w:t>
      </w:r>
      <w:r w:rsidRPr="00B76DCC">
        <w:rPr>
          <w:lang w:val="ro-RO"/>
        </w:rPr>
        <w:t xml:space="preserve">te prelucrarea datelor cu caracter personal </w:t>
      </w:r>
      <w:r w:rsidR="005E1EE4">
        <w:rPr>
          <w:lang w:val="ro-RO"/>
        </w:rPr>
        <w:t>ș</w:t>
      </w:r>
      <w:r w:rsidRPr="00B76DCC">
        <w:rPr>
          <w:lang w:val="ro-RO"/>
        </w:rPr>
        <w:t>i privind libera circula</w:t>
      </w:r>
      <w:r w:rsidR="005E1EE4">
        <w:rPr>
          <w:lang w:val="ro-RO"/>
        </w:rPr>
        <w:t>ț</w:t>
      </w:r>
      <w:r w:rsidRPr="00B76DCC">
        <w:rPr>
          <w:lang w:val="ro-RO"/>
        </w:rPr>
        <w:t xml:space="preserve">ie a acestor date, </w:t>
      </w:r>
      <w:r w:rsidRPr="00B76DCC">
        <w:rPr>
          <w:b/>
          <w:lang w:val="ro-RO"/>
        </w:rPr>
        <w:t>prelucrare</w:t>
      </w:r>
      <w:r w:rsidRPr="00B76DCC">
        <w:rPr>
          <w:lang w:val="ro-RO"/>
        </w:rPr>
        <w:t xml:space="preserve"> înseamnă orice opera</w:t>
      </w:r>
      <w:r w:rsidR="005E1EE4">
        <w:rPr>
          <w:lang w:val="ro-RO"/>
        </w:rPr>
        <w:t>ț</w:t>
      </w:r>
      <w:r w:rsidRPr="00B76DCC">
        <w:rPr>
          <w:lang w:val="ro-RO"/>
        </w:rPr>
        <w:t>iune sau set de opera</w:t>
      </w:r>
      <w:r w:rsidR="005E1EE4">
        <w:rPr>
          <w:lang w:val="ro-RO"/>
        </w:rPr>
        <w:t>ț</w:t>
      </w:r>
      <w:r w:rsidRPr="00B76DCC">
        <w:rPr>
          <w:lang w:val="ro-RO"/>
        </w:rPr>
        <w:t>iuni efectuate asupra datelor cu caracter personal sau asupra seturilor de date cu caracter personal, cu sau fără utilizarea de mijloace automatizate, cum ar fi: colectarea, înregistrarea, organizarea, structurarea, stocarea, adaptarea sau modificarea, extragerea, consultarea, utilizarea, divulgarea prin transmitere, diseminarea sau punerea la dispozi</w:t>
      </w:r>
      <w:r w:rsidR="005E1EE4">
        <w:rPr>
          <w:lang w:val="ro-RO"/>
        </w:rPr>
        <w:t>ț</w:t>
      </w:r>
      <w:r w:rsidRPr="00B76DCC">
        <w:rPr>
          <w:lang w:val="ro-RO"/>
        </w:rPr>
        <w:t>ie, în orice alt mod, alinierea sau combinarea, restric</w:t>
      </w:r>
      <w:r w:rsidR="005E1EE4">
        <w:rPr>
          <w:lang w:val="ro-RO"/>
        </w:rPr>
        <w:t>ț</w:t>
      </w:r>
      <w:r w:rsidRPr="00B76DCC">
        <w:rPr>
          <w:lang w:val="ro-RO"/>
        </w:rPr>
        <w:t xml:space="preserve">ionarea, </w:t>
      </w:r>
      <w:r w:rsidR="005E1EE4">
        <w:rPr>
          <w:lang w:val="ro-RO"/>
        </w:rPr>
        <w:t>ș</w:t>
      </w:r>
      <w:r w:rsidRPr="00B76DCC">
        <w:rPr>
          <w:lang w:val="ro-RO"/>
        </w:rPr>
        <w:t>tergerea sau distrugerea.</w:t>
      </w:r>
    </w:p>
    <w:p w14:paraId="0D7BEECF" w14:textId="7DB13C09" w:rsidR="00852B44" w:rsidRPr="00B76DCC" w:rsidRDefault="000B02F9" w:rsidP="000B02F9">
      <w:pPr>
        <w:autoSpaceDE w:val="0"/>
        <w:autoSpaceDN w:val="0"/>
        <w:adjustRightInd w:val="0"/>
        <w:ind w:firstLine="709"/>
        <w:jc w:val="both"/>
        <w:rPr>
          <w:lang w:val="ro-RO"/>
        </w:rPr>
      </w:pPr>
      <w:r w:rsidRPr="00B76DCC">
        <w:rPr>
          <w:lang w:val="ro-RO"/>
        </w:rPr>
        <w:t xml:space="preserve"> Prezenta declara</w:t>
      </w:r>
      <w:r w:rsidR="005E1EE4">
        <w:rPr>
          <w:lang w:val="ro-RO"/>
        </w:rPr>
        <w:t>ț</w:t>
      </w:r>
      <w:r w:rsidRPr="00B76DCC">
        <w:rPr>
          <w:lang w:val="ro-RO"/>
        </w:rPr>
        <w:t xml:space="preserve">ie acoperă prelucrarea datelor cu caracter personal menționate în Nota de informare ce însoțește acest document (si poate fi accesata pe site-ul </w:t>
      </w:r>
      <w:hyperlink r:id="rId9" w:history="1">
        <w:r w:rsidRPr="00B76DCC">
          <w:rPr>
            <w:rStyle w:val="Hyperlink"/>
            <w:lang w:val="ro-RO"/>
          </w:rPr>
          <w:t>https://www.upit.ro</w:t>
        </w:r>
      </w:hyperlink>
      <w:r w:rsidRPr="00B76DCC">
        <w:rPr>
          <w:lang w:val="ro-RO"/>
        </w:rPr>
        <w:t xml:space="preserve"> la sec</w:t>
      </w:r>
      <w:r w:rsidR="005E1EE4">
        <w:rPr>
          <w:lang w:val="ro-RO"/>
        </w:rPr>
        <w:t>ț</w:t>
      </w:r>
      <w:r w:rsidRPr="00B76DCC">
        <w:rPr>
          <w:lang w:val="ro-RO"/>
        </w:rPr>
        <w:t>iunea “Protec</w:t>
      </w:r>
      <w:r w:rsidR="005E1EE4">
        <w:rPr>
          <w:lang w:val="ro-RO"/>
        </w:rPr>
        <w:t>ț</w:t>
      </w:r>
      <w:r w:rsidRPr="00B76DCC">
        <w:rPr>
          <w:lang w:val="ro-RO"/>
        </w:rPr>
        <w:t>ia datelor cu caracter personal”), pe întreaga perioadă contractuală, până la expirarea obligațiilor universită</w:t>
      </w:r>
      <w:r w:rsidR="005E1EE4">
        <w:rPr>
          <w:lang w:val="ro-RO"/>
        </w:rPr>
        <w:t>ț</w:t>
      </w:r>
      <w:r w:rsidRPr="00B76DCC">
        <w:rPr>
          <w:lang w:val="ro-RO"/>
        </w:rPr>
        <w:t xml:space="preserve">ii ce rezultă din contractul de studii încheiat și a termenelor legale de arhivare </w:t>
      </w:r>
      <w:r w:rsidR="005E1EE4">
        <w:rPr>
          <w:lang w:val="ro-RO"/>
        </w:rPr>
        <w:t>ș</w:t>
      </w:r>
      <w:r w:rsidRPr="00B76DCC">
        <w:rPr>
          <w:lang w:val="ro-RO"/>
        </w:rPr>
        <w:t>i prelucrări statistice.</w:t>
      </w:r>
    </w:p>
    <w:p w14:paraId="6D6D40CB" w14:textId="5D306E04" w:rsidR="00B52DC0" w:rsidRPr="00B76DCC" w:rsidRDefault="00852B44" w:rsidP="00B52DC0">
      <w:pPr>
        <w:pStyle w:val="Corptext"/>
        <w:spacing w:line="275" w:lineRule="auto"/>
        <w:ind w:right="141"/>
        <w:rPr>
          <w:rFonts w:asciiTheme="minorHAnsi" w:hAnsiTheme="minorHAnsi"/>
          <w:spacing w:val="28"/>
          <w:w w:val="99"/>
          <w:lang w:val="ro-RO"/>
        </w:rPr>
      </w:pPr>
      <w:r w:rsidRPr="00B76DCC">
        <w:rPr>
          <w:rFonts w:asciiTheme="minorHAnsi" w:hAnsiTheme="minorHAnsi"/>
          <w:spacing w:val="-1"/>
          <w:lang w:val="ro-RO"/>
        </w:rPr>
        <w:t>Nume</w:t>
      </w:r>
      <w:r w:rsidRPr="00B76DCC">
        <w:rPr>
          <w:rFonts w:asciiTheme="minorHAnsi" w:hAnsiTheme="minorHAnsi"/>
          <w:spacing w:val="-8"/>
          <w:lang w:val="ro-RO"/>
        </w:rPr>
        <w:t xml:space="preserve"> </w:t>
      </w:r>
      <w:r w:rsidR="005E1EE4">
        <w:rPr>
          <w:rFonts w:asciiTheme="minorHAnsi" w:hAnsiTheme="minorHAnsi"/>
          <w:lang w:val="ro-RO"/>
        </w:rPr>
        <w:t>ș</w:t>
      </w:r>
      <w:r w:rsidRPr="00B76DCC">
        <w:rPr>
          <w:rFonts w:asciiTheme="minorHAnsi" w:hAnsiTheme="minorHAnsi"/>
          <w:lang w:val="ro-RO"/>
        </w:rPr>
        <w:t>i</w:t>
      </w:r>
      <w:r w:rsidRPr="00B76DCC">
        <w:rPr>
          <w:rFonts w:asciiTheme="minorHAnsi" w:hAnsiTheme="minorHAnsi"/>
          <w:spacing w:val="-6"/>
          <w:lang w:val="ro-RO"/>
        </w:rPr>
        <w:t xml:space="preserve"> </w:t>
      </w:r>
      <w:r w:rsidRPr="00B76DCC">
        <w:rPr>
          <w:rFonts w:asciiTheme="minorHAnsi" w:hAnsiTheme="minorHAnsi"/>
          <w:spacing w:val="-1"/>
          <w:lang w:val="ro-RO"/>
        </w:rPr>
        <w:t>prenume:</w:t>
      </w:r>
      <w:r w:rsidRPr="00B76DCC">
        <w:rPr>
          <w:rFonts w:asciiTheme="minorHAnsi" w:hAnsiTheme="minorHAnsi"/>
          <w:spacing w:val="28"/>
          <w:w w:val="99"/>
          <w:lang w:val="ro-RO"/>
        </w:rPr>
        <w:t xml:space="preserve"> </w:t>
      </w:r>
    </w:p>
    <w:p w14:paraId="3C149B4D" w14:textId="77777777" w:rsidR="00B52DC0" w:rsidRPr="00B76DCC" w:rsidRDefault="00852B44" w:rsidP="00B52DC0">
      <w:pPr>
        <w:pStyle w:val="Corptext"/>
        <w:spacing w:line="275" w:lineRule="auto"/>
        <w:ind w:right="141"/>
        <w:rPr>
          <w:rFonts w:asciiTheme="minorHAnsi" w:hAnsiTheme="minorHAnsi"/>
          <w:spacing w:val="26"/>
          <w:w w:val="99"/>
          <w:lang w:val="ro-RO"/>
        </w:rPr>
      </w:pPr>
      <w:r w:rsidRPr="00B76DCC">
        <w:rPr>
          <w:rFonts w:asciiTheme="minorHAnsi" w:hAnsiTheme="minorHAnsi"/>
          <w:spacing w:val="-1"/>
          <w:lang w:val="ro-RO"/>
        </w:rPr>
        <w:t>Facultatea:</w:t>
      </w:r>
      <w:r w:rsidRPr="00B76DCC">
        <w:rPr>
          <w:rFonts w:asciiTheme="minorHAnsi" w:hAnsiTheme="minorHAnsi"/>
          <w:spacing w:val="26"/>
          <w:w w:val="99"/>
          <w:lang w:val="ro-RO"/>
        </w:rPr>
        <w:t xml:space="preserve"> </w:t>
      </w:r>
    </w:p>
    <w:p w14:paraId="1F08ECC3" w14:textId="135B994B" w:rsidR="00852B44" w:rsidRPr="00B76DCC" w:rsidRDefault="00852B44" w:rsidP="00B52DC0">
      <w:pPr>
        <w:pStyle w:val="Corptext"/>
        <w:spacing w:line="275" w:lineRule="auto"/>
        <w:ind w:right="141"/>
        <w:rPr>
          <w:rFonts w:asciiTheme="minorHAnsi" w:hAnsiTheme="minorHAnsi"/>
          <w:lang w:val="ro-RO"/>
        </w:rPr>
      </w:pPr>
      <w:r w:rsidRPr="00B76DCC">
        <w:rPr>
          <w:rFonts w:asciiTheme="minorHAnsi" w:hAnsiTheme="minorHAnsi"/>
          <w:spacing w:val="-1"/>
          <w:lang w:val="ro-RO"/>
        </w:rPr>
        <w:t>Programul</w:t>
      </w:r>
      <w:r w:rsidRPr="00B76DCC">
        <w:rPr>
          <w:rFonts w:asciiTheme="minorHAnsi" w:hAnsiTheme="minorHAnsi"/>
          <w:spacing w:val="-7"/>
          <w:lang w:val="ro-RO"/>
        </w:rPr>
        <w:t xml:space="preserve"> </w:t>
      </w:r>
      <w:r w:rsidRPr="00B76DCC">
        <w:rPr>
          <w:rFonts w:asciiTheme="minorHAnsi" w:hAnsiTheme="minorHAnsi"/>
          <w:lang w:val="ro-RO"/>
        </w:rPr>
        <w:t>de</w:t>
      </w:r>
      <w:r w:rsidRPr="00B76DCC">
        <w:rPr>
          <w:rFonts w:asciiTheme="minorHAnsi" w:hAnsiTheme="minorHAnsi"/>
          <w:spacing w:val="-8"/>
          <w:lang w:val="ro-RO"/>
        </w:rPr>
        <w:t xml:space="preserve"> s</w:t>
      </w:r>
      <w:r w:rsidRPr="00B76DCC">
        <w:rPr>
          <w:rFonts w:asciiTheme="minorHAnsi" w:hAnsiTheme="minorHAnsi"/>
          <w:lang w:val="ro-RO"/>
        </w:rPr>
        <w:t>tudii:</w:t>
      </w:r>
    </w:p>
    <w:p w14:paraId="346FBD26" w14:textId="77777777" w:rsidR="00852B44" w:rsidRPr="00B76DCC" w:rsidRDefault="00852B44" w:rsidP="00852B44">
      <w:pPr>
        <w:pStyle w:val="Corptext"/>
        <w:tabs>
          <w:tab w:val="left" w:pos="7766"/>
        </w:tabs>
        <w:spacing w:before="1"/>
        <w:rPr>
          <w:rFonts w:asciiTheme="minorHAnsi" w:hAnsiTheme="minorHAnsi"/>
          <w:lang w:val="ro-RO"/>
        </w:rPr>
      </w:pPr>
      <w:r w:rsidRPr="00B76DCC">
        <w:rPr>
          <w:rFonts w:asciiTheme="minorHAnsi" w:hAnsiTheme="minorHAnsi"/>
          <w:spacing w:val="-1"/>
          <w:lang w:val="ro-RO"/>
        </w:rPr>
        <w:t>Data:</w:t>
      </w:r>
      <w:r w:rsidRPr="00B76DCC">
        <w:rPr>
          <w:rFonts w:asciiTheme="minorHAnsi" w:hAnsiTheme="minorHAnsi"/>
          <w:spacing w:val="-1"/>
          <w:lang w:val="ro-RO"/>
        </w:rPr>
        <w:tab/>
        <w:t>Semnătura:</w:t>
      </w:r>
    </w:p>
    <w:p w14:paraId="2CF2E5F8" w14:textId="6AD2CCEE" w:rsidR="00852B44" w:rsidRPr="00B76DCC" w:rsidRDefault="00852B44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340CA8FE" w14:textId="77777777" w:rsidR="00B52DC0" w:rsidRPr="00B76DCC" w:rsidRDefault="00B52DC0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5F97BD63" w14:textId="77777777" w:rsidR="00852B44" w:rsidRPr="00B76DCC" w:rsidRDefault="00852B44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27E66840" w14:textId="06C272DB" w:rsidR="00852B44" w:rsidRPr="00B76DCC" w:rsidRDefault="00852B44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6CBCF89F" w14:textId="289AED64" w:rsidR="000B02F9" w:rsidRPr="00B76DCC" w:rsidRDefault="000B02F9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5A91D218" w14:textId="77777777" w:rsidR="000B02F9" w:rsidRPr="00B76DCC" w:rsidRDefault="000B02F9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0E4DEE88" w14:textId="77777777" w:rsidR="00684AF4" w:rsidRPr="00B76DCC" w:rsidRDefault="00B52DC0" w:rsidP="00684AF4">
      <w:pPr>
        <w:spacing w:before="73" w:after="0" w:line="240" w:lineRule="auto"/>
        <w:jc w:val="right"/>
        <w:rPr>
          <w:spacing w:val="-4"/>
          <w:sz w:val="18"/>
          <w:szCs w:val="18"/>
          <w:lang w:val="ro-RO"/>
        </w:rPr>
      </w:pPr>
      <w:r w:rsidRPr="00B76DCC">
        <w:rPr>
          <w:b/>
          <w:bCs/>
          <w:spacing w:val="-2"/>
          <w:sz w:val="18"/>
          <w:szCs w:val="18"/>
          <w:lang w:val="ro-RO"/>
        </w:rPr>
        <w:lastRenderedPageBreak/>
        <w:t>Anex</w:t>
      </w:r>
      <w:r w:rsidR="00584308" w:rsidRPr="00B76DCC">
        <w:rPr>
          <w:b/>
          <w:bCs/>
          <w:spacing w:val="-2"/>
          <w:sz w:val="18"/>
          <w:szCs w:val="18"/>
          <w:lang w:val="ro-RO"/>
        </w:rPr>
        <w:t>a</w:t>
      </w:r>
      <w:r w:rsidRPr="00B76DCC">
        <w:rPr>
          <w:b/>
          <w:bCs/>
          <w:spacing w:val="-6"/>
          <w:sz w:val="18"/>
          <w:szCs w:val="18"/>
          <w:lang w:val="ro-RO"/>
        </w:rPr>
        <w:t xml:space="preserve"> </w:t>
      </w:r>
      <w:r w:rsidRPr="00B76DCC">
        <w:rPr>
          <w:b/>
          <w:bCs/>
          <w:sz w:val="18"/>
          <w:szCs w:val="18"/>
          <w:lang w:val="ro-RO"/>
        </w:rPr>
        <w:t>6</w:t>
      </w:r>
      <w:r w:rsidRPr="00B76DCC">
        <w:rPr>
          <w:spacing w:val="-4"/>
          <w:sz w:val="18"/>
          <w:szCs w:val="18"/>
          <w:lang w:val="ro-RO"/>
        </w:rPr>
        <w:t xml:space="preserve"> </w:t>
      </w:r>
      <w:r w:rsidR="00584308" w:rsidRPr="00B76DCC">
        <w:rPr>
          <w:spacing w:val="-4"/>
          <w:sz w:val="18"/>
          <w:szCs w:val="18"/>
          <w:lang w:val="ro-RO"/>
        </w:rPr>
        <w:t xml:space="preserve">(verso) </w:t>
      </w:r>
    </w:p>
    <w:p w14:paraId="69E3E482" w14:textId="0AAB88B0" w:rsidR="00B52DC0" w:rsidRPr="00B76DCC" w:rsidRDefault="00B52DC0" w:rsidP="00684AF4">
      <w:pPr>
        <w:spacing w:before="73" w:after="0" w:line="240" w:lineRule="auto"/>
        <w:jc w:val="right"/>
        <w:rPr>
          <w:sz w:val="18"/>
          <w:szCs w:val="18"/>
          <w:lang w:val="ro-RO"/>
        </w:rPr>
      </w:pPr>
      <w:r w:rsidRPr="00B76DCC">
        <w:rPr>
          <w:sz w:val="18"/>
          <w:szCs w:val="18"/>
          <w:lang w:val="ro-RO"/>
        </w:rPr>
        <w:t>NOTA</w:t>
      </w:r>
      <w:r w:rsidRPr="00B76DCC">
        <w:rPr>
          <w:spacing w:val="-7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DE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INFORMARE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privind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</w:t>
      </w:r>
      <w:r w:rsidR="001F3D77">
        <w:rPr>
          <w:spacing w:val="-1"/>
          <w:sz w:val="18"/>
          <w:szCs w:val="18"/>
          <w:lang w:val="ro-RO"/>
        </w:rPr>
        <w:t>r</w:t>
      </w:r>
      <w:r w:rsidRPr="00B76DCC">
        <w:rPr>
          <w:spacing w:val="-1"/>
          <w:sz w:val="18"/>
          <w:szCs w:val="18"/>
          <w:lang w:val="ro-RO"/>
        </w:rPr>
        <w:t>elucrarea</w:t>
      </w:r>
      <w:r w:rsidRPr="00B76DCC">
        <w:rPr>
          <w:spacing w:val="-3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datelor</w:t>
      </w:r>
      <w:r w:rsidRPr="00B76DCC">
        <w:rPr>
          <w:spacing w:val="-4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cu</w:t>
      </w:r>
      <w:r w:rsidRPr="00B76DCC">
        <w:rPr>
          <w:spacing w:val="-7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caracter</w:t>
      </w:r>
      <w:r w:rsidRPr="00B76DCC">
        <w:rPr>
          <w:spacing w:val="-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personal,</w:t>
      </w:r>
      <w:r w:rsidRPr="00B76DCC">
        <w:rPr>
          <w:spacing w:val="-4"/>
          <w:sz w:val="18"/>
          <w:szCs w:val="18"/>
          <w:lang w:val="ro-RO"/>
        </w:rPr>
        <w:t xml:space="preserve"> </w:t>
      </w:r>
      <w:r w:rsidRPr="00B76DCC">
        <w:rPr>
          <w:spacing w:val="-2"/>
          <w:sz w:val="18"/>
          <w:szCs w:val="18"/>
          <w:lang w:val="ro-RO"/>
        </w:rPr>
        <w:t xml:space="preserve">în </w:t>
      </w:r>
      <w:r w:rsidRPr="00B76DCC">
        <w:rPr>
          <w:spacing w:val="-1"/>
          <w:sz w:val="18"/>
          <w:szCs w:val="18"/>
          <w:lang w:val="ro-RO"/>
        </w:rPr>
        <w:t>temeiul</w:t>
      </w:r>
      <w:r w:rsidRPr="00B76DCC">
        <w:rPr>
          <w:spacing w:val="-9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art.13</w:t>
      </w:r>
      <w:r w:rsidRPr="00B76DCC">
        <w:rPr>
          <w:spacing w:val="-8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din</w:t>
      </w:r>
      <w:r w:rsidRPr="00B76DCC">
        <w:rPr>
          <w:spacing w:val="-10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Regulamentul</w:t>
      </w:r>
      <w:r w:rsidRPr="00B76DCC">
        <w:rPr>
          <w:spacing w:val="-9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2016/679/UE</w:t>
      </w:r>
    </w:p>
    <w:p w14:paraId="43604F52" w14:textId="6CB5C47D" w:rsidR="00B52DC0" w:rsidRPr="00B76DCC" w:rsidRDefault="00B52DC0" w:rsidP="00B52DC0">
      <w:pPr>
        <w:spacing w:before="6" w:line="180" w:lineRule="exact"/>
        <w:rPr>
          <w:b/>
          <w:bCs/>
          <w:lang w:val="ro-RO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41"/>
        <w:gridCol w:w="6688"/>
      </w:tblGrid>
      <w:tr w:rsidR="00B52DC0" w:rsidRPr="00B76DCC" w14:paraId="0423EC9F" w14:textId="77777777" w:rsidTr="00DB59E6">
        <w:tc>
          <w:tcPr>
            <w:tcW w:w="2943" w:type="dxa"/>
            <w:tcBorders>
              <w:right w:val="single" w:sz="4" w:space="0" w:color="auto"/>
            </w:tcBorders>
          </w:tcPr>
          <w:p w14:paraId="60CFCDB6" w14:textId="77777777" w:rsidR="00B52DC0" w:rsidRPr="00B76DCC" w:rsidRDefault="00B52DC0" w:rsidP="00DB59E6">
            <w:pPr>
              <w:rPr>
                <w:sz w:val="19"/>
                <w:szCs w:val="19"/>
                <w:lang w:val="ro-RO"/>
              </w:rPr>
            </w:pPr>
            <w:r w:rsidRPr="00B76DCC">
              <w:rPr>
                <w:noProof/>
                <w:lang w:val="en-GB" w:eastAsia="en-GB"/>
              </w:rPr>
              <w:drawing>
                <wp:inline distT="0" distB="0" distL="0" distR="0" wp14:anchorId="0F7B593A" wp14:editId="0A1AB5BA">
                  <wp:extent cx="1723390" cy="77343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77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C6CC" w14:textId="77777777" w:rsidR="000B02F9" w:rsidRPr="00B76DCC" w:rsidRDefault="000B02F9" w:rsidP="000B02F9">
            <w:pPr>
              <w:jc w:val="center"/>
              <w:rPr>
                <w:rFonts w:eastAsia="Calibri"/>
                <w:b/>
                <w:bCs/>
                <w:lang w:val="ro-RO"/>
              </w:rPr>
            </w:pPr>
            <w:r w:rsidRPr="00B76DCC">
              <w:rPr>
                <w:rFonts w:eastAsia="Calibri"/>
                <w:b/>
                <w:bCs/>
                <w:lang w:val="ro-RO"/>
              </w:rPr>
              <w:t xml:space="preserve">NOTĂ DE INFORMARE GENERALĂ PRIVIND PRELUCRAREA DATELOR CU CARACTER PERSONAL A PARTICIPANȚILOR LA DESFĂȘURAREA EXAMENELOR DE FINALIZARE A STUDIILOR ÎN </w:t>
            </w:r>
          </w:p>
          <w:p w14:paraId="1074DA2D" w14:textId="3A969311" w:rsidR="000B02F9" w:rsidRPr="00B76DCC" w:rsidRDefault="000B02F9" w:rsidP="000B02F9">
            <w:pPr>
              <w:jc w:val="center"/>
              <w:rPr>
                <w:rFonts w:eastAsia="Calibri"/>
                <w:b/>
                <w:bCs/>
                <w:lang w:val="ro-RO"/>
              </w:rPr>
            </w:pPr>
            <w:r w:rsidRPr="00B76DCC">
              <w:rPr>
                <w:rFonts w:eastAsia="Calibri"/>
                <w:b/>
                <w:bCs/>
                <w:lang w:val="ro-RO"/>
              </w:rPr>
              <w:t>UNIVERSITATEA DIN PITEȘTI</w:t>
            </w:r>
          </w:p>
          <w:p w14:paraId="4EDCB54B" w14:textId="447D2803" w:rsidR="00B52DC0" w:rsidRPr="00B76DCC" w:rsidRDefault="00B52DC0" w:rsidP="00DB59E6">
            <w:pPr>
              <w:jc w:val="center"/>
              <w:rPr>
                <w:sz w:val="19"/>
                <w:szCs w:val="19"/>
                <w:lang w:val="ro-RO"/>
              </w:rPr>
            </w:pPr>
          </w:p>
        </w:tc>
      </w:tr>
    </w:tbl>
    <w:p w14:paraId="3A48CA31" w14:textId="0F9B4EDD" w:rsidR="00B52DC0" w:rsidRPr="00B76DCC" w:rsidRDefault="00B52DC0" w:rsidP="00FF2D55">
      <w:pPr>
        <w:spacing w:after="0" w:line="240" w:lineRule="auto"/>
        <w:ind w:right="169" w:firstLine="360"/>
        <w:jc w:val="both"/>
        <w:rPr>
          <w:sz w:val="18"/>
          <w:szCs w:val="18"/>
          <w:lang w:val="ro-RO"/>
        </w:rPr>
      </w:pPr>
      <w:r w:rsidRPr="00B76DCC">
        <w:rPr>
          <w:b/>
          <w:sz w:val="18"/>
          <w:szCs w:val="18"/>
          <w:lang w:val="ro-RO"/>
        </w:rPr>
        <w:t>UNIVERSITATEA</w:t>
      </w:r>
      <w:r w:rsidRPr="00B76DCC">
        <w:rPr>
          <w:b/>
          <w:spacing w:val="12"/>
          <w:sz w:val="18"/>
          <w:szCs w:val="18"/>
          <w:lang w:val="ro-RO"/>
        </w:rPr>
        <w:t xml:space="preserve"> </w:t>
      </w:r>
      <w:r w:rsidRPr="00B76DCC">
        <w:rPr>
          <w:b/>
          <w:sz w:val="18"/>
          <w:szCs w:val="18"/>
          <w:lang w:val="ro-RO"/>
        </w:rPr>
        <w:t>DIN</w:t>
      </w:r>
      <w:r w:rsidRPr="00B76DCC">
        <w:rPr>
          <w:b/>
          <w:spacing w:val="11"/>
          <w:sz w:val="18"/>
          <w:szCs w:val="18"/>
          <w:lang w:val="ro-RO"/>
        </w:rPr>
        <w:t xml:space="preserve"> </w:t>
      </w:r>
      <w:r w:rsidRPr="00B76DCC">
        <w:rPr>
          <w:b/>
          <w:sz w:val="18"/>
          <w:szCs w:val="18"/>
          <w:lang w:val="ro-RO"/>
        </w:rPr>
        <w:t>PITE</w:t>
      </w:r>
      <w:r w:rsidRPr="00B76DCC">
        <w:rPr>
          <w:b/>
          <w:position w:val="1"/>
          <w:sz w:val="18"/>
          <w:szCs w:val="18"/>
          <w:lang w:val="ro-RO"/>
        </w:rPr>
        <w:t>ȘTI,</w:t>
      </w:r>
      <w:r w:rsidRPr="00B76DCC">
        <w:rPr>
          <w:b/>
          <w:spacing w:val="12"/>
          <w:position w:val="1"/>
          <w:sz w:val="18"/>
          <w:szCs w:val="18"/>
          <w:lang w:val="ro-RO"/>
        </w:rPr>
        <w:t xml:space="preserve"> </w:t>
      </w:r>
      <w:r w:rsidRPr="00B76DCC">
        <w:rPr>
          <w:b/>
          <w:position w:val="1"/>
          <w:sz w:val="18"/>
          <w:szCs w:val="18"/>
          <w:lang w:val="ro-RO"/>
        </w:rPr>
        <w:t>CUI</w:t>
      </w:r>
      <w:r w:rsidRPr="00B76DCC">
        <w:rPr>
          <w:b/>
          <w:spacing w:val="13"/>
          <w:position w:val="1"/>
          <w:sz w:val="18"/>
          <w:szCs w:val="18"/>
          <w:lang w:val="ro-RO"/>
        </w:rPr>
        <w:t xml:space="preserve"> </w:t>
      </w:r>
      <w:r w:rsidRPr="00B76DCC">
        <w:rPr>
          <w:b/>
          <w:position w:val="1"/>
          <w:sz w:val="18"/>
          <w:szCs w:val="18"/>
          <w:lang w:val="ro-RO"/>
        </w:rPr>
        <w:t>4122183</w:t>
      </w:r>
      <w:r w:rsidRPr="00B76DCC">
        <w:rPr>
          <w:sz w:val="18"/>
          <w:szCs w:val="18"/>
          <w:lang w:val="ro-RO"/>
        </w:rPr>
        <w:t>,</w:t>
      </w:r>
      <w:r w:rsidRPr="00B76DCC">
        <w:rPr>
          <w:spacing w:val="12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CAEN</w:t>
      </w:r>
      <w:r w:rsidRPr="00B76DCC">
        <w:rPr>
          <w:spacing w:val="12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8542,</w:t>
      </w:r>
      <w:r w:rsidRPr="00B76DCC">
        <w:rPr>
          <w:spacing w:val="12"/>
          <w:sz w:val="18"/>
          <w:szCs w:val="18"/>
          <w:lang w:val="ro-RO"/>
        </w:rPr>
        <w:t xml:space="preserve"> </w:t>
      </w:r>
      <w:proofErr w:type="spellStart"/>
      <w:r w:rsidRPr="00B76DCC">
        <w:rPr>
          <w:spacing w:val="-1"/>
          <w:sz w:val="18"/>
          <w:szCs w:val="18"/>
          <w:lang w:val="ro-RO"/>
        </w:rPr>
        <w:t>institu</w:t>
      </w:r>
      <w:proofErr w:type="spellEnd"/>
      <w:r w:rsidRPr="00B76DCC">
        <w:rPr>
          <w:spacing w:val="-1"/>
          <w:position w:val="1"/>
          <w:sz w:val="18"/>
          <w:szCs w:val="18"/>
          <w:lang w:val="ro-RO"/>
        </w:rPr>
        <w:t>ție</w:t>
      </w:r>
      <w:r w:rsidRPr="00B76DCC">
        <w:rPr>
          <w:spacing w:val="12"/>
          <w:position w:val="1"/>
          <w:sz w:val="18"/>
          <w:szCs w:val="18"/>
          <w:lang w:val="ro-RO"/>
        </w:rPr>
        <w:t xml:space="preserve"> </w:t>
      </w:r>
      <w:r w:rsidRPr="00B76DCC">
        <w:rPr>
          <w:position w:val="1"/>
          <w:sz w:val="18"/>
          <w:szCs w:val="18"/>
          <w:lang w:val="ro-RO"/>
        </w:rPr>
        <w:t>de</w:t>
      </w:r>
      <w:r w:rsidRPr="00B76DCC">
        <w:rPr>
          <w:spacing w:val="12"/>
          <w:position w:val="1"/>
          <w:sz w:val="18"/>
          <w:szCs w:val="18"/>
          <w:lang w:val="ro-RO"/>
        </w:rPr>
        <w:t xml:space="preserve"> </w:t>
      </w:r>
      <w:proofErr w:type="spellStart"/>
      <w:r w:rsidRPr="00B76DCC">
        <w:rPr>
          <w:spacing w:val="-3"/>
          <w:position w:val="1"/>
          <w:sz w:val="18"/>
          <w:szCs w:val="18"/>
          <w:lang w:val="ro-RO"/>
        </w:rPr>
        <w:t>înv</w:t>
      </w:r>
      <w:r w:rsidRPr="00B76DCC">
        <w:rPr>
          <w:spacing w:val="-3"/>
          <w:position w:val="3"/>
          <w:sz w:val="18"/>
          <w:szCs w:val="18"/>
          <w:lang w:val="ro-RO"/>
        </w:rPr>
        <w:t>ățământ</w:t>
      </w:r>
      <w:proofErr w:type="spellEnd"/>
      <w:r w:rsidRPr="00B76DCC">
        <w:rPr>
          <w:spacing w:val="14"/>
          <w:position w:val="3"/>
          <w:sz w:val="18"/>
          <w:szCs w:val="18"/>
          <w:lang w:val="ro-RO"/>
        </w:rPr>
        <w:t xml:space="preserve"> </w:t>
      </w:r>
      <w:r w:rsidRPr="00B76DCC">
        <w:rPr>
          <w:spacing w:val="-1"/>
          <w:position w:val="3"/>
          <w:sz w:val="18"/>
          <w:szCs w:val="18"/>
          <w:lang w:val="ro-RO"/>
        </w:rPr>
        <w:t>superior</w:t>
      </w:r>
      <w:r w:rsidRPr="00B76DCC">
        <w:rPr>
          <w:spacing w:val="12"/>
          <w:position w:val="3"/>
          <w:sz w:val="18"/>
          <w:szCs w:val="18"/>
          <w:lang w:val="ro-RO"/>
        </w:rPr>
        <w:t xml:space="preserve"> </w:t>
      </w:r>
      <w:r w:rsidRPr="00B76DCC">
        <w:rPr>
          <w:position w:val="3"/>
          <w:sz w:val="18"/>
          <w:szCs w:val="18"/>
          <w:lang w:val="ro-RO"/>
        </w:rPr>
        <w:t>de</w:t>
      </w:r>
      <w:r w:rsidRPr="00B76DCC">
        <w:rPr>
          <w:spacing w:val="12"/>
          <w:position w:val="3"/>
          <w:sz w:val="18"/>
          <w:szCs w:val="18"/>
          <w:lang w:val="ro-RO"/>
        </w:rPr>
        <w:t xml:space="preserve"> </w:t>
      </w:r>
      <w:r w:rsidRPr="00B76DCC">
        <w:rPr>
          <w:spacing w:val="-1"/>
          <w:position w:val="3"/>
          <w:sz w:val="18"/>
          <w:szCs w:val="18"/>
          <w:lang w:val="ro-RO"/>
        </w:rPr>
        <w:t>stat,</w:t>
      </w:r>
      <w:r w:rsidRPr="00B76DCC">
        <w:rPr>
          <w:spacing w:val="24"/>
          <w:position w:val="3"/>
          <w:sz w:val="18"/>
          <w:szCs w:val="18"/>
          <w:lang w:val="ro-RO"/>
        </w:rPr>
        <w:t xml:space="preserve"> </w:t>
      </w:r>
      <w:r w:rsidRPr="00B76DCC">
        <w:rPr>
          <w:spacing w:val="1"/>
          <w:position w:val="3"/>
          <w:sz w:val="18"/>
          <w:szCs w:val="18"/>
          <w:lang w:val="ro-RO"/>
        </w:rPr>
        <w:t>cu</w:t>
      </w:r>
      <w:r w:rsidRPr="00B76DCC">
        <w:rPr>
          <w:spacing w:val="88"/>
          <w:w w:val="99"/>
          <w:position w:val="3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sediul</w:t>
      </w:r>
      <w:r w:rsidRPr="00B76DCC">
        <w:rPr>
          <w:spacing w:val="33"/>
          <w:sz w:val="18"/>
          <w:szCs w:val="18"/>
          <w:lang w:val="ro-RO"/>
        </w:rPr>
        <w:t xml:space="preserve"> </w:t>
      </w:r>
      <w:r w:rsidRPr="00B76DCC">
        <w:rPr>
          <w:spacing w:val="1"/>
          <w:sz w:val="18"/>
          <w:szCs w:val="18"/>
          <w:lang w:val="ro-RO"/>
        </w:rPr>
        <w:t>în</w:t>
      </w:r>
      <w:r w:rsidRPr="00B76DCC">
        <w:rPr>
          <w:spacing w:val="33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Str.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Târgu</w:t>
      </w:r>
      <w:r w:rsidRPr="00B76DCC">
        <w:rPr>
          <w:spacing w:val="33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din</w:t>
      </w:r>
      <w:r w:rsidRPr="00B76DCC">
        <w:rPr>
          <w:spacing w:val="32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Vale,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nr.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1,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Cod</w:t>
      </w:r>
      <w:r w:rsidRPr="00B76DCC">
        <w:rPr>
          <w:spacing w:val="34"/>
          <w:sz w:val="18"/>
          <w:szCs w:val="18"/>
          <w:lang w:val="ro-RO"/>
        </w:rPr>
        <w:t xml:space="preserve"> </w:t>
      </w:r>
      <w:proofErr w:type="spellStart"/>
      <w:r w:rsidRPr="00B76DCC">
        <w:rPr>
          <w:sz w:val="18"/>
          <w:szCs w:val="18"/>
          <w:lang w:val="ro-RO"/>
        </w:rPr>
        <w:t>poştal</w:t>
      </w:r>
      <w:proofErr w:type="spellEnd"/>
      <w:r w:rsidRPr="00B76DCC">
        <w:rPr>
          <w:spacing w:val="34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110040-Piteşti,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Jud.</w:t>
      </w:r>
      <w:r w:rsidRPr="00B76DCC">
        <w:rPr>
          <w:spacing w:val="35"/>
          <w:sz w:val="18"/>
          <w:szCs w:val="18"/>
          <w:lang w:val="ro-RO"/>
        </w:rPr>
        <w:t xml:space="preserve"> </w:t>
      </w:r>
      <w:proofErr w:type="spellStart"/>
      <w:r w:rsidRPr="00B76DCC">
        <w:rPr>
          <w:spacing w:val="-1"/>
          <w:sz w:val="18"/>
          <w:szCs w:val="18"/>
          <w:lang w:val="ro-RO"/>
        </w:rPr>
        <w:t>Argeş</w:t>
      </w:r>
      <w:proofErr w:type="spellEnd"/>
      <w:r w:rsidRPr="00B76DCC">
        <w:rPr>
          <w:spacing w:val="-1"/>
          <w:sz w:val="18"/>
          <w:szCs w:val="18"/>
          <w:lang w:val="ro-RO"/>
        </w:rPr>
        <w:t>,</w:t>
      </w:r>
      <w:r w:rsidRPr="00B76DCC">
        <w:rPr>
          <w:spacing w:val="34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tel./fax</w:t>
      </w:r>
      <w:r w:rsidRPr="00B76DCC">
        <w:rPr>
          <w:spacing w:val="33"/>
          <w:sz w:val="18"/>
          <w:szCs w:val="18"/>
          <w:lang w:val="ro-RO"/>
        </w:rPr>
        <w:t xml:space="preserve"> </w:t>
      </w:r>
      <w:r w:rsidRPr="00B76DCC">
        <w:rPr>
          <w:spacing w:val="1"/>
          <w:sz w:val="18"/>
          <w:szCs w:val="18"/>
          <w:lang w:val="ro-RO"/>
        </w:rPr>
        <w:t>+40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348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453</w:t>
      </w:r>
      <w:r w:rsidRPr="00B76DCC">
        <w:rPr>
          <w:spacing w:val="32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100/123,</w:t>
      </w:r>
      <w:r w:rsidRPr="00B76DCC">
        <w:rPr>
          <w:spacing w:val="3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website:</w:t>
      </w:r>
      <w:r w:rsidRPr="00B76DCC">
        <w:rPr>
          <w:w w:val="99"/>
          <w:sz w:val="18"/>
          <w:szCs w:val="18"/>
          <w:lang w:val="ro-RO"/>
        </w:rPr>
        <w:t xml:space="preserve"> </w:t>
      </w:r>
      <w:r w:rsidRPr="00B76DCC">
        <w:rPr>
          <w:color w:val="0000FF"/>
          <w:w w:val="99"/>
          <w:sz w:val="18"/>
          <w:szCs w:val="18"/>
          <w:lang w:val="ro-RO"/>
        </w:rPr>
        <w:t xml:space="preserve"> </w:t>
      </w:r>
      <w:hyperlink r:id="rId11">
        <w:r w:rsidRPr="00B76DCC">
          <w:rPr>
            <w:color w:val="0000FF"/>
            <w:sz w:val="18"/>
            <w:szCs w:val="18"/>
            <w:u w:val="single" w:color="0000FF"/>
            <w:lang w:val="ro-RO"/>
          </w:rPr>
          <w:t>http://www.upit.ro</w:t>
        </w:r>
        <w:r w:rsidRPr="00B76DCC">
          <w:rPr>
            <w:color w:val="000000"/>
            <w:sz w:val="18"/>
            <w:szCs w:val="18"/>
            <w:lang w:val="ro-RO"/>
          </w:rPr>
          <w:t>,</w:t>
        </w:r>
      </w:hyperlink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vă</w:t>
      </w:r>
      <w:r w:rsidRPr="00B76DCC">
        <w:rPr>
          <w:color w:val="000000"/>
          <w:spacing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informează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prin</w:t>
      </w:r>
      <w:r w:rsidRPr="00B76DCC">
        <w:rPr>
          <w:color w:val="000000"/>
          <w:spacing w:val="48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prezenta</w:t>
      </w:r>
      <w:r w:rsidRPr="00B76DCC">
        <w:rPr>
          <w:color w:val="000000"/>
          <w:spacing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notă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despre</w:t>
      </w:r>
      <w:r w:rsidRPr="00B76DCC">
        <w:rPr>
          <w:color w:val="000000"/>
          <w:spacing w:val="48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prelucrarea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datelor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dumneavoastră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personale</w:t>
      </w:r>
      <w:r w:rsidRPr="00B76DCC">
        <w:rPr>
          <w:color w:val="000000"/>
          <w:spacing w:val="4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</w:t>
      </w:r>
      <w:r w:rsidRPr="00B76DCC">
        <w:rPr>
          <w:color w:val="000000"/>
          <w:spacing w:val="48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către</w:t>
      </w:r>
      <w:r w:rsidRPr="00B76DCC">
        <w:rPr>
          <w:color w:val="000000"/>
          <w:spacing w:val="78"/>
          <w:w w:val="99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Universitatea</w:t>
      </w:r>
      <w:r w:rsidRPr="00B76DCC">
        <w:rPr>
          <w:color w:val="000000"/>
          <w:spacing w:val="25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1"/>
          <w:sz w:val="18"/>
          <w:szCs w:val="18"/>
          <w:lang w:val="ro-RO"/>
        </w:rPr>
        <w:t>din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z w:val="18"/>
          <w:szCs w:val="18"/>
          <w:lang w:val="ro-RO"/>
        </w:rPr>
        <w:t>Piteşti</w:t>
      </w:r>
      <w:proofErr w:type="spellEnd"/>
      <w:r w:rsidRPr="00B76DCC">
        <w:rPr>
          <w:color w:val="000000"/>
          <w:spacing w:val="25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(numită</w:t>
      </w:r>
      <w:r w:rsidRPr="00B76DCC">
        <w:rPr>
          <w:color w:val="000000"/>
          <w:spacing w:val="25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1"/>
          <w:sz w:val="18"/>
          <w:szCs w:val="18"/>
          <w:lang w:val="ro-RO"/>
        </w:rPr>
        <w:t>în</w:t>
      </w:r>
      <w:r w:rsidRPr="00B76DCC">
        <w:rPr>
          <w:color w:val="000000"/>
          <w:spacing w:val="24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continuare</w:t>
      </w:r>
      <w:r w:rsidRPr="00B76DCC">
        <w:rPr>
          <w:color w:val="000000"/>
          <w:spacing w:val="25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UPIT)</w:t>
      </w:r>
      <w:r w:rsidRPr="00B76DCC">
        <w:rPr>
          <w:color w:val="000000"/>
          <w:spacing w:val="18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position w:val="1"/>
          <w:sz w:val="18"/>
          <w:szCs w:val="18"/>
          <w:lang w:val="ro-RO"/>
        </w:rPr>
        <w:t>și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drepturile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pe</w:t>
      </w:r>
      <w:r w:rsidRPr="00B76DCC">
        <w:rPr>
          <w:color w:val="000000"/>
          <w:spacing w:val="26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care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le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position w:val="1"/>
          <w:sz w:val="18"/>
          <w:szCs w:val="18"/>
          <w:lang w:val="ro-RO"/>
        </w:rPr>
        <w:t>aveți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în</w:t>
      </w:r>
      <w:r w:rsidRPr="00B76DCC">
        <w:rPr>
          <w:color w:val="000000"/>
          <w:spacing w:val="26"/>
          <w:position w:val="1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pacing w:val="-2"/>
          <w:position w:val="1"/>
          <w:sz w:val="18"/>
          <w:szCs w:val="18"/>
          <w:lang w:val="ro-RO"/>
        </w:rPr>
        <w:t>relaţia</w:t>
      </w:r>
      <w:proofErr w:type="spellEnd"/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cu</w:t>
      </w:r>
      <w:r w:rsidRPr="00B76DCC">
        <w:rPr>
          <w:color w:val="000000"/>
          <w:spacing w:val="24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UPIT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(în</w:t>
      </w:r>
      <w:r w:rsidRPr="00B76DCC">
        <w:rPr>
          <w:color w:val="000000"/>
          <w:spacing w:val="23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calitate</w:t>
      </w:r>
      <w:r w:rsidRPr="00B76DCC">
        <w:rPr>
          <w:color w:val="000000"/>
          <w:spacing w:val="25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position w:val="1"/>
          <w:sz w:val="18"/>
          <w:szCs w:val="18"/>
          <w:lang w:val="ro-RO"/>
        </w:rPr>
        <w:t>de</w:t>
      </w:r>
      <w:r w:rsidRPr="00B76DCC">
        <w:rPr>
          <w:color w:val="000000"/>
          <w:spacing w:val="48"/>
          <w:w w:val="99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candidat/student/absolvent/angajat/personal</w:t>
      </w:r>
      <w:r w:rsidRPr="00B76DCC">
        <w:rPr>
          <w:color w:val="000000"/>
          <w:spacing w:val="2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cu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contract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</w:t>
      </w:r>
      <w:r w:rsidRPr="00B76DCC">
        <w:rPr>
          <w:color w:val="000000"/>
          <w:spacing w:val="24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prestări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servicii,</w:t>
      </w:r>
      <w:r w:rsidRPr="00B76DCC">
        <w:rPr>
          <w:color w:val="000000"/>
          <w:spacing w:val="22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partener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sau</w:t>
      </w:r>
      <w:r w:rsidRPr="00B76DCC">
        <w:rPr>
          <w:color w:val="000000"/>
          <w:spacing w:val="20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alte</w:t>
      </w:r>
      <w:r w:rsidRPr="00B76DCC">
        <w:rPr>
          <w:color w:val="000000"/>
          <w:spacing w:val="25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pacing w:val="-1"/>
          <w:sz w:val="18"/>
          <w:szCs w:val="18"/>
          <w:lang w:val="ro-RO"/>
        </w:rPr>
        <w:t>situaţii</w:t>
      </w:r>
      <w:proofErr w:type="spellEnd"/>
      <w:r w:rsidRPr="00B76DCC">
        <w:rPr>
          <w:color w:val="000000"/>
          <w:spacing w:val="2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</w:t>
      </w:r>
      <w:r w:rsidRPr="00B76DCC">
        <w:rPr>
          <w:color w:val="000000"/>
          <w:spacing w:val="23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colaborare),</w:t>
      </w:r>
      <w:r w:rsidRPr="00B76DCC">
        <w:rPr>
          <w:color w:val="000000"/>
          <w:spacing w:val="2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în</w:t>
      </w:r>
      <w:r w:rsidRPr="00B76DCC">
        <w:rPr>
          <w:color w:val="000000"/>
          <w:spacing w:val="78"/>
          <w:w w:val="99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conformitate</w:t>
      </w:r>
      <w:r w:rsidRPr="00B76DCC">
        <w:rPr>
          <w:color w:val="000000"/>
          <w:spacing w:val="30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cu</w:t>
      </w:r>
      <w:r w:rsidRPr="00B76DCC">
        <w:rPr>
          <w:color w:val="000000"/>
          <w:spacing w:val="2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REGULAMENTUL</w:t>
      </w:r>
      <w:r w:rsidRPr="00B76DCC">
        <w:rPr>
          <w:color w:val="000000"/>
          <w:spacing w:val="29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(UE)</w:t>
      </w:r>
      <w:r w:rsidRPr="00B76DCC">
        <w:rPr>
          <w:color w:val="000000"/>
          <w:spacing w:val="30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2016/679</w:t>
      </w:r>
      <w:r w:rsidRPr="00B76DCC">
        <w:rPr>
          <w:color w:val="000000"/>
          <w:spacing w:val="3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al</w:t>
      </w:r>
      <w:r w:rsidRPr="00B76DCC">
        <w:rPr>
          <w:color w:val="000000"/>
          <w:spacing w:val="27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Parlamentului</w:t>
      </w:r>
      <w:r w:rsidRPr="00B76DCC">
        <w:rPr>
          <w:color w:val="000000"/>
          <w:spacing w:val="31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European</w:t>
      </w:r>
      <w:r w:rsidRPr="00B76DCC">
        <w:rPr>
          <w:color w:val="000000"/>
          <w:spacing w:val="27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position w:val="1"/>
          <w:sz w:val="18"/>
          <w:szCs w:val="18"/>
          <w:lang w:val="ro-RO"/>
        </w:rPr>
        <w:t>și</w:t>
      </w:r>
      <w:r w:rsidRPr="00B76DCC">
        <w:rPr>
          <w:color w:val="000000"/>
          <w:spacing w:val="30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al</w:t>
      </w:r>
      <w:r w:rsidRPr="00B76DCC">
        <w:rPr>
          <w:color w:val="000000"/>
          <w:spacing w:val="32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position w:val="1"/>
          <w:sz w:val="18"/>
          <w:szCs w:val="18"/>
          <w:lang w:val="ro-RO"/>
        </w:rPr>
        <w:t>Consiliului</w:t>
      </w:r>
      <w:r w:rsidRPr="00B76DCC">
        <w:rPr>
          <w:color w:val="000000"/>
          <w:spacing w:val="31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1"/>
          <w:position w:val="1"/>
          <w:sz w:val="18"/>
          <w:szCs w:val="18"/>
          <w:lang w:val="ro-RO"/>
        </w:rPr>
        <w:t>din</w:t>
      </w:r>
      <w:r w:rsidRPr="00B76DCC">
        <w:rPr>
          <w:color w:val="000000"/>
          <w:spacing w:val="29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27</w:t>
      </w:r>
      <w:r w:rsidRPr="00B76DCC">
        <w:rPr>
          <w:color w:val="000000"/>
          <w:spacing w:val="32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position w:val="1"/>
          <w:sz w:val="18"/>
          <w:szCs w:val="18"/>
          <w:lang w:val="ro-RO"/>
        </w:rPr>
        <w:t>aprilie</w:t>
      </w:r>
      <w:r w:rsidRPr="00B76DCC">
        <w:rPr>
          <w:color w:val="000000"/>
          <w:spacing w:val="30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2"/>
          <w:position w:val="1"/>
          <w:sz w:val="18"/>
          <w:szCs w:val="18"/>
          <w:lang w:val="ro-RO"/>
        </w:rPr>
        <w:t>2016</w:t>
      </w:r>
      <w:r w:rsidRPr="00B76DCC">
        <w:rPr>
          <w:color w:val="000000"/>
          <w:spacing w:val="79"/>
          <w:w w:val="99"/>
          <w:position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(denumit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1"/>
          <w:sz w:val="18"/>
          <w:szCs w:val="18"/>
          <w:lang w:val="ro-RO"/>
        </w:rPr>
        <w:t>în</w:t>
      </w:r>
      <w:r w:rsidRPr="00B76DCC">
        <w:rPr>
          <w:color w:val="000000"/>
          <w:spacing w:val="-7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continuare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GDPR)</w:t>
      </w:r>
      <w:r w:rsidRPr="00B76DCC">
        <w:rPr>
          <w:color w:val="000000"/>
          <w:spacing w:val="-8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și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legislația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2"/>
          <w:sz w:val="18"/>
          <w:szCs w:val="18"/>
          <w:lang w:val="ro-RO"/>
        </w:rPr>
        <w:t>națională</w:t>
      </w:r>
      <w:r w:rsidRPr="00B76DCC">
        <w:rPr>
          <w:color w:val="000000"/>
          <w:spacing w:val="-5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z w:val="18"/>
          <w:szCs w:val="18"/>
          <w:lang w:val="ro-RO"/>
        </w:rPr>
        <w:t>priv</w:t>
      </w:r>
      <w:proofErr w:type="spellEnd"/>
      <w:r w:rsidRPr="00B76DCC">
        <w:rPr>
          <w:color w:val="000000"/>
          <w:spacing w:val="-30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z w:val="18"/>
          <w:szCs w:val="18"/>
          <w:lang w:val="ro-RO"/>
        </w:rPr>
        <w:t>ind</w:t>
      </w:r>
      <w:proofErr w:type="spellEnd"/>
      <w:r w:rsidRPr="00B76DCC">
        <w:rPr>
          <w:color w:val="000000"/>
          <w:spacing w:val="-2"/>
          <w:sz w:val="18"/>
          <w:szCs w:val="18"/>
          <w:lang w:val="ro-RO"/>
        </w:rPr>
        <w:t xml:space="preserve"> protecția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și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securitatea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datelor</w:t>
      </w:r>
      <w:r w:rsidRPr="00B76DCC">
        <w:rPr>
          <w:color w:val="000000"/>
          <w:spacing w:val="-4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personale,</w:t>
      </w:r>
      <w:r w:rsidRPr="00B76DCC">
        <w:rPr>
          <w:color w:val="000000"/>
          <w:spacing w:val="-5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în</w:t>
      </w:r>
      <w:r w:rsidRPr="00B76DCC">
        <w:rPr>
          <w:color w:val="000000"/>
          <w:spacing w:val="-7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vigoare.</w:t>
      </w:r>
    </w:p>
    <w:p w14:paraId="15817BAA" w14:textId="77777777" w:rsidR="00B52DC0" w:rsidRPr="00B76DCC" w:rsidRDefault="00B52DC0" w:rsidP="00B52DC0">
      <w:pPr>
        <w:tabs>
          <w:tab w:val="left" w:pos="10054"/>
        </w:tabs>
        <w:spacing w:before="11" w:after="0" w:line="228" w:lineRule="exact"/>
        <w:ind w:left="189"/>
        <w:rPr>
          <w:sz w:val="18"/>
          <w:szCs w:val="18"/>
          <w:lang w:val="ro-RO"/>
        </w:rPr>
      </w:pPr>
      <w:r w:rsidRPr="00B76DCC">
        <w:rPr>
          <w:b/>
          <w:bCs/>
          <w:spacing w:val="-21"/>
          <w:w w:val="9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z w:val="20"/>
          <w:szCs w:val="20"/>
          <w:highlight w:val="lightGray"/>
          <w:lang w:val="ro-RO"/>
        </w:rPr>
        <w:t>SCOPUL</w:t>
      </w:r>
      <w:r w:rsidRPr="00B76DCC">
        <w:rPr>
          <w:b/>
          <w:bCs/>
          <w:spacing w:val="-10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pacing w:val="1"/>
          <w:sz w:val="20"/>
          <w:szCs w:val="20"/>
          <w:highlight w:val="lightGray"/>
          <w:lang w:val="ro-RO"/>
        </w:rPr>
        <w:t>ṢI</w:t>
      </w:r>
      <w:r w:rsidRPr="00B76DCC">
        <w:rPr>
          <w:b/>
          <w:bCs/>
          <w:spacing w:val="-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pacing w:val="-1"/>
          <w:sz w:val="20"/>
          <w:szCs w:val="20"/>
          <w:highlight w:val="lightGray"/>
          <w:lang w:val="ro-RO"/>
        </w:rPr>
        <w:t>BAZA</w:t>
      </w:r>
      <w:r w:rsidRPr="00B76DCC">
        <w:rPr>
          <w:b/>
          <w:bCs/>
          <w:spacing w:val="-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z w:val="20"/>
          <w:szCs w:val="20"/>
          <w:highlight w:val="lightGray"/>
          <w:lang w:val="ro-RO"/>
        </w:rPr>
        <w:t>LEGALĂ</w:t>
      </w:r>
      <w:r w:rsidRPr="00B76DCC">
        <w:rPr>
          <w:b/>
          <w:bCs/>
          <w:spacing w:val="-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z w:val="20"/>
          <w:szCs w:val="20"/>
          <w:highlight w:val="lightGray"/>
          <w:lang w:val="ro-RO"/>
        </w:rPr>
        <w:t>A</w:t>
      </w:r>
      <w:r w:rsidRPr="00B76DCC">
        <w:rPr>
          <w:b/>
          <w:bCs/>
          <w:spacing w:val="-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z w:val="20"/>
          <w:szCs w:val="20"/>
          <w:highlight w:val="lightGray"/>
          <w:lang w:val="ro-RO"/>
        </w:rPr>
        <w:t>PRELUCRĂRILOR</w:t>
      </w:r>
      <w:r w:rsidRPr="00B76DCC">
        <w:rPr>
          <w:b/>
          <w:bCs/>
          <w:w w:val="99"/>
          <w:sz w:val="20"/>
          <w:szCs w:val="20"/>
          <w:highlight w:val="lightGray"/>
          <w:lang w:val="ro-RO"/>
        </w:rPr>
        <w:t xml:space="preserve"> </w:t>
      </w:r>
      <w:r w:rsidRPr="00B76DCC">
        <w:rPr>
          <w:b/>
          <w:bCs/>
          <w:sz w:val="18"/>
          <w:szCs w:val="18"/>
          <w:highlight w:val="lightGray"/>
          <w:lang w:val="ro-RO"/>
        </w:rPr>
        <w:tab/>
      </w:r>
    </w:p>
    <w:p w14:paraId="7D990494" w14:textId="08537DAE" w:rsidR="00FF2D55" w:rsidRPr="00B76DCC" w:rsidRDefault="00FF2D55" w:rsidP="00FF2D55">
      <w:pPr>
        <w:spacing w:after="0" w:line="240" w:lineRule="auto"/>
        <w:ind w:right="23" w:firstLine="360"/>
        <w:jc w:val="both"/>
        <w:rPr>
          <w:rFonts w:eastAsia="Arial"/>
          <w:strike/>
          <w:sz w:val="20"/>
          <w:szCs w:val="20"/>
          <w:lang w:val="ro-RO"/>
        </w:rPr>
      </w:pPr>
      <w:r w:rsidRPr="00B76DCC">
        <w:rPr>
          <w:rFonts w:eastAsia="Arial"/>
          <w:sz w:val="20"/>
          <w:szCs w:val="20"/>
          <w:lang w:val="ro-RO"/>
        </w:rPr>
        <w:t xml:space="preserve">UPIT prelucrează datele dumneavoastră personale în conformitate cu prevederile GDPR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ale </w:t>
      </w:r>
      <w:proofErr w:type="spellStart"/>
      <w:r w:rsidRPr="00B76DCC">
        <w:rPr>
          <w:rFonts w:eastAsia="Arial"/>
          <w:sz w:val="20"/>
          <w:szCs w:val="20"/>
          <w:lang w:val="ro-RO"/>
        </w:rPr>
        <w:t>legislaţiei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privind </w:t>
      </w:r>
      <w:proofErr w:type="spellStart"/>
      <w:r w:rsidRPr="00B76DCC">
        <w:rPr>
          <w:rFonts w:eastAsia="Arial"/>
          <w:sz w:val="20"/>
          <w:szCs w:val="20"/>
          <w:lang w:val="ro-RO"/>
        </w:rPr>
        <w:t>protecţia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datelor cu caracter personal, în scopul îndeplinirii </w:t>
      </w:r>
      <w:proofErr w:type="spellStart"/>
      <w:r w:rsidRPr="00B76DCC">
        <w:rPr>
          <w:rFonts w:eastAsia="Arial"/>
          <w:sz w:val="20"/>
          <w:szCs w:val="20"/>
          <w:lang w:val="ro-RO"/>
        </w:rPr>
        <w:t>atribuţiilor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legale ce îi revin, în calitate de parte contractuală în contractele de studii, respectiv în scopul participării dvs. la examenul de finalizare studii, a evaluării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afişării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rezultatelor în cadrul acestui examen, a emiterii actelor de studii, dar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prelucrărilor statistice în legătură cu monitorizarea ulterioară a </w:t>
      </w:r>
      <w:proofErr w:type="spellStart"/>
      <w:r w:rsidRPr="00B76DCC">
        <w:rPr>
          <w:rFonts w:eastAsia="Arial"/>
          <w:sz w:val="20"/>
          <w:szCs w:val="20"/>
          <w:lang w:val="ro-RO"/>
        </w:rPr>
        <w:t>inserţiei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absolvenţilor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pe </w:t>
      </w:r>
      <w:proofErr w:type="spellStart"/>
      <w:r w:rsidRPr="00B76DCC">
        <w:rPr>
          <w:rFonts w:eastAsia="Arial"/>
          <w:sz w:val="20"/>
          <w:szCs w:val="20"/>
          <w:lang w:val="ro-RO"/>
        </w:rPr>
        <w:t>piaţa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muncii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evaluarea </w:t>
      </w:r>
      <w:proofErr w:type="spellStart"/>
      <w:r w:rsidRPr="00B76DCC">
        <w:rPr>
          <w:rFonts w:eastAsia="Arial"/>
          <w:sz w:val="20"/>
          <w:szCs w:val="20"/>
          <w:lang w:val="ro-RO"/>
        </w:rPr>
        <w:t>activităţii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universităţii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a completării bazei de date Alumni, în scopul comunicării cu dvs., al </w:t>
      </w:r>
      <w:proofErr w:type="spellStart"/>
      <w:r w:rsidRPr="00B76DCC">
        <w:rPr>
          <w:rFonts w:eastAsia="Arial"/>
          <w:sz w:val="20"/>
          <w:szCs w:val="20"/>
          <w:lang w:val="ro-RO"/>
        </w:rPr>
        <w:t>soluţionării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petiţiilor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recuperării </w:t>
      </w:r>
      <w:proofErr w:type="spellStart"/>
      <w:r w:rsidRPr="00B76DCC">
        <w:rPr>
          <w:rFonts w:eastAsia="Arial"/>
          <w:sz w:val="20"/>
          <w:szCs w:val="20"/>
          <w:lang w:val="ro-RO"/>
        </w:rPr>
        <w:t>creanţelor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medierii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rezolvării litigiilor, analizelor statistice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raportărilor, asigurării măsurilor de securitate în campusul universitar.</w:t>
      </w:r>
    </w:p>
    <w:p w14:paraId="725199DF" w14:textId="77777777" w:rsidR="00FF2D55" w:rsidRPr="00B76DCC" w:rsidRDefault="00FF2D55" w:rsidP="00FF2D55">
      <w:pPr>
        <w:spacing w:after="0" w:line="240" w:lineRule="auto"/>
        <w:ind w:right="23" w:firstLine="360"/>
        <w:jc w:val="both"/>
        <w:rPr>
          <w:rFonts w:eastAsia="Arial"/>
          <w:sz w:val="20"/>
          <w:szCs w:val="20"/>
          <w:lang w:val="ro-RO"/>
        </w:rPr>
      </w:pPr>
      <w:r w:rsidRPr="00B76DCC">
        <w:rPr>
          <w:rFonts w:eastAsia="Arial"/>
          <w:sz w:val="20"/>
          <w:szCs w:val="20"/>
          <w:lang w:val="ro-RO"/>
        </w:rPr>
        <w:t xml:space="preserve">Dacă nu sunteți de acord cu furnizarea datelor personale, UPIT se va afla în imposibilitatea de a respecta </w:t>
      </w:r>
      <w:proofErr w:type="spellStart"/>
      <w:r w:rsidRPr="00B76DCC">
        <w:rPr>
          <w:rFonts w:eastAsia="Arial"/>
          <w:sz w:val="20"/>
          <w:szCs w:val="20"/>
          <w:lang w:val="ro-RO"/>
        </w:rPr>
        <w:t>cerinţele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reglementărilor speciale privind </w:t>
      </w:r>
      <w:proofErr w:type="spellStart"/>
      <w:r w:rsidRPr="00B76DCC">
        <w:rPr>
          <w:rFonts w:eastAsia="Arial"/>
          <w:sz w:val="20"/>
          <w:szCs w:val="20"/>
          <w:lang w:val="ro-RO"/>
        </w:rPr>
        <w:t>funcţionarea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furnizarea serviciilor în domeniul </w:t>
      </w:r>
      <w:proofErr w:type="spellStart"/>
      <w:r w:rsidRPr="00B76DCC">
        <w:rPr>
          <w:rFonts w:eastAsia="Arial"/>
          <w:sz w:val="20"/>
          <w:szCs w:val="20"/>
          <w:lang w:val="ro-RO"/>
        </w:rPr>
        <w:t>învăţământului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universitar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a </w:t>
      </w:r>
      <w:proofErr w:type="spellStart"/>
      <w:r w:rsidRPr="00B76DCC">
        <w:rPr>
          <w:rFonts w:eastAsia="Arial"/>
          <w:sz w:val="20"/>
          <w:szCs w:val="20"/>
          <w:lang w:val="ro-RO"/>
        </w:rPr>
        <w:t>susţine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clauzele contractuale în </w:t>
      </w:r>
      <w:proofErr w:type="spellStart"/>
      <w:r w:rsidRPr="00B76DCC">
        <w:rPr>
          <w:rFonts w:eastAsia="Arial"/>
          <w:sz w:val="20"/>
          <w:szCs w:val="20"/>
          <w:lang w:val="ro-RO"/>
        </w:rPr>
        <w:t>relaţia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cu dumneavoastră.</w:t>
      </w:r>
    </w:p>
    <w:p w14:paraId="3DD4FCEB" w14:textId="77777777" w:rsidR="00B52DC0" w:rsidRPr="00B76DCC" w:rsidRDefault="00B52DC0" w:rsidP="00B52DC0">
      <w:pPr>
        <w:tabs>
          <w:tab w:val="left" w:pos="10054"/>
        </w:tabs>
        <w:spacing w:before="4" w:after="0" w:line="223" w:lineRule="exact"/>
        <w:ind w:left="189"/>
        <w:rPr>
          <w:sz w:val="20"/>
          <w:szCs w:val="20"/>
          <w:lang w:val="ro-RO"/>
        </w:rPr>
      </w:pPr>
      <w:r w:rsidRPr="00B76DCC">
        <w:rPr>
          <w:b/>
          <w:spacing w:val="-21"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TIPURI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DE</w:t>
      </w:r>
      <w:r w:rsidRPr="00B76DCC">
        <w:rPr>
          <w:b/>
          <w:spacing w:val="-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DATE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CU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CARACTER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PERSONAL</w:t>
      </w:r>
      <w:r w:rsidRPr="00B76DCC">
        <w:rPr>
          <w:b/>
          <w:spacing w:val="-9"/>
          <w:sz w:val="20"/>
          <w:highlight w:val="lightGray"/>
          <w:lang w:val="ro-RO"/>
        </w:rPr>
        <w:t xml:space="preserve"> </w:t>
      </w:r>
      <w:r w:rsidRPr="00B76DCC">
        <w:rPr>
          <w:b/>
          <w:spacing w:val="1"/>
          <w:sz w:val="20"/>
          <w:highlight w:val="lightGray"/>
          <w:lang w:val="ro-RO"/>
        </w:rPr>
        <w:t>PE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CARE</w:t>
      </w:r>
      <w:r w:rsidRPr="00B76DCC">
        <w:rPr>
          <w:b/>
          <w:spacing w:val="-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LE</w:t>
      </w:r>
      <w:r w:rsidRPr="00B76DCC">
        <w:rPr>
          <w:b/>
          <w:spacing w:val="-8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PRELUCRĂM</w:t>
      </w:r>
      <w:r w:rsidRPr="00B76DCC">
        <w:rPr>
          <w:b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ab/>
      </w:r>
    </w:p>
    <w:p w14:paraId="2EF79D83" w14:textId="3C7D42E3" w:rsidR="00B52DC0" w:rsidRPr="00B76DCC" w:rsidRDefault="00FF2D55" w:rsidP="00FF2D55">
      <w:pPr>
        <w:spacing w:after="0" w:line="240" w:lineRule="auto"/>
        <w:ind w:firstLine="360"/>
        <w:jc w:val="both"/>
        <w:rPr>
          <w:sz w:val="18"/>
          <w:szCs w:val="18"/>
          <w:lang w:val="ro-RO"/>
        </w:rPr>
      </w:pPr>
      <w:r w:rsidRPr="00B76DCC">
        <w:rPr>
          <w:rFonts w:eastAsia="Arial"/>
          <w:sz w:val="20"/>
          <w:szCs w:val="20"/>
          <w:lang w:val="ro-RO"/>
        </w:rPr>
        <w:t>Politica privind protecția și securitatea datelor personale a UPIT este de a colecta numai datele personale necesare în scopuri convenite. Categoriile de date personale care vă sunt solicitate și supuse prelucrărilor pot cuprinde următoarele: nume, prenume, CNP, seria și nr. CI/</w:t>
      </w:r>
      <w:proofErr w:type="spellStart"/>
      <w:r w:rsidRPr="00B76DCC">
        <w:rPr>
          <w:rFonts w:eastAsia="Arial"/>
          <w:sz w:val="20"/>
          <w:szCs w:val="20"/>
          <w:lang w:val="ro-RO"/>
        </w:rPr>
        <w:t>Paşaport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data și locul nașterii, </w:t>
      </w:r>
      <w:proofErr w:type="spellStart"/>
      <w:r w:rsidRPr="00B76DCC">
        <w:rPr>
          <w:rFonts w:eastAsia="Arial"/>
          <w:sz w:val="20"/>
          <w:szCs w:val="20"/>
          <w:lang w:val="ro-RO"/>
        </w:rPr>
        <w:t>semnatură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datele din actele de stare civilă, </w:t>
      </w:r>
      <w:proofErr w:type="spellStart"/>
      <w:r w:rsidRPr="00B76DCC">
        <w:rPr>
          <w:rFonts w:eastAsia="Arial"/>
          <w:sz w:val="20"/>
          <w:szCs w:val="20"/>
          <w:lang w:val="ro-RO"/>
        </w:rPr>
        <w:t>naţionalitate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etnie, date privind formarea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parcursul profesional, </w:t>
      </w:r>
      <w:proofErr w:type="spellStart"/>
      <w:r w:rsidRPr="00B76DCC">
        <w:rPr>
          <w:rFonts w:eastAsia="Arial"/>
          <w:sz w:val="20"/>
          <w:szCs w:val="20"/>
          <w:lang w:val="ro-RO"/>
        </w:rPr>
        <w:t>situaţii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speciale/</w:t>
      </w:r>
      <w:proofErr w:type="spellStart"/>
      <w:r w:rsidRPr="00B76DCC">
        <w:rPr>
          <w:rFonts w:eastAsia="Arial"/>
          <w:sz w:val="20"/>
          <w:szCs w:val="20"/>
          <w:lang w:val="ro-RO"/>
        </w:rPr>
        <w:t>asigurari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sănătate și sociale ale dvs. sau membrilor familiei, detalii de contact, date financiar-bancare, </w:t>
      </w:r>
      <w:proofErr w:type="spellStart"/>
      <w:r w:rsidRPr="00B76DCC">
        <w:rPr>
          <w:rFonts w:eastAsia="Arial"/>
          <w:sz w:val="20"/>
          <w:szCs w:val="20"/>
          <w:lang w:val="ro-RO"/>
        </w:rPr>
        <w:t>referinţe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/recomandări, imaginea </w:t>
      </w:r>
      <w:proofErr w:type="spellStart"/>
      <w:r w:rsidRPr="00B76DCC">
        <w:rPr>
          <w:rFonts w:eastAsia="Arial"/>
          <w:sz w:val="20"/>
          <w:szCs w:val="20"/>
          <w:lang w:val="ro-RO"/>
        </w:rPr>
        <w:t>foto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sau înregistrări video captate în scopul evaluării online, a securizării </w:t>
      </w:r>
      <w:proofErr w:type="spellStart"/>
      <w:r w:rsidRPr="00B76DCC">
        <w:rPr>
          <w:rFonts w:eastAsia="Arial"/>
          <w:sz w:val="20"/>
          <w:szCs w:val="20"/>
          <w:lang w:val="ro-RO"/>
        </w:rPr>
        <w:t>spaţiilor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Universităţii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sau promovării </w:t>
      </w:r>
      <w:proofErr w:type="spellStart"/>
      <w:r w:rsidRPr="00B76DCC">
        <w:rPr>
          <w:rFonts w:eastAsia="Arial"/>
          <w:sz w:val="20"/>
          <w:szCs w:val="20"/>
          <w:lang w:val="ro-RO"/>
        </w:rPr>
        <w:t>activităţilor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programelor de studii specifice ale UPIT, adresa IP în scopul </w:t>
      </w:r>
      <w:proofErr w:type="spellStart"/>
      <w:r w:rsidRPr="00B76DCC">
        <w:rPr>
          <w:rFonts w:eastAsia="Arial"/>
          <w:sz w:val="20"/>
          <w:szCs w:val="20"/>
          <w:lang w:val="ro-RO"/>
        </w:rPr>
        <w:t>îmbunătăţirii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asigurării </w:t>
      </w:r>
      <w:proofErr w:type="spellStart"/>
      <w:r w:rsidRPr="00B76DCC">
        <w:rPr>
          <w:rFonts w:eastAsia="Arial"/>
          <w:sz w:val="20"/>
          <w:szCs w:val="20"/>
          <w:lang w:val="ro-RO"/>
        </w:rPr>
        <w:t>funcţionalităţii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platformelor online.</w:t>
      </w:r>
    </w:p>
    <w:p w14:paraId="6C6271C5" w14:textId="77777777" w:rsidR="00B52DC0" w:rsidRPr="00B76DCC" w:rsidRDefault="00B52DC0" w:rsidP="00B52DC0">
      <w:pPr>
        <w:tabs>
          <w:tab w:val="left" w:pos="10054"/>
        </w:tabs>
        <w:spacing w:before="21" w:after="0" w:line="228" w:lineRule="exact"/>
        <w:ind w:left="189"/>
        <w:rPr>
          <w:sz w:val="20"/>
          <w:szCs w:val="20"/>
          <w:lang w:val="ro-RO"/>
        </w:rPr>
      </w:pPr>
      <w:r w:rsidRPr="00B76DCC">
        <w:rPr>
          <w:b/>
          <w:spacing w:val="-21"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CATEGORII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pacing w:val="1"/>
          <w:sz w:val="20"/>
          <w:highlight w:val="lightGray"/>
          <w:lang w:val="ro-RO"/>
        </w:rPr>
        <w:t>DE</w:t>
      </w:r>
      <w:r w:rsidRPr="00B76DCC">
        <w:rPr>
          <w:b/>
          <w:spacing w:val="-11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DESTINATARI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pacing w:val="1"/>
          <w:sz w:val="20"/>
          <w:highlight w:val="lightGray"/>
          <w:lang w:val="ro-RO"/>
        </w:rPr>
        <w:t>AI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DATELOR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CU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CARACTER</w:t>
      </w:r>
      <w:r w:rsidRPr="00B76DCC">
        <w:rPr>
          <w:b/>
          <w:spacing w:val="-10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PERSONAL</w:t>
      </w:r>
      <w:r w:rsidRPr="00B76DCC">
        <w:rPr>
          <w:b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ab/>
      </w:r>
    </w:p>
    <w:p w14:paraId="17B381D6" w14:textId="11E025DE" w:rsidR="00B52DC0" w:rsidRPr="00B76DCC" w:rsidRDefault="00FF2D55" w:rsidP="00FF2D55">
      <w:pPr>
        <w:spacing w:after="0" w:line="240" w:lineRule="auto"/>
        <w:ind w:right="187" w:firstLine="360"/>
        <w:jc w:val="both"/>
        <w:rPr>
          <w:sz w:val="18"/>
          <w:szCs w:val="18"/>
          <w:lang w:val="ro-RO"/>
        </w:rPr>
      </w:pPr>
      <w:r w:rsidRPr="00B76DCC">
        <w:rPr>
          <w:rFonts w:eastAsia="Arial"/>
          <w:sz w:val="20"/>
          <w:szCs w:val="20"/>
          <w:lang w:val="ro-RO"/>
        </w:rPr>
        <w:t xml:space="preserve">Datele dvs. personale sunt destinate utilizării/prelucrării de către operator (UPIT), parteneri contractuali sau de către persoane împuternicite de acesta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pot fi comunicate </w:t>
      </w:r>
      <w:proofErr w:type="spellStart"/>
      <w:r w:rsidRPr="00B76DCC">
        <w:rPr>
          <w:rFonts w:eastAsia="Arial"/>
          <w:sz w:val="20"/>
          <w:szCs w:val="20"/>
          <w:lang w:val="ro-RO"/>
        </w:rPr>
        <w:t>catre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</w:t>
      </w:r>
      <w:proofErr w:type="spellStart"/>
      <w:r w:rsidRPr="00B76DCC">
        <w:rPr>
          <w:rFonts w:eastAsia="Arial"/>
          <w:sz w:val="20"/>
          <w:szCs w:val="20"/>
          <w:lang w:val="ro-RO"/>
        </w:rPr>
        <w:t>Autorităţi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publice, Organisme </w:t>
      </w:r>
      <w:proofErr w:type="spellStart"/>
      <w:r w:rsidRPr="00B76DCC">
        <w:rPr>
          <w:rFonts w:eastAsia="Arial"/>
          <w:sz w:val="20"/>
          <w:szCs w:val="20"/>
          <w:lang w:val="ro-RO"/>
        </w:rPr>
        <w:t>naţionale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statistica/verificare, </w:t>
      </w:r>
      <w:proofErr w:type="spellStart"/>
      <w:r w:rsidRPr="00B76DCC">
        <w:rPr>
          <w:rFonts w:eastAsia="Arial"/>
          <w:sz w:val="20"/>
          <w:szCs w:val="20"/>
          <w:lang w:val="ro-RO"/>
        </w:rPr>
        <w:t>Societăţi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bancare, Servicii sociale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sănătate, </w:t>
      </w:r>
      <w:proofErr w:type="spellStart"/>
      <w:r w:rsidRPr="00B76DCC">
        <w:rPr>
          <w:rFonts w:eastAsia="Arial"/>
          <w:sz w:val="20"/>
          <w:szCs w:val="20"/>
          <w:lang w:val="ro-RO"/>
        </w:rPr>
        <w:t>Poliţie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Parchet, </w:t>
      </w:r>
      <w:proofErr w:type="spellStart"/>
      <w:r w:rsidRPr="00B76DCC">
        <w:rPr>
          <w:rFonts w:eastAsia="Arial"/>
          <w:sz w:val="20"/>
          <w:szCs w:val="20"/>
          <w:lang w:val="ro-RO"/>
        </w:rPr>
        <w:t>Instanţe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în scopuri bine-determinate, conform </w:t>
      </w:r>
      <w:proofErr w:type="spellStart"/>
      <w:r w:rsidRPr="00B76DCC">
        <w:rPr>
          <w:rFonts w:eastAsia="Arial"/>
          <w:sz w:val="20"/>
          <w:szCs w:val="20"/>
          <w:lang w:val="ro-RO"/>
        </w:rPr>
        <w:t>legislaţiei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in vigoare.</w:t>
      </w:r>
    </w:p>
    <w:p w14:paraId="5C88BE8A" w14:textId="77777777" w:rsidR="00B52DC0" w:rsidRPr="00B76DCC" w:rsidRDefault="00B52DC0" w:rsidP="00B52DC0">
      <w:pPr>
        <w:tabs>
          <w:tab w:val="left" w:pos="10054"/>
        </w:tabs>
        <w:spacing w:before="7" w:after="0" w:line="223" w:lineRule="exact"/>
        <w:ind w:left="189"/>
        <w:rPr>
          <w:sz w:val="20"/>
          <w:szCs w:val="20"/>
          <w:lang w:val="ro-RO"/>
        </w:rPr>
      </w:pPr>
      <w:r w:rsidRPr="00B76DCC">
        <w:rPr>
          <w:b/>
          <w:spacing w:val="-21"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DREPTURILE</w:t>
      </w:r>
      <w:r w:rsidRPr="00B76DCC">
        <w:rPr>
          <w:b/>
          <w:spacing w:val="-13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DUMNEAVOASTRĂ.</w:t>
      </w:r>
      <w:r w:rsidRPr="00B76DCC">
        <w:rPr>
          <w:b/>
          <w:spacing w:val="-12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MODUL</w:t>
      </w:r>
      <w:r w:rsidRPr="00B76DCC">
        <w:rPr>
          <w:b/>
          <w:spacing w:val="-12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DE</w:t>
      </w:r>
      <w:r w:rsidRPr="00B76DCC">
        <w:rPr>
          <w:b/>
          <w:spacing w:val="-13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EXERCITARE</w:t>
      </w:r>
      <w:r w:rsidRPr="00B76DCC">
        <w:rPr>
          <w:b/>
          <w:spacing w:val="-13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A</w:t>
      </w:r>
      <w:r w:rsidRPr="00B76DCC">
        <w:rPr>
          <w:b/>
          <w:spacing w:val="-12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ACESTORA</w:t>
      </w:r>
      <w:r w:rsidRPr="00B76DCC">
        <w:rPr>
          <w:b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ab/>
      </w:r>
    </w:p>
    <w:p w14:paraId="05029F22" w14:textId="0A37C9A0" w:rsidR="00B52DC0" w:rsidRPr="00B76DCC" w:rsidRDefault="00FF2D55" w:rsidP="00FF2D55">
      <w:pPr>
        <w:spacing w:after="0" w:line="256" w:lineRule="auto"/>
        <w:ind w:right="167" w:firstLine="360"/>
        <w:jc w:val="both"/>
        <w:rPr>
          <w:sz w:val="18"/>
          <w:szCs w:val="18"/>
          <w:lang w:val="ro-RO"/>
        </w:rPr>
      </w:pPr>
      <w:r w:rsidRPr="00B76DCC">
        <w:rPr>
          <w:rFonts w:eastAsia="Arial"/>
          <w:sz w:val="20"/>
          <w:szCs w:val="20"/>
          <w:lang w:val="ro-RO"/>
        </w:rPr>
        <w:t xml:space="preserve">Aveți posibilitatea, în anumite condiții prevăzute de către GDPR, să vă exercitați următoarele drepturi, printr-o cerere scrisă, semnată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datată,  trimisă la Universitatea din </w:t>
      </w:r>
      <w:proofErr w:type="spellStart"/>
      <w:r w:rsidRPr="00B76DCC">
        <w:rPr>
          <w:rFonts w:eastAsia="Arial"/>
          <w:sz w:val="20"/>
          <w:szCs w:val="20"/>
          <w:lang w:val="ro-RO"/>
        </w:rPr>
        <w:t>Pitesti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, str. Târgu din Vale, nr.1: dreptul de a fi informat, de acces la date, de rectificare, de ștergere, de restricționarea prelucrării, de portabilitatea datelor, de opoziție, cât </w:t>
      </w:r>
      <w:proofErr w:type="spellStart"/>
      <w:r w:rsidRPr="00B76DCC">
        <w:rPr>
          <w:rFonts w:eastAsia="Arial"/>
          <w:sz w:val="20"/>
          <w:szCs w:val="20"/>
          <w:lang w:val="ro-RO"/>
        </w:rPr>
        <w:t>şi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a vă adresa </w:t>
      </w:r>
      <w:proofErr w:type="spellStart"/>
      <w:r w:rsidRPr="00B76DCC">
        <w:rPr>
          <w:rFonts w:eastAsia="Arial"/>
          <w:sz w:val="20"/>
          <w:szCs w:val="20"/>
          <w:lang w:val="ro-RO"/>
        </w:rPr>
        <w:t>Autorităţii</w:t>
      </w:r>
      <w:proofErr w:type="spellEnd"/>
      <w:r w:rsidRPr="00B76DCC">
        <w:rPr>
          <w:rFonts w:eastAsia="Arial"/>
          <w:sz w:val="20"/>
          <w:szCs w:val="20"/>
          <w:lang w:val="ro-RO"/>
        </w:rPr>
        <w:t xml:space="preserve"> de supraveghere în domeniu.</w:t>
      </w:r>
    </w:p>
    <w:p w14:paraId="509F9D83" w14:textId="77777777" w:rsidR="00B52DC0" w:rsidRPr="00B76DCC" w:rsidRDefault="00B52DC0" w:rsidP="00B52DC0">
      <w:pPr>
        <w:tabs>
          <w:tab w:val="left" w:pos="10054"/>
        </w:tabs>
        <w:spacing w:before="12" w:after="0" w:line="228" w:lineRule="exact"/>
        <w:ind w:left="189"/>
        <w:rPr>
          <w:sz w:val="20"/>
          <w:szCs w:val="20"/>
          <w:lang w:val="ro-RO"/>
        </w:rPr>
      </w:pPr>
      <w:r w:rsidRPr="00B76DCC">
        <w:rPr>
          <w:b/>
          <w:spacing w:val="-21"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INFORMAŢII</w:t>
      </w:r>
      <w:r w:rsidRPr="00B76DCC">
        <w:rPr>
          <w:b/>
          <w:spacing w:val="-30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>SUPLIMENTARE</w:t>
      </w:r>
      <w:r w:rsidRPr="00B76DCC">
        <w:rPr>
          <w:b/>
          <w:w w:val="99"/>
          <w:sz w:val="20"/>
          <w:highlight w:val="lightGray"/>
          <w:lang w:val="ro-RO"/>
        </w:rPr>
        <w:t xml:space="preserve"> </w:t>
      </w:r>
      <w:r w:rsidRPr="00B76DCC">
        <w:rPr>
          <w:b/>
          <w:sz w:val="20"/>
          <w:highlight w:val="lightGray"/>
          <w:lang w:val="ro-RO"/>
        </w:rPr>
        <w:tab/>
      </w:r>
    </w:p>
    <w:p w14:paraId="166A9358" w14:textId="77777777" w:rsidR="00B52DC0" w:rsidRPr="00B76DCC" w:rsidRDefault="00B52DC0" w:rsidP="00FF2D55">
      <w:pPr>
        <w:spacing w:after="0" w:line="264" w:lineRule="auto"/>
        <w:ind w:left="225" w:right="190" w:firstLine="700"/>
        <w:jc w:val="both"/>
        <w:rPr>
          <w:sz w:val="18"/>
          <w:szCs w:val="18"/>
          <w:lang w:val="ro-RO"/>
        </w:rPr>
      </w:pPr>
      <w:r w:rsidRPr="00B76DCC">
        <w:rPr>
          <w:sz w:val="18"/>
          <w:szCs w:val="18"/>
          <w:lang w:val="ro-RO"/>
        </w:rPr>
        <w:t>Vă</w:t>
      </w:r>
      <w:r w:rsidRPr="00B76DCC">
        <w:rPr>
          <w:spacing w:val="40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recomandăm</w:t>
      </w:r>
      <w:r w:rsidRPr="00B76DCC">
        <w:rPr>
          <w:spacing w:val="36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să</w:t>
      </w:r>
      <w:r w:rsidRPr="00B76DCC">
        <w:rPr>
          <w:spacing w:val="40"/>
          <w:sz w:val="18"/>
          <w:szCs w:val="18"/>
          <w:lang w:val="ro-RO"/>
        </w:rPr>
        <w:t xml:space="preserve"> </w:t>
      </w:r>
      <w:proofErr w:type="spellStart"/>
      <w:r w:rsidRPr="00B76DCC">
        <w:rPr>
          <w:sz w:val="18"/>
          <w:szCs w:val="18"/>
          <w:lang w:val="ro-RO"/>
        </w:rPr>
        <w:t>consultaţi</w:t>
      </w:r>
      <w:proofErr w:type="spellEnd"/>
      <w:r w:rsidRPr="00B76DCC">
        <w:rPr>
          <w:spacing w:val="39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politica</w:t>
      </w:r>
      <w:r w:rsidRPr="00B76DCC">
        <w:rPr>
          <w:spacing w:val="40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noastră</w:t>
      </w:r>
      <w:r w:rsidRPr="00B76DCC">
        <w:rPr>
          <w:spacing w:val="40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despre</w:t>
      </w:r>
      <w:r w:rsidRPr="00B76DCC">
        <w:rPr>
          <w:spacing w:val="45"/>
          <w:sz w:val="18"/>
          <w:szCs w:val="18"/>
          <w:lang w:val="ro-RO"/>
        </w:rPr>
        <w:t xml:space="preserve"> </w:t>
      </w:r>
      <w:r w:rsidRPr="00B76DCC">
        <w:rPr>
          <w:b/>
          <w:bCs/>
          <w:spacing w:val="-1"/>
          <w:sz w:val="18"/>
          <w:szCs w:val="18"/>
          <w:lang w:val="ro-RO"/>
        </w:rPr>
        <w:t>Prelucrarea</w:t>
      </w:r>
      <w:r w:rsidRPr="00B76DCC">
        <w:rPr>
          <w:b/>
          <w:bCs/>
          <w:spacing w:val="41"/>
          <w:sz w:val="18"/>
          <w:szCs w:val="18"/>
          <w:lang w:val="ro-RO"/>
        </w:rPr>
        <w:t xml:space="preserve"> </w:t>
      </w:r>
      <w:r w:rsidRPr="00B76DCC">
        <w:rPr>
          <w:b/>
          <w:bCs/>
          <w:sz w:val="18"/>
          <w:szCs w:val="18"/>
          <w:lang w:val="ro-RO"/>
        </w:rPr>
        <w:t>datelor</w:t>
      </w:r>
      <w:r w:rsidRPr="00B76DCC">
        <w:rPr>
          <w:b/>
          <w:bCs/>
          <w:spacing w:val="40"/>
          <w:sz w:val="18"/>
          <w:szCs w:val="18"/>
          <w:lang w:val="ro-RO"/>
        </w:rPr>
        <w:t xml:space="preserve"> </w:t>
      </w:r>
      <w:r w:rsidRPr="00B76DCC">
        <w:rPr>
          <w:b/>
          <w:bCs/>
          <w:sz w:val="18"/>
          <w:szCs w:val="18"/>
          <w:lang w:val="ro-RO"/>
        </w:rPr>
        <w:t>cu</w:t>
      </w:r>
      <w:r w:rsidRPr="00B76DCC">
        <w:rPr>
          <w:b/>
          <w:bCs/>
          <w:spacing w:val="39"/>
          <w:sz w:val="18"/>
          <w:szCs w:val="18"/>
          <w:lang w:val="ro-RO"/>
        </w:rPr>
        <w:t xml:space="preserve"> </w:t>
      </w:r>
      <w:r w:rsidRPr="00B76DCC">
        <w:rPr>
          <w:b/>
          <w:bCs/>
          <w:spacing w:val="-1"/>
          <w:sz w:val="18"/>
          <w:szCs w:val="18"/>
          <w:lang w:val="ro-RO"/>
        </w:rPr>
        <w:t>caracter</w:t>
      </w:r>
      <w:r w:rsidRPr="00B76DCC">
        <w:rPr>
          <w:b/>
          <w:bCs/>
          <w:spacing w:val="40"/>
          <w:sz w:val="18"/>
          <w:szCs w:val="18"/>
          <w:lang w:val="ro-RO"/>
        </w:rPr>
        <w:t xml:space="preserve"> </w:t>
      </w:r>
      <w:r w:rsidRPr="00B76DCC">
        <w:rPr>
          <w:b/>
          <w:bCs/>
          <w:spacing w:val="-1"/>
          <w:sz w:val="18"/>
          <w:szCs w:val="18"/>
          <w:lang w:val="ro-RO"/>
        </w:rPr>
        <w:t>personal</w:t>
      </w:r>
      <w:r w:rsidRPr="00B76DCC">
        <w:rPr>
          <w:b/>
          <w:bCs/>
          <w:spacing w:val="45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accesând</w:t>
      </w:r>
      <w:r w:rsidRPr="00B76DCC">
        <w:rPr>
          <w:spacing w:val="81"/>
          <w:w w:val="99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pagina</w:t>
      </w:r>
      <w:r w:rsidRPr="00B76DCC">
        <w:rPr>
          <w:spacing w:val="1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de</w:t>
      </w:r>
      <w:r w:rsidRPr="00B76DCC">
        <w:rPr>
          <w:spacing w:val="2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internet</w:t>
      </w:r>
      <w:r w:rsidRPr="00B76DCC">
        <w:rPr>
          <w:spacing w:val="2"/>
          <w:sz w:val="18"/>
          <w:szCs w:val="18"/>
          <w:lang w:val="ro-RO"/>
        </w:rPr>
        <w:t xml:space="preserve"> </w:t>
      </w:r>
      <w:r w:rsidRPr="00B76DCC">
        <w:rPr>
          <w:sz w:val="18"/>
          <w:szCs w:val="18"/>
          <w:lang w:val="ro-RO"/>
        </w:rPr>
        <w:t>a</w:t>
      </w:r>
      <w:r w:rsidRPr="00B76DCC">
        <w:rPr>
          <w:spacing w:val="2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Universității</w:t>
      </w:r>
      <w:r w:rsidRPr="00B76DCC">
        <w:rPr>
          <w:spacing w:val="2"/>
          <w:sz w:val="18"/>
          <w:szCs w:val="18"/>
          <w:lang w:val="ro-RO"/>
        </w:rPr>
        <w:t xml:space="preserve"> </w:t>
      </w:r>
      <w:r w:rsidRPr="00B76DCC">
        <w:rPr>
          <w:spacing w:val="-1"/>
          <w:sz w:val="18"/>
          <w:szCs w:val="18"/>
          <w:lang w:val="ro-RO"/>
        </w:rPr>
        <w:t>noastre</w:t>
      </w:r>
      <w:r w:rsidRPr="00B76DCC">
        <w:rPr>
          <w:spacing w:val="14"/>
          <w:sz w:val="18"/>
          <w:szCs w:val="18"/>
          <w:lang w:val="ro-RO"/>
        </w:rPr>
        <w:t xml:space="preserve"> </w:t>
      </w:r>
      <w:hyperlink r:id="rId12">
        <w:r w:rsidRPr="00B76DCC">
          <w:rPr>
            <w:color w:val="0000FF"/>
            <w:sz w:val="18"/>
            <w:szCs w:val="18"/>
            <w:u w:val="single" w:color="0000FF"/>
            <w:lang w:val="ro-RO"/>
          </w:rPr>
          <w:t>www.upit.ro</w:t>
        </w:r>
        <w:r w:rsidRPr="00B76DCC">
          <w:rPr>
            <w:color w:val="000000"/>
            <w:sz w:val="18"/>
            <w:szCs w:val="18"/>
            <w:lang w:val="ro-RO"/>
          </w:rPr>
          <w:t>,</w:t>
        </w:r>
      </w:hyperlink>
      <w:r w:rsidRPr="00B76DCC">
        <w:rPr>
          <w:color w:val="000000"/>
          <w:spacing w:val="3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la</w:t>
      </w:r>
      <w:r w:rsidRPr="00B76DCC">
        <w:rPr>
          <w:color w:val="000000"/>
          <w:spacing w:val="2"/>
          <w:sz w:val="18"/>
          <w:szCs w:val="18"/>
          <w:lang w:val="ro-RO"/>
        </w:rPr>
        <w:t xml:space="preserve"> </w:t>
      </w:r>
      <w:proofErr w:type="spellStart"/>
      <w:r w:rsidRPr="00B76DCC">
        <w:rPr>
          <w:color w:val="000000"/>
          <w:spacing w:val="-1"/>
          <w:sz w:val="18"/>
          <w:szCs w:val="18"/>
          <w:lang w:val="ro-RO"/>
        </w:rPr>
        <w:t>secţiunea</w:t>
      </w:r>
      <w:proofErr w:type="spellEnd"/>
      <w:r w:rsidRPr="00B76DCC">
        <w:rPr>
          <w:color w:val="000000"/>
          <w:spacing w:val="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dedicată</w:t>
      </w:r>
      <w:r w:rsidRPr="00B76DCC">
        <w:rPr>
          <w:color w:val="000000"/>
          <w:spacing w:val="1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„Protecției</w:t>
      </w:r>
      <w:r w:rsidRPr="00B76DCC">
        <w:rPr>
          <w:color w:val="000000"/>
          <w:spacing w:val="2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datelor</w:t>
      </w:r>
      <w:r w:rsidRPr="00B76DCC">
        <w:rPr>
          <w:color w:val="000000"/>
          <w:spacing w:val="3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6"/>
          <w:sz w:val="18"/>
          <w:szCs w:val="18"/>
          <w:lang w:val="ro-RO"/>
        </w:rPr>
        <w:t>cu</w:t>
      </w:r>
      <w:r w:rsidRPr="00B76DCC">
        <w:rPr>
          <w:color w:val="000000"/>
          <w:spacing w:val="1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caracter</w:t>
      </w:r>
      <w:r w:rsidRPr="00B76DCC">
        <w:rPr>
          <w:color w:val="000000"/>
          <w:spacing w:val="3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personal”,</w:t>
      </w:r>
      <w:r w:rsidRPr="00B76DCC">
        <w:rPr>
          <w:color w:val="000000"/>
          <w:spacing w:val="3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cât</w:t>
      </w:r>
      <w:r w:rsidRPr="00B76DCC">
        <w:rPr>
          <w:color w:val="000000"/>
          <w:spacing w:val="101"/>
          <w:w w:val="99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si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Notele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de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informare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specifice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fiecărei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pacing w:val="-1"/>
          <w:sz w:val="18"/>
          <w:szCs w:val="18"/>
          <w:lang w:val="ro-RO"/>
        </w:rPr>
        <w:t>categorii</w:t>
      </w:r>
      <w:r w:rsidRPr="00B76DCC">
        <w:rPr>
          <w:color w:val="000000"/>
          <w:spacing w:val="-6"/>
          <w:sz w:val="18"/>
          <w:szCs w:val="18"/>
          <w:lang w:val="ro-RO"/>
        </w:rPr>
        <w:t xml:space="preserve"> </w:t>
      </w:r>
      <w:r w:rsidRPr="00B76DCC">
        <w:rPr>
          <w:color w:val="000000"/>
          <w:sz w:val="18"/>
          <w:szCs w:val="18"/>
          <w:lang w:val="ro-RO"/>
        </w:rPr>
        <w:t>vizate.</w:t>
      </w:r>
    </w:p>
    <w:p w14:paraId="50321C58" w14:textId="77777777" w:rsidR="00FF2D55" w:rsidRPr="00B76DCC" w:rsidRDefault="00FF2D55" w:rsidP="00FF2D55">
      <w:pPr>
        <w:tabs>
          <w:tab w:val="left" w:pos="4529"/>
          <w:tab w:val="left" w:pos="5175"/>
        </w:tabs>
        <w:spacing w:after="0" w:line="264" w:lineRule="auto"/>
        <w:rPr>
          <w:spacing w:val="-1"/>
          <w:w w:val="95"/>
          <w:sz w:val="6"/>
          <w:szCs w:val="6"/>
          <w:lang w:val="ro-RO"/>
        </w:rPr>
      </w:pPr>
    </w:p>
    <w:p w14:paraId="026AB471" w14:textId="2B46A4EF" w:rsidR="00B52DC0" w:rsidRPr="00B76DCC" w:rsidRDefault="00B52DC0" w:rsidP="00B52DC0">
      <w:pPr>
        <w:tabs>
          <w:tab w:val="left" w:pos="4529"/>
          <w:tab w:val="left" w:pos="5175"/>
        </w:tabs>
        <w:spacing w:line="264" w:lineRule="auto"/>
        <w:rPr>
          <w:spacing w:val="81"/>
          <w:w w:val="99"/>
          <w:sz w:val="20"/>
          <w:lang w:val="ro-RO"/>
        </w:rPr>
      </w:pPr>
      <w:r w:rsidRPr="00B76DCC">
        <w:rPr>
          <w:spacing w:val="-1"/>
          <w:w w:val="95"/>
          <w:sz w:val="20"/>
          <w:lang w:val="ro-RO"/>
        </w:rPr>
        <w:t xml:space="preserve">Decan / </w:t>
      </w:r>
      <w:proofErr w:type="spellStart"/>
      <w:r w:rsidRPr="00B76DCC">
        <w:rPr>
          <w:spacing w:val="-1"/>
          <w:w w:val="95"/>
          <w:sz w:val="20"/>
          <w:lang w:val="ro-RO"/>
        </w:rPr>
        <w:t>ConducătorDepartament</w:t>
      </w:r>
      <w:proofErr w:type="spellEnd"/>
      <w:r w:rsidRPr="00B76DCC">
        <w:rPr>
          <w:spacing w:val="-1"/>
          <w:w w:val="95"/>
          <w:sz w:val="20"/>
          <w:lang w:val="ro-RO"/>
        </w:rPr>
        <w:t>/Serviciu/Birou,</w:t>
      </w:r>
      <w:r w:rsidRPr="00B76DCC">
        <w:rPr>
          <w:spacing w:val="81"/>
          <w:w w:val="99"/>
          <w:sz w:val="20"/>
          <w:lang w:val="ro-RO"/>
        </w:rPr>
        <w:t xml:space="preserve"> </w:t>
      </w:r>
    </w:p>
    <w:p w14:paraId="400A0D7C" w14:textId="53C9DE87" w:rsidR="00B52DC0" w:rsidRPr="00B76DCC" w:rsidRDefault="00B52DC0" w:rsidP="00B52DC0">
      <w:pPr>
        <w:tabs>
          <w:tab w:val="left" w:pos="4529"/>
          <w:tab w:val="left" w:pos="5175"/>
        </w:tabs>
        <w:spacing w:line="264" w:lineRule="auto"/>
        <w:rPr>
          <w:w w:val="99"/>
          <w:sz w:val="20"/>
          <w:u w:val="single" w:color="000000"/>
          <w:lang w:val="ro-RO"/>
        </w:rPr>
      </w:pPr>
      <w:r w:rsidRPr="00B76DCC">
        <w:rPr>
          <w:spacing w:val="-1"/>
          <w:sz w:val="20"/>
          <w:lang w:val="ro-RO"/>
        </w:rPr>
        <w:t>Nume,</w:t>
      </w:r>
      <w:r w:rsidRPr="00B76DCC">
        <w:rPr>
          <w:spacing w:val="-12"/>
          <w:sz w:val="20"/>
          <w:lang w:val="ro-RO"/>
        </w:rPr>
        <w:t xml:space="preserve"> </w:t>
      </w:r>
      <w:r w:rsidRPr="00B76DCC">
        <w:rPr>
          <w:spacing w:val="-1"/>
          <w:sz w:val="20"/>
          <w:lang w:val="ro-RO"/>
        </w:rPr>
        <w:t>Prenume,</w:t>
      </w:r>
      <w:r w:rsidRPr="00B76DCC">
        <w:rPr>
          <w:spacing w:val="1"/>
          <w:sz w:val="20"/>
          <w:lang w:val="ro-RO"/>
        </w:rPr>
        <w:t xml:space="preserve"> </w:t>
      </w:r>
      <w:r w:rsidRPr="00B76DCC">
        <w:rPr>
          <w:w w:val="99"/>
          <w:sz w:val="20"/>
          <w:u w:val="single" w:color="000000"/>
          <w:lang w:val="ro-RO"/>
        </w:rPr>
        <w:t xml:space="preserve"> </w:t>
      </w:r>
      <w:r w:rsidRPr="00B76DCC">
        <w:rPr>
          <w:sz w:val="20"/>
          <w:u w:val="single" w:color="000000"/>
          <w:lang w:val="ro-RO"/>
        </w:rPr>
        <w:tab/>
        <w:t>_____________________________________</w:t>
      </w:r>
    </w:p>
    <w:p w14:paraId="5CB41A19" w14:textId="77777777" w:rsidR="00B52DC0" w:rsidRPr="00B76DCC" w:rsidRDefault="00B52DC0" w:rsidP="00B52DC0">
      <w:pPr>
        <w:tabs>
          <w:tab w:val="left" w:pos="4529"/>
          <w:tab w:val="left" w:pos="5175"/>
        </w:tabs>
        <w:spacing w:line="264" w:lineRule="auto"/>
        <w:ind w:right="4990"/>
        <w:rPr>
          <w:sz w:val="20"/>
          <w:szCs w:val="20"/>
          <w:lang w:val="ro-RO"/>
        </w:rPr>
      </w:pPr>
      <w:r w:rsidRPr="00B76DCC">
        <w:rPr>
          <w:spacing w:val="-1"/>
          <w:sz w:val="20"/>
          <w:lang w:val="ro-RO"/>
        </w:rPr>
        <w:t>Semnătură,</w:t>
      </w:r>
      <w:r w:rsidRPr="00B76DCC">
        <w:rPr>
          <w:spacing w:val="1"/>
          <w:sz w:val="20"/>
          <w:lang w:val="ro-RO"/>
        </w:rPr>
        <w:t xml:space="preserve"> </w:t>
      </w:r>
      <w:r w:rsidRPr="00B76DCC">
        <w:rPr>
          <w:w w:val="99"/>
          <w:sz w:val="20"/>
          <w:u w:val="single" w:color="000000"/>
          <w:lang w:val="ro-RO"/>
        </w:rPr>
        <w:t xml:space="preserve"> </w:t>
      </w:r>
      <w:r w:rsidRPr="00B76DCC">
        <w:rPr>
          <w:sz w:val="20"/>
          <w:u w:val="single" w:color="000000"/>
          <w:lang w:val="ro-RO"/>
        </w:rPr>
        <w:tab/>
      </w:r>
    </w:p>
    <w:p w14:paraId="25ECF684" w14:textId="4B9506E9" w:rsidR="00B52DC0" w:rsidRPr="00B76DCC" w:rsidRDefault="00584308" w:rsidP="00584308">
      <w:pPr>
        <w:jc w:val="right"/>
        <w:rPr>
          <w:b/>
          <w:sz w:val="28"/>
          <w:szCs w:val="28"/>
          <w:lang w:val="ro-RO"/>
        </w:rPr>
      </w:pPr>
      <w:r w:rsidRPr="00B76DCC">
        <w:rPr>
          <w:b/>
          <w:sz w:val="28"/>
          <w:szCs w:val="28"/>
          <w:lang w:val="ro-RO"/>
        </w:rPr>
        <w:lastRenderedPageBreak/>
        <w:t>Anexa 7</w:t>
      </w:r>
    </w:p>
    <w:p w14:paraId="0EB9F30F" w14:textId="77777777" w:rsidR="00B52DC0" w:rsidRPr="00B76DCC" w:rsidRDefault="00B52DC0" w:rsidP="00B52DC0">
      <w:pPr>
        <w:jc w:val="center"/>
        <w:rPr>
          <w:rFonts w:ascii="Arial" w:hAnsi="Arial" w:cs="Arial"/>
          <w:b/>
          <w:sz w:val="20"/>
          <w:szCs w:val="20"/>
          <w:lang w:val="ro-RO"/>
        </w:rPr>
      </w:pPr>
      <w:r w:rsidRPr="00B76DCC">
        <w:rPr>
          <w:rFonts w:ascii="Arial" w:hAnsi="Arial" w:cs="Arial"/>
          <w:b/>
          <w:lang w:val="ro-RO"/>
        </w:rPr>
        <w:t xml:space="preserve">                                                                                            De acord,</w:t>
      </w:r>
    </w:p>
    <w:p w14:paraId="4C69F0D9" w14:textId="14216423" w:rsidR="00B52DC0" w:rsidRPr="00B76DCC" w:rsidRDefault="00B52DC0" w:rsidP="00B52DC0">
      <w:pPr>
        <w:ind w:left="4828" w:firstLine="284"/>
        <w:jc w:val="center"/>
        <w:rPr>
          <w:rFonts w:ascii="Arial" w:hAnsi="Arial" w:cs="Arial"/>
          <w:b/>
          <w:lang w:val="ro-RO"/>
        </w:rPr>
      </w:pPr>
      <w:r w:rsidRPr="00B76DCC">
        <w:rPr>
          <w:rFonts w:ascii="Arial" w:hAnsi="Arial" w:cs="Arial"/>
          <w:b/>
          <w:lang w:val="ro-RO"/>
        </w:rPr>
        <w:t xml:space="preserve">   </w:t>
      </w:r>
      <w:r w:rsidR="00584308" w:rsidRPr="00B76DCC">
        <w:rPr>
          <w:rFonts w:ascii="Arial" w:hAnsi="Arial" w:cs="Arial"/>
          <w:b/>
          <w:lang w:val="ro-RO"/>
        </w:rPr>
        <w:t xml:space="preserve">    </w:t>
      </w:r>
      <w:r w:rsidRPr="00B76DCC">
        <w:rPr>
          <w:rFonts w:ascii="Arial" w:hAnsi="Arial" w:cs="Arial"/>
          <w:b/>
          <w:lang w:val="ro-RO"/>
        </w:rPr>
        <w:t xml:space="preserve">DECAN </w:t>
      </w:r>
    </w:p>
    <w:p w14:paraId="17499019" w14:textId="77777777" w:rsidR="00B52DC0" w:rsidRPr="00B76DCC" w:rsidRDefault="00B52DC0" w:rsidP="00B52DC0">
      <w:pPr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14:paraId="0538F922" w14:textId="77777777" w:rsidR="00B52DC0" w:rsidRPr="00B76DCC" w:rsidRDefault="00B52DC0" w:rsidP="00B52DC0">
      <w:pPr>
        <w:jc w:val="center"/>
        <w:rPr>
          <w:rFonts w:ascii="Arial" w:hAnsi="Arial" w:cs="Arial"/>
          <w:b/>
          <w:sz w:val="28"/>
          <w:szCs w:val="28"/>
          <w:lang w:val="ro-RO"/>
        </w:rPr>
      </w:pPr>
      <w:r w:rsidRPr="00B76DCC">
        <w:rPr>
          <w:rFonts w:ascii="Arial" w:hAnsi="Arial" w:cs="Arial"/>
          <w:b/>
          <w:sz w:val="28"/>
          <w:szCs w:val="28"/>
          <w:lang w:val="ro-RO"/>
        </w:rPr>
        <w:t>DOMNULE DECAN,</w:t>
      </w:r>
    </w:p>
    <w:p w14:paraId="75BA5175" w14:textId="77777777" w:rsidR="00B52DC0" w:rsidRPr="00B76DCC" w:rsidRDefault="00B52DC0" w:rsidP="00B52DC0">
      <w:pPr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14:paraId="07D3F9FB" w14:textId="77777777" w:rsidR="00B52DC0" w:rsidRPr="00B76DCC" w:rsidRDefault="00B52DC0" w:rsidP="00B52DC0">
      <w:pPr>
        <w:jc w:val="center"/>
        <w:rPr>
          <w:rFonts w:ascii="Arial" w:hAnsi="Arial" w:cs="Arial"/>
          <w:b/>
          <w:sz w:val="28"/>
          <w:szCs w:val="28"/>
          <w:lang w:val="ro-RO"/>
        </w:rPr>
      </w:pPr>
    </w:p>
    <w:p w14:paraId="6A29CB0D" w14:textId="77777777" w:rsidR="00B52DC0" w:rsidRPr="00B76DCC" w:rsidRDefault="00B52DC0" w:rsidP="00B52DC0">
      <w:pPr>
        <w:jc w:val="both"/>
        <w:rPr>
          <w:rFonts w:ascii="Arial" w:hAnsi="Arial" w:cs="Arial"/>
          <w:b/>
          <w:sz w:val="28"/>
          <w:szCs w:val="28"/>
          <w:lang w:val="ro-RO"/>
        </w:rPr>
      </w:pPr>
    </w:p>
    <w:p w14:paraId="605FACC1" w14:textId="59FAD627" w:rsidR="00B52DC0" w:rsidRPr="00B76DCC" w:rsidRDefault="00B52DC0" w:rsidP="00B52DC0">
      <w:pPr>
        <w:jc w:val="both"/>
        <w:rPr>
          <w:rFonts w:ascii="Arial" w:hAnsi="Arial" w:cs="Arial"/>
          <w:sz w:val="28"/>
          <w:szCs w:val="28"/>
          <w:lang w:val="ro-RO"/>
        </w:rPr>
      </w:pPr>
      <w:r w:rsidRPr="00B76DCC">
        <w:rPr>
          <w:rFonts w:ascii="Arial" w:hAnsi="Arial" w:cs="Arial"/>
          <w:b/>
          <w:sz w:val="28"/>
          <w:szCs w:val="28"/>
          <w:lang w:val="ro-RO"/>
        </w:rPr>
        <w:tab/>
      </w:r>
      <w:r w:rsidRPr="00B76DCC">
        <w:rPr>
          <w:rFonts w:ascii="Arial" w:hAnsi="Arial" w:cs="Arial"/>
          <w:sz w:val="28"/>
          <w:szCs w:val="28"/>
          <w:lang w:val="ro-RO"/>
        </w:rPr>
        <w:t>Subsemnatul  ………</w:t>
      </w:r>
      <w:r w:rsidR="00C44B17">
        <w:rPr>
          <w:rFonts w:ascii="Arial" w:hAnsi="Arial" w:cs="Arial"/>
          <w:sz w:val="28"/>
          <w:szCs w:val="28"/>
          <w:lang w:val="ro-RO"/>
        </w:rPr>
        <w:t>............................</w:t>
      </w:r>
      <w:r w:rsidRPr="00B76DCC">
        <w:rPr>
          <w:rFonts w:ascii="Arial" w:hAnsi="Arial" w:cs="Arial"/>
          <w:sz w:val="28"/>
          <w:szCs w:val="28"/>
          <w:lang w:val="ro-RO"/>
        </w:rPr>
        <w:t>………………………absolvent (ă)  a(l), Universit</w:t>
      </w:r>
      <w:r w:rsidR="005E1EE4">
        <w:rPr>
          <w:rFonts w:ascii="Arial" w:hAnsi="Arial" w:cs="Arial"/>
          <w:sz w:val="28"/>
          <w:szCs w:val="28"/>
          <w:lang w:val="ro-RO"/>
        </w:rPr>
        <w:t>ăț</w:t>
      </w:r>
      <w:r w:rsidRPr="00B76DCC">
        <w:rPr>
          <w:rFonts w:ascii="Arial" w:hAnsi="Arial" w:cs="Arial"/>
          <w:sz w:val="28"/>
          <w:szCs w:val="28"/>
          <w:lang w:val="ro-RO"/>
        </w:rPr>
        <w:t xml:space="preserve">ii </w:t>
      </w:r>
      <w:r w:rsidR="00CD29FB">
        <w:rPr>
          <w:rFonts w:ascii="Arial" w:hAnsi="Arial" w:cs="Arial"/>
          <w:sz w:val="28"/>
          <w:szCs w:val="28"/>
          <w:lang w:val="ro-RO"/>
        </w:rPr>
        <w:t xml:space="preserve">Naționale de Știință și Tehnologie POLITEHNICA București, Centru Universitar </w:t>
      </w:r>
      <w:r w:rsidRPr="00B76DCC">
        <w:rPr>
          <w:rFonts w:ascii="Arial" w:hAnsi="Arial" w:cs="Arial"/>
          <w:sz w:val="28"/>
          <w:szCs w:val="28"/>
          <w:lang w:val="ro-RO"/>
        </w:rPr>
        <w:t>Pite</w:t>
      </w:r>
      <w:r w:rsidR="005E1EE4">
        <w:rPr>
          <w:rFonts w:ascii="Arial" w:hAnsi="Arial" w:cs="Arial"/>
          <w:sz w:val="28"/>
          <w:szCs w:val="28"/>
          <w:lang w:val="ro-RO"/>
        </w:rPr>
        <w:t>ș</w:t>
      </w:r>
      <w:r w:rsidRPr="00B76DCC">
        <w:rPr>
          <w:rFonts w:ascii="Arial" w:hAnsi="Arial" w:cs="Arial"/>
          <w:sz w:val="28"/>
          <w:szCs w:val="28"/>
          <w:lang w:val="ro-RO"/>
        </w:rPr>
        <w:t xml:space="preserve">ti, Facultatea  de Electronică, Comunicații și Calculatoare, Specializarea  </w:t>
      </w:r>
      <w:r w:rsidR="00CD29FB">
        <w:rPr>
          <w:rFonts w:ascii="Arial" w:hAnsi="Arial" w:cs="Arial"/>
          <w:sz w:val="28"/>
          <w:szCs w:val="28"/>
          <w:lang w:val="ro-RO"/>
        </w:rPr>
        <w:t>........</w:t>
      </w:r>
      <w:r w:rsidRPr="00B76DCC">
        <w:rPr>
          <w:rFonts w:ascii="Arial" w:hAnsi="Arial" w:cs="Arial"/>
          <w:sz w:val="28"/>
          <w:szCs w:val="28"/>
          <w:lang w:val="ro-RO"/>
        </w:rPr>
        <w:t>........................, promo</w:t>
      </w:r>
      <w:r w:rsidR="005E1EE4">
        <w:rPr>
          <w:rFonts w:ascii="Arial" w:hAnsi="Arial" w:cs="Arial"/>
          <w:sz w:val="28"/>
          <w:szCs w:val="28"/>
          <w:lang w:val="ro-RO"/>
        </w:rPr>
        <w:t>ț</w:t>
      </w:r>
      <w:r w:rsidRPr="00B76DCC">
        <w:rPr>
          <w:rFonts w:ascii="Arial" w:hAnsi="Arial" w:cs="Arial"/>
          <w:sz w:val="28"/>
          <w:szCs w:val="28"/>
          <w:lang w:val="ro-RO"/>
        </w:rPr>
        <w:t>ia ......</w:t>
      </w:r>
      <w:r w:rsidR="00CD29FB">
        <w:rPr>
          <w:rFonts w:ascii="Arial" w:hAnsi="Arial" w:cs="Arial"/>
          <w:sz w:val="28"/>
          <w:szCs w:val="28"/>
          <w:lang w:val="ro-RO"/>
        </w:rPr>
        <w:t>.....</w:t>
      </w:r>
      <w:r w:rsidRPr="00B76DCC">
        <w:rPr>
          <w:rFonts w:ascii="Arial" w:hAnsi="Arial" w:cs="Arial"/>
          <w:sz w:val="28"/>
          <w:szCs w:val="28"/>
          <w:lang w:val="ro-RO"/>
        </w:rPr>
        <w:t>..., vă rog să-mi aproba</w:t>
      </w:r>
      <w:r w:rsidR="005E1EE4">
        <w:rPr>
          <w:rFonts w:ascii="Arial" w:hAnsi="Arial" w:cs="Arial"/>
          <w:sz w:val="28"/>
          <w:szCs w:val="28"/>
          <w:lang w:val="ro-RO"/>
        </w:rPr>
        <w:t>ț</w:t>
      </w:r>
      <w:r w:rsidRPr="00B76DCC">
        <w:rPr>
          <w:rFonts w:ascii="Arial" w:hAnsi="Arial" w:cs="Arial"/>
          <w:sz w:val="28"/>
          <w:szCs w:val="28"/>
          <w:lang w:val="ro-RO"/>
        </w:rPr>
        <w:t xml:space="preserve">i  eliberarea </w:t>
      </w:r>
      <w:r w:rsidRPr="00B76DCC">
        <w:rPr>
          <w:rFonts w:ascii="Arial" w:hAnsi="Arial" w:cs="Arial"/>
          <w:b/>
          <w:sz w:val="28"/>
          <w:szCs w:val="28"/>
          <w:lang w:val="ro-RO"/>
        </w:rPr>
        <w:t>adeverin</w:t>
      </w:r>
      <w:r w:rsidR="005E1EE4">
        <w:rPr>
          <w:rFonts w:ascii="Arial" w:hAnsi="Arial" w:cs="Arial"/>
          <w:b/>
          <w:sz w:val="28"/>
          <w:szCs w:val="28"/>
          <w:lang w:val="ro-RO"/>
        </w:rPr>
        <w:t>ț</w:t>
      </w:r>
      <w:r w:rsidRPr="00B76DCC">
        <w:rPr>
          <w:rFonts w:ascii="Arial" w:hAnsi="Arial" w:cs="Arial"/>
          <w:b/>
          <w:sz w:val="28"/>
          <w:szCs w:val="28"/>
          <w:lang w:val="ro-RO"/>
        </w:rPr>
        <w:t>ei de absolvent.</w:t>
      </w:r>
    </w:p>
    <w:p w14:paraId="51734BB1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4F2BAE80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59D23F3D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71D0DFB9" w14:textId="1A758240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  <w:r w:rsidRPr="00B76DCC">
        <w:rPr>
          <w:rFonts w:ascii="Arial" w:hAnsi="Arial" w:cs="Arial"/>
          <w:sz w:val="28"/>
          <w:szCs w:val="28"/>
          <w:lang w:val="ro-RO"/>
        </w:rPr>
        <w:t>Data: ............................                                   Semn</w:t>
      </w:r>
      <w:r w:rsidR="005E1EE4">
        <w:rPr>
          <w:rFonts w:ascii="Arial" w:hAnsi="Arial" w:cs="Arial"/>
          <w:sz w:val="28"/>
          <w:szCs w:val="28"/>
          <w:lang w:val="ro-RO"/>
        </w:rPr>
        <w:t>ă</w:t>
      </w:r>
      <w:r w:rsidRPr="00B76DCC">
        <w:rPr>
          <w:rFonts w:ascii="Arial" w:hAnsi="Arial" w:cs="Arial"/>
          <w:sz w:val="28"/>
          <w:szCs w:val="28"/>
          <w:lang w:val="ro-RO"/>
        </w:rPr>
        <w:t>tura: ............................</w:t>
      </w:r>
    </w:p>
    <w:p w14:paraId="7523B0DE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75452DCE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79FB2D18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33FDFC43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31C36AA3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30DEAFF4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6A10FB14" w14:textId="77777777" w:rsidR="00B52DC0" w:rsidRPr="00B76DCC" w:rsidRDefault="00B52DC0" w:rsidP="00B52DC0">
      <w:pPr>
        <w:rPr>
          <w:rFonts w:ascii="Arial" w:hAnsi="Arial" w:cs="Arial"/>
          <w:sz w:val="28"/>
          <w:szCs w:val="28"/>
          <w:lang w:val="ro-RO"/>
        </w:rPr>
      </w:pPr>
    </w:p>
    <w:p w14:paraId="287D2D7F" w14:textId="46D0E15D" w:rsidR="00B52DC0" w:rsidRPr="00B76DCC" w:rsidRDefault="00B52DC0" w:rsidP="00B52DC0">
      <w:pPr>
        <w:rPr>
          <w:rFonts w:ascii="Arial" w:hAnsi="Arial" w:cs="Arial"/>
          <w:b/>
          <w:sz w:val="24"/>
          <w:szCs w:val="24"/>
          <w:lang w:val="ro-RO"/>
        </w:rPr>
      </w:pPr>
      <w:r w:rsidRPr="00B76DCC">
        <w:rPr>
          <w:rFonts w:ascii="Arial" w:hAnsi="Arial" w:cs="Arial"/>
          <w:b/>
          <w:sz w:val="24"/>
          <w:szCs w:val="24"/>
          <w:lang w:val="ro-RO"/>
        </w:rPr>
        <w:t>Domnului Decan al Facultă</w:t>
      </w:r>
      <w:r w:rsidR="005E1EE4">
        <w:rPr>
          <w:rFonts w:ascii="Arial" w:hAnsi="Arial" w:cs="Arial"/>
          <w:b/>
          <w:sz w:val="24"/>
          <w:szCs w:val="24"/>
          <w:lang w:val="ro-RO"/>
        </w:rPr>
        <w:t>ț</w:t>
      </w:r>
      <w:r w:rsidRPr="00B76DCC">
        <w:rPr>
          <w:rFonts w:ascii="Arial" w:hAnsi="Arial" w:cs="Arial"/>
          <w:b/>
          <w:sz w:val="24"/>
          <w:szCs w:val="24"/>
          <w:lang w:val="ro-RO"/>
        </w:rPr>
        <w:t>ii de Electronică, Comunicații și Calculatoare</w:t>
      </w:r>
    </w:p>
    <w:p w14:paraId="59E286DC" w14:textId="27A4BE67" w:rsidR="00B52DC0" w:rsidRPr="00B76DCC" w:rsidRDefault="00B52DC0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76293BC6" w14:textId="77777777" w:rsidR="00DC5AEA" w:rsidRPr="00B76DCC" w:rsidRDefault="00DC5AEA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1386D788" w14:textId="77777777" w:rsidR="00B52DC0" w:rsidRPr="00B76DCC" w:rsidRDefault="00B52DC0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283254E1" w14:textId="77777777" w:rsidR="00B52DC0" w:rsidRPr="00B76DCC" w:rsidRDefault="00B52DC0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4843DEA0" w14:textId="356B5ECD" w:rsidR="00B52DC0" w:rsidRPr="00B76DCC" w:rsidRDefault="00B52DC0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p w14:paraId="31709FA8" w14:textId="3305F4F4" w:rsidR="00121B9A" w:rsidRPr="00B76DCC" w:rsidRDefault="00121B9A" w:rsidP="00121B9A">
      <w:pPr>
        <w:jc w:val="right"/>
        <w:rPr>
          <w:b/>
          <w:sz w:val="28"/>
          <w:szCs w:val="28"/>
          <w:lang w:val="ro-RO"/>
        </w:rPr>
      </w:pPr>
      <w:r w:rsidRPr="00B76DCC">
        <w:rPr>
          <w:b/>
          <w:sz w:val="28"/>
          <w:szCs w:val="28"/>
          <w:lang w:val="ro-RO"/>
        </w:rPr>
        <w:t>Anexa 8</w:t>
      </w:r>
    </w:p>
    <w:p w14:paraId="5296B6BE" w14:textId="77777777" w:rsidR="00121B9A" w:rsidRPr="00B76DCC" w:rsidRDefault="00121B9A" w:rsidP="00121B9A">
      <w:pPr>
        <w:spacing w:line="360" w:lineRule="auto"/>
        <w:jc w:val="center"/>
        <w:rPr>
          <w:b/>
          <w:lang w:val="ro-RO"/>
        </w:rPr>
      </w:pPr>
      <w:r w:rsidRPr="00B76DCC">
        <w:rPr>
          <w:b/>
          <w:lang w:val="ro-RO"/>
        </w:rPr>
        <w:t>Formular ALUMNI (www.upit.ro)</w:t>
      </w:r>
    </w:p>
    <w:p w14:paraId="73209EE8" w14:textId="69957206" w:rsidR="00121B9A" w:rsidRPr="00B76DCC" w:rsidRDefault="00121B9A" w:rsidP="00121B9A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i/>
          <w:u w:val="single"/>
          <w:lang w:val="ro-RO"/>
        </w:rPr>
      </w:pPr>
      <w:r w:rsidRPr="00B76DCC">
        <w:rPr>
          <w:b/>
          <w:noProof/>
          <w:lang w:val="en-GB" w:eastAsia="en-GB"/>
        </w:rPr>
        <w:drawing>
          <wp:inline distT="0" distB="0" distL="0" distR="0" wp14:anchorId="1A344874" wp14:editId="62CC5032">
            <wp:extent cx="5945891" cy="7826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25" cy="78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3FD3" w14:textId="46514DDB" w:rsidR="00121B9A" w:rsidRPr="00B76DCC" w:rsidRDefault="00121B9A" w:rsidP="00121B9A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i/>
          <w:u w:val="single"/>
          <w:lang w:val="ro-RO"/>
        </w:rPr>
      </w:pPr>
    </w:p>
    <w:p w14:paraId="382499FC" w14:textId="77777777" w:rsidR="00121B9A" w:rsidRPr="00B76DCC" w:rsidRDefault="00121B9A" w:rsidP="00121B9A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i/>
          <w:u w:val="single"/>
          <w:lang w:val="ro-RO"/>
        </w:rPr>
      </w:pPr>
    </w:p>
    <w:p w14:paraId="217C2FF7" w14:textId="77777777" w:rsidR="00121B9A" w:rsidRPr="00B76DCC" w:rsidRDefault="00121B9A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</w:p>
    <w:bookmarkEnd w:id="8"/>
    <w:p w14:paraId="1B62BB8D" w14:textId="3F1C8CC1" w:rsidR="00615F34" w:rsidRPr="00B76DCC" w:rsidRDefault="00EF76E9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Style w:val="Robust"/>
          <w:rFonts w:ascii="Arial" w:hAnsi="Arial" w:cs="Arial"/>
          <w:i/>
          <w:u w:val="single"/>
          <w:lang w:val="ro-RO"/>
        </w:rPr>
      </w:pPr>
      <w:r w:rsidRPr="00B76DCC">
        <w:rPr>
          <w:rFonts w:ascii="Arial" w:hAnsi="Arial" w:cs="Arial"/>
          <w:b/>
          <w:bCs/>
          <w:i/>
          <w:u w:val="single"/>
          <w:lang w:val="ro-RO"/>
        </w:rPr>
        <w:t>MODEL</w:t>
      </w:r>
      <w:r w:rsidR="00615F34" w:rsidRPr="00B76DCC">
        <w:rPr>
          <w:rFonts w:ascii="Arial" w:hAnsi="Arial" w:cs="Arial"/>
          <w:b/>
          <w:bCs/>
          <w:i/>
          <w:u w:val="single"/>
          <w:lang w:val="ro-RO"/>
        </w:rPr>
        <w:t xml:space="preserve">  </w:t>
      </w:r>
      <w:r w:rsidR="007C7D2E" w:rsidRPr="00B76DCC">
        <w:rPr>
          <w:rFonts w:ascii="Arial" w:hAnsi="Arial" w:cs="Arial"/>
          <w:b/>
          <w:bCs/>
          <w:i/>
          <w:u w:val="single"/>
          <w:lang w:val="ro-RO"/>
        </w:rPr>
        <w:t>1</w:t>
      </w:r>
      <w:r w:rsidR="00615F34" w:rsidRPr="00B76DCC">
        <w:rPr>
          <w:rFonts w:ascii="Arial" w:hAnsi="Arial" w:cs="Arial"/>
          <w:b/>
          <w:bCs/>
          <w:i/>
          <w:u w:val="single"/>
          <w:lang w:val="ro-RO"/>
        </w:rPr>
        <w:t xml:space="preserve">  -   CV </w:t>
      </w:r>
      <w:r w:rsidR="00615F34" w:rsidRPr="00B76DCC">
        <w:rPr>
          <w:rFonts w:ascii="Arial" w:hAnsi="Arial" w:cs="Arial"/>
          <w:bCs/>
          <w:i/>
          <w:u w:val="single"/>
          <w:lang w:val="ro-RO"/>
        </w:rPr>
        <w:t xml:space="preserve"> </w:t>
      </w:r>
      <w:r w:rsidR="00615F34" w:rsidRPr="00B76DCC">
        <w:rPr>
          <w:rStyle w:val="Robust"/>
          <w:rFonts w:ascii="Arial" w:hAnsi="Arial" w:cs="Arial"/>
          <w:i/>
          <w:u w:val="single"/>
          <w:lang w:val="ro-RO"/>
        </w:rPr>
        <w:t xml:space="preserve">format  </w:t>
      </w:r>
      <w:proofErr w:type="spellStart"/>
      <w:r w:rsidR="00615F34" w:rsidRPr="00B76DCC">
        <w:rPr>
          <w:rStyle w:val="Robust"/>
          <w:rFonts w:ascii="Arial" w:hAnsi="Arial" w:cs="Arial"/>
          <w:i/>
          <w:u w:val="single"/>
          <w:lang w:val="ro-RO"/>
        </w:rPr>
        <w:t>Europass</w:t>
      </w:r>
      <w:proofErr w:type="spellEnd"/>
      <w:r w:rsidR="00615F34" w:rsidRPr="00B76DCC">
        <w:rPr>
          <w:rStyle w:val="Robust"/>
          <w:rFonts w:ascii="Arial" w:hAnsi="Arial" w:cs="Arial"/>
          <w:i/>
          <w:u w:val="single"/>
          <w:lang w:val="ro-RO"/>
        </w:rPr>
        <w:t xml:space="preserve"> limba engleză</w:t>
      </w:r>
    </w:p>
    <w:p w14:paraId="35C1DBE7" w14:textId="77777777" w:rsidR="00615F34" w:rsidRPr="00B76DCC" w:rsidRDefault="00615F34" w:rsidP="00615F34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/>
        <w:rPr>
          <w:rFonts w:ascii="Arial" w:hAnsi="Arial" w:cs="Arial"/>
          <w:bCs/>
          <w:i/>
          <w:u w:val="single"/>
          <w:lang w:val="ro-RO"/>
        </w:rPr>
      </w:pPr>
    </w:p>
    <w:p w14:paraId="691DF1ED" w14:textId="77777777" w:rsidR="00615F34" w:rsidRPr="00B76DCC" w:rsidRDefault="00615F34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CD6F61A" w14:textId="77777777" w:rsidR="00C87452" w:rsidRPr="00B76DCC" w:rsidRDefault="00C87452" w:rsidP="00C87452">
      <w:pPr>
        <w:pStyle w:val="ECV1stPage"/>
        <w:spacing w:before="329"/>
      </w:pPr>
      <w:r w:rsidRPr="00B76DCC">
        <w:rPr>
          <w:noProof/>
          <w:lang w:val="en-GB" w:eastAsia="en-GB" w:bidi="ar-SA"/>
        </w:rPr>
        <w:drawing>
          <wp:anchor distT="0" distB="0" distL="0" distR="0" simplePos="0" relativeHeight="251665408" behindDoc="0" locked="0" layoutInCell="1" allowOverlap="1" wp14:anchorId="28C4ECD9" wp14:editId="25BF0CA9">
            <wp:simplePos x="0" y="0"/>
            <wp:positionH relativeFrom="column">
              <wp:posOffset>9525</wp:posOffset>
            </wp:positionH>
            <wp:positionV relativeFrom="paragraph">
              <wp:posOffset>-209550</wp:posOffset>
            </wp:positionV>
            <wp:extent cx="1616075" cy="4635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DCC">
        <w:t xml:space="preserve"> </w:t>
      </w:r>
      <w:r w:rsidRPr="00B76DCC">
        <w:tab/>
        <w:t xml:space="preserve">Curriculum Vitae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87452" w:rsidRPr="00B76DCC" w14:paraId="3D260080" w14:textId="77777777" w:rsidTr="00E1177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DAC1798" w14:textId="77777777" w:rsidR="00C87452" w:rsidRPr="00B76DCC" w:rsidRDefault="00C87452" w:rsidP="00E1177B">
            <w:pPr>
              <w:pStyle w:val="ECVPersonalInfo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E11D505" w14:textId="77777777" w:rsidR="00C87452" w:rsidRPr="00B76DCC" w:rsidRDefault="00C87452" w:rsidP="00E1177B">
            <w:pPr>
              <w:pStyle w:val="ECVNameField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First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(s) </w:t>
            </w:r>
            <w:proofErr w:type="spellStart"/>
            <w:r w:rsidRPr="00B76DCC">
              <w:rPr>
                <w:lang w:val="ro-RO"/>
              </w:rPr>
              <w:t>Surname</w:t>
            </w:r>
            <w:proofErr w:type="spellEnd"/>
            <w:r w:rsidRPr="00B76DCC">
              <w:rPr>
                <w:lang w:val="ro-RO"/>
              </w:rPr>
              <w:t>(s)</w:t>
            </w:r>
          </w:p>
        </w:tc>
      </w:tr>
      <w:tr w:rsidR="00C87452" w:rsidRPr="00B76DCC" w14:paraId="4783861F" w14:textId="77777777" w:rsidTr="00E1177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75EE06B0" w14:textId="77777777" w:rsidR="00C87452" w:rsidRPr="00B76DCC" w:rsidRDefault="00C87452" w:rsidP="00E1177B">
            <w:pPr>
              <w:pStyle w:val="ECVComments"/>
              <w:rPr>
                <w:lang w:val="ro-RO"/>
              </w:rPr>
            </w:pPr>
            <w:r w:rsidRPr="00B76DCC">
              <w:rPr>
                <w:lang w:val="ro-RO"/>
              </w:rPr>
              <w:t>[</w:t>
            </w:r>
            <w:proofErr w:type="spellStart"/>
            <w:r w:rsidRPr="00B76DCC">
              <w:rPr>
                <w:lang w:val="ro-RO"/>
              </w:rPr>
              <w:t>All</w:t>
            </w:r>
            <w:proofErr w:type="spellEnd"/>
            <w:r w:rsidRPr="00B76DCC">
              <w:rPr>
                <w:lang w:val="ro-RO"/>
              </w:rPr>
              <w:t xml:space="preserve"> CV </w:t>
            </w:r>
            <w:proofErr w:type="spellStart"/>
            <w:r w:rsidRPr="00B76DCC">
              <w:rPr>
                <w:lang w:val="ro-RO"/>
              </w:rPr>
              <w:t>headings</w:t>
            </w:r>
            <w:proofErr w:type="spellEnd"/>
            <w:r w:rsidRPr="00B76DCC">
              <w:rPr>
                <w:lang w:val="ro-RO"/>
              </w:rPr>
              <w:t xml:space="preserve"> are </w:t>
            </w:r>
            <w:proofErr w:type="spellStart"/>
            <w:r w:rsidRPr="00B76DCC">
              <w:rPr>
                <w:lang w:val="ro-RO"/>
              </w:rPr>
              <w:t>optional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Remove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empty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headings</w:t>
            </w:r>
            <w:proofErr w:type="spellEnd"/>
            <w:r w:rsidRPr="00B76DCC">
              <w:rPr>
                <w:lang w:val="ro-RO"/>
              </w:rPr>
              <w:t>.]</w:t>
            </w:r>
          </w:p>
        </w:tc>
      </w:tr>
      <w:tr w:rsidR="00C87452" w:rsidRPr="00B76DCC" w14:paraId="79919C9B" w14:textId="77777777" w:rsidTr="00E1177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BBD3A97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2D558257" wp14:editId="4476205E">
                  <wp:extent cx="908050" cy="1047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457D78D7" w14:textId="77777777" w:rsidR="00C87452" w:rsidRPr="00B76DCC" w:rsidRDefault="00C87452" w:rsidP="00E1177B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B76DCC">
              <w:rPr>
                <w:rFonts w:ascii="Arial" w:hAnsi="Arial" w:cs="Arial"/>
                <w:noProof/>
                <w:sz w:val="18"/>
                <w:szCs w:val="18"/>
                <w:lang w:val="en-GB" w:eastAsia="en-GB"/>
              </w:rPr>
              <w:drawing>
                <wp:anchor distT="0" distB="0" distL="0" distR="71755" simplePos="0" relativeHeight="251659264" behindDoc="0" locked="0" layoutInCell="1" allowOverlap="1" wp14:anchorId="02C48B0C" wp14:editId="546FA7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Replace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with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house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number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street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name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city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>postcode</w:t>
            </w:r>
            <w:proofErr w:type="spellEnd"/>
            <w:r w:rsidRPr="00B76DCC">
              <w:rPr>
                <w:rFonts w:ascii="Arial" w:hAnsi="Arial" w:cs="Arial"/>
                <w:sz w:val="18"/>
                <w:szCs w:val="18"/>
                <w:lang w:val="ro-RO"/>
              </w:rPr>
              <w:t xml:space="preserve">, country </w:t>
            </w:r>
          </w:p>
        </w:tc>
      </w:tr>
      <w:tr w:rsidR="00C87452" w:rsidRPr="00B76DCC" w14:paraId="2230D93D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231D19B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2C430558" w14:textId="77777777" w:rsidR="00C87452" w:rsidRPr="00B76DCC" w:rsidRDefault="00C87452" w:rsidP="00E1177B">
            <w:pPr>
              <w:tabs>
                <w:tab w:val="right" w:pos="8218"/>
              </w:tabs>
              <w:rPr>
                <w:lang w:val="ro-RO"/>
              </w:rPr>
            </w:pPr>
            <w:r w:rsidRPr="00B76DCC">
              <w:rPr>
                <w:noProof/>
                <w:lang w:val="en-GB" w:eastAsia="en-GB"/>
              </w:rPr>
              <w:drawing>
                <wp:anchor distT="0" distB="0" distL="0" distR="71755" simplePos="0" relativeHeight="251663360" behindDoc="0" locked="0" layoutInCell="1" allowOverlap="1" wp14:anchorId="111316BD" wp14:editId="245C1D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Replace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with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telephone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number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   </w:t>
            </w:r>
            <w:r w:rsidRPr="00B76DCC">
              <w:rPr>
                <w:noProof/>
                <w:lang w:val="en-GB" w:eastAsia="en-GB"/>
              </w:rPr>
              <w:drawing>
                <wp:inline distT="0" distB="0" distL="0" distR="0" wp14:anchorId="7CD79930" wp14:editId="36757E00">
                  <wp:extent cx="127000" cy="127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Replace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with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mobile </w:t>
            </w:r>
            <w:proofErr w:type="spellStart"/>
            <w:r w:rsidRPr="00B76DCC">
              <w:rPr>
                <w:rStyle w:val="ECVContactDetails"/>
                <w:lang w:val="ro-RO"/>
              </w:rPr>
              <w:t>number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   </w:t>
            </w:r>
            <w:r w:rsidRPr="00B76DCC">
              <w:rPr>
                <w:lang w:val="ro-RO"/>
              </w:rPr>
              <w:t xml:space="preserve">   </w:t>
            </w:r>
          </w:p>
        </w:tc>
      </w:tr>
      <w:tr w:rsidR="00C87452" w:rsidRPr="00B76DCC" w14:paraId="736DA562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70AAB96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F657CB2" w14:textId="77777777" w:rsidR="00C87452" w:rsidRPr="00B76DCC" w:rsidRDefault="00C87452" w:rsidP="00E1177B">
            <w:pPr>
              <w:rPr>
                <w:lang w:val="ro-RO"/>
              </w:rPr>
            </w:pPr>
            <w:r w:rsidRPr="00B76DCC">
              <w:rPr>
                <w:noProof/>
                <w:lang w:val="en-GB" w:eastAsia="en-GB"/>
              </w:rPr>
              <w:drawing>
                <wp:anchor distT="0" distB="0" distL="0" distR="71755" simplePos="0" relativeHeight="251662336" behindDoc="0" locked="0" layoutInCell="1" allowOverlap="1" wp14:anchorId="499E4C15" wp14:editId="58D9A1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6DCC">
              <w:rPr>
                <w:lang w:val="ro-RO"/>
              </w:rPr>
              <w:t xml:space="preserve"> </w:t>
            </w:r>
            <w:r w:rsidRPr="00B76DCC">
              <w:rPr>
                <w:rStyle w:val="ECVInternetLink"/>
                <w:lang w:val="ro-RO"/>
              </w:rPr>
              <w:t xml:space="preserve">State e-mail </w:t>
            </w:r>
            <w:proofErr w:type="spellStart"/>
            <w:r w:rsidRPr="00B76DCC">
              <w:rPr>
                <w:rStyle w:val="ECVInternetLink"/>
                <w:lang w:val="ro-RO"/>
              </w:rPr>
              <w:t>address</w:t>
            </w:r>
            <w:proofErr w:type="spellEnd"/>
            <w:r w:rsidRPr="00B76DCC">
              <w:rPr>
                <w:lang w:val="ro-RO"/>
              </w:rPr>
              <w:t xml:space="preserve"> </w:t>
            </w:r>
          </w:p>
        </w:tc>
      </w:tr>
      <w:tr w:rsidR="00C87452" w:rsidRPr="00B76DCC" w14:paraId="2B811CFB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06E9005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3C97ED8D" w14:textId="77777777" w:rsidR="00C87452" w:rsidRPr="00B76DCC" w:rsidRDefault="00C87452" w:rsidP="00E1177B">
            <w:pPr>
              <w:rPr>
                <w:lang w:val="ro-RO"/>
              </w:rPr>
            </w:pPr>
            <w:r w:rsidRPr="00B76DCC">
              <w:rPr>
                <w:rStyle w:val="ECVInternetLink"/>
                <w:lang w:val="ro-RO"/>
              </w:rPr>
              <w:t>State personal website(s)</w:t>
            </w:r>
            <w:r w:rsidRPr="00B76DCC">
              <w:rPr>
                <w:lang w:val="ro-RO"/>
              </w:rPr>
              <w:t xml:space="preserve"> </w:t>
            </w:r>
            <w:r w:rsidRPr="00B76DCC">
              <w:rPr>
                <w:noProof/>
                <w:lang w:val="en-GB" w:eastAsia="en-GB"/>
              </w:rPr>
              <w:drawing>
                <wp:anchor distT="0" distB="0" distL="0" distR="71755" simplePos="0" relativeHeight="251660288" behindDoc="0" locked="0" layoutInCell="1" allowOverlap="1" wp14:anchorId="301411EC" wp14:editId="0D004D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  <w:tr w:rsidR="00C87452" w:rsidRPr="00B76DCC" w14:paraId="5908680A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3418C19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54A8566D" w14:textId="77777777" w:rsidR="00C87452" w:rsidRPr="00B76DCC" w:rsidRDefault="00C87452" w:rsidP="00E1177B">
            <w:pPr>
              <w:rPr>
                <w:lang w:val="ro-RO"/>
              </w:rPr>
            </w:pPr>
            <w:proofErr w:type="spellStart"/>
            <w:r w:rsidRPr="00B76DCC">
              <w:rPr>
                <w:rStyle w:val="ECVHeadingContactDetails"/>
                <w:lang w:val="ro-RO"/>
              </w:rPr>
              <w:t>Replace</w:t>
            </w:r>
            <w:proofErr w:type="spellEnd"/>
            <w:r w:rsidRPr="00B76DCC">
              <w:rPr>
                <w:rStyle w:val="ECVHeading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HeadingContactDetails"/>
                <w:lang w:val="ro-RO"/>
              </w:rPr>
              <w:t>with</w:t>
            </w:r>
            <w:proofErr w:type="spellEnd"/>
            <w:r w:rsidRPr="00B76DCC">
              <w:rPr>
                <w:rStyle w:val="ECVHeading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HeadingContactDetails"/>
                <w:lang w:val="ro-RO"/>
              </w:rPr>
              <w:t>type</w:t>
            </w:r>
            <w:proofErr w:type="spellEnd"/>
            <w:r w:rsidRPr="00B76DCC">
              <w:rPr>
                <w:rStyle w:val="ECVHeadingContactDetails"/>
                <w:lang w:val="ro-RO"/>
              </w:rPr>
              <w:t xml:space="preserve"> of IM service</w:t>
            </w:r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rFonts w:eastAsia="ArialMT" w:cs="ArialMT"/>
                <w:lang w:val="ro-RO"/>
              </w:rPr>
              <w:t>Replace</w:t>
            </w:r>
            <w:proofErr w:type="spellEnd"/>
            <w:r w:rsidRPr="00B76DCC">
              <w:rPr>
                <w:rStyle w:val="ECVContactDetails"/>
                <w:rFonts w:eastAsia="ArialMT" w:cs="ArialMT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rFonts w:eastAsia="ArialMT" w:cs="ArialMT"/>
                <w:lang w:val="ro-RO"/>
              </w:rPr>
              <w:t>with</w:t>
            </w:r>
            <w:proofErr w:type="spellEnd"/>
            <w:r w:rsidRPr="00B76DCC">
              <w:rPr>
                <w:rStyle w:val="ECVContactDetails"/>
                <w:rFonts w:eastAsia="ArialMT" w:cs="ArialMT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rFonts w:eastAsia="ArialMT" w:cs="ArialMT"/>
                <w:lang w:val="ro-RO"/>
              </w:rPr>
              <w:t>messaging</w:t>
            </w:r>
            <w:proofErr w:type="spellEnd"/>
            <w:r w:rsidRPr="00B76DCC">
              <w:rPr>
                <w:rStyle w:val="ECVContactDetails"/>
                <w:rFonts w:eastAsia="ArialMT" w:cs="ArialMT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rFonts w:eastAsia="ArialMT" w:cs="ArialMT"/>
                <w:lang w:val="ro-RO"/>
              </w:rPr>
              <w:t>account</w:t>
            </w:r>
            <w:proofErr w:type="spellEnd"/>
            <w:r w:rsidRPr="00B76DCC">
              <w:rPr>
                <w:rStyle w:val="ECVContactDetails"/>
                <w:rFonts w:eastAsia="ArialMT" w:cs="ArialMT"/>
                <w:lang w:val="ro-RO"/>
              </w:rPr>
              <w:t>(s)</w:t>
            </w:r>
            <w:r w:rsidRPr="00B76DCC">
              <w:rPr>
                <w:rStyle w:val="ECVContactDetails"/>
                <w:lang w:val="ro-RO"/>
              </w:rPr>
              <w:t xml:space="preserve"> </w:t>
            </w:r>
            <w:r w:rsidRPr="00B76DCC">
              <w:rPr>
                <w:noProof/>
                <w:lang w:val="en-GB" w:eastAsia="en-GB"/>
              </w:rPr>
              <w:drawing>
                <wp:anchor distT="0" distB="0" distL="0" distR="71755" simplePos="0" relativeHeight="251661312" behindDoc="0" locked="0" layoutInCell="1" allowOverlap="1" wp14:anchorId="5FA4152A" wp14:editId="34CCD1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  <w:tr w:rsidR="00C87452" w:rsidRPr="00B76DCC" w14:paraId="2EB05031" w14:textId="77777777" w:rsidTr="00E1177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28C3CAC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90061AF" w14:textId="77777777" w:rsidR="00C87452" w:rsidRPr="00B76DCC" w:rsidRDefault="00C87452" w:rsidP="00E1177B">
            <w:pPr>
              <w:pStyle w:val="ECVGenderRow"/>
              <w:rPr>
                <w:lang w:val="ro-RO"/>
              </w:rPr>
            </w:pPr>
            <w:r w:rsidRPr="00B76DCC">
              <w:rPr>
                <w:rStyle w:val="ECVHeadingContactDetails"/>
                <w:lang w:val="ro-RO"/>
              </w:rPr>
              <w:t>Sex</w:t>
            </w:r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Enter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sex</w:t>
            </w:r>
            <w:r w:rsidRPr="00B76DCC">
              <w:rPr>
                <w:lang w:val="ro-RO"/>
              </w:rPr>
              <w:t xml:space="preserve"> </w:t>
            </w:r>
            <w:r w:rsidRPr="00B76DCC">
              <w:rPr>
                <w:rStyle w:val="ECVHeadingContactDetails"/>
                <w:lang w:val="ro-RO"/>
              </w:rPr>
              <w:t xml:space="preserve">| Date of </w:t>
            </w:r>
            <w:proofErr w:type="spellStart"/>
            <w:r w:rsidRPr="00B76DCC">
              <w:rPr>
                <w:rStyle w:val="ECVHeadingContactDetails"/>
                <w:lang w:val="ro-RO"/>
              </w:rPr>
              <w:t>birth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dd</w:t>
            </w:r>
            <w:proofErr w:type="spellEnd"/>
            <w:r w:rsidRPr="00B76DCC">
              <w:rPr>
                <w:rStyle w:val="ECVContactDetails"/>
                <w:lang w:val="ro-RO"/>
              </w:rPr>
              <w:t>/mm/</w:t>
            </w:r>
            <w:proofErr w:type="spellStart"/>
            <w:r w:rsidRPr="00B76DCC">
              <w:rPr>
                <w:rStyle w:val="ECVContactDetails"/>
                <w:lang w:val="ro-RO"/>
              </w:rPr>
              <w:t>yyyy</w:t>
            </w:r>
            <w:proofErr w:type="spellEnd"/>
            <w:r w:rsidRPr="00B76DCC">
              <w:rPr>
                <w:lang w:val="ro-RO"/>
              </w:rPr>
              <w:t xml:space="preserve"> </w:t>
            </w:r>
            <w:r w:rsidRPr="00B76DCC">
              <w:rPr>
                <w:rStyle w:val="ECVHeadingContactDetails"/>
                <w:lang w:val="ro-RO"/>
              </w:rPr>
              <w:t xml:space="preserve">| </w:t>
            </w:r>
            <w:proofErr w:type="spellStart"/>
            <w:r w:rsidRPr="00B76DCC">
              <w:rPr>
                <w:rStyle w:val="ECVHeadingContactDetails"/>
                <w:lang w:val="ro-RO"/>
              </w:rPr>
              <w:t>Nationality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Enter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nationality</w:t>
            </w:r>
            <w:proofErr w:type="spellEnd"/>
            <w:r w:rsidRPr="00B76DCC">
              <w:rPr>
                <w:rStyle w:val="ECVContactDetails"/>
                <w:lang w:val="ro-RO"/>
              </w:rPr>
              <w:t>/-ies</w:t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3D012491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87452" w:rsidRPr="00B76DCC" w14:paraId="172AED11" w14:textId="77777777" w:rsidTr="00E1177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6FE4B46D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lang w:val="ro-RO"/>
              </w:rPr>
              <w:t>JOB APPLIED FOR</w:t>
            </w:r>
          </w:p>
          <w:p w14:paraId="33EAAD10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lang w:val="ro-RO"/>
              </w:rPr>
              <w:t>POSITION</w:t>
            </w:r>
          </w:p>
          <w:p w14:paraId="4CFE1534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lang w:val="ro-RO"/>
              </w:rPr>
              <w:t>PREFERRED JOB</w:t>
            </w:r>
          </w:p>
          <w:p w14:paraId="4A80564A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lang w:val="ro-RO"/>
              </w:rPr>
              <w:t>STUDIES APPLIED FOR</w:t>
            </w:r>
          </w:p>
          <w:p w14:paraId="387B2C06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lang w:val="ro-RO"/>
              </w:rP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6854C588" w14:textId="77777777" w:rsidR="00C87452" w:rsidRPr="00B76DCC" w:rsidRDefault="00C87452" w:rsidP="00E1177B">
            <w:pPr>
              <w:pStyle w:val="ECVNameField"/>
              <w:rPr>
                <w:sz w:val="20"/>
                <w:szCs w:val="20"/>
                <w:lang w:val="ro-RO"/>
              </w:rPr>
            </w:pPr>
            <w:proofErr w:type="spellStart"/>
            <w:r w:rsidRPr="00B76DCC">
              <w:rPr>
                <w:sz w:val="20"/>
                <w:szCs w:val="20"/>
                <w:lang w:val="ro-RO"/>
              </w:rPr>
              <w:t>Replace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with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job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applied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for /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position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/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preferred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job /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studies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applied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for / personal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statement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(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delete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non relevant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headings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 xml:space="preserve"> in left </w:t>
            </w:r>
            <w:proofErr w:type="spellStart"/>
            <w:r w:rsidRPr="00B76DCC">
              <w:rPr>
                <w:sz w:val="20"/>
                <w:szCs w:val="20"/>
                <w:lang w:val="ro-RO"/>
              </w:rPr>
              <w:t>column</w:t>
            </w:r>
            <w:proofErr w:type="spellEnd"/>
            <w:r w:rsidRPr="00B76DCC">
              <w:rPr>
                <w:sz w:val="20"/>
                <w:szCs w:val="20"/>
                <w:lang w:val="ro-RO"/>
              </w:rPr>
              <w:t>)</w:t>
            </w:r>
          </w:p>
        </w:tc>
      </w:tr>
    </w:tbl>
    <w:p w14:paraId="64D565E9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7452" w:rsidRPr="00B76DCC" w14:paraId="2902E2C1" w14:textId="77777777" w:rsidTr="00E1177B">
        <w:trPr>
          <w:trHeight w:val="170"/>
        </w:trPr>
        <w:tc>
          <w:tcPr>
            <w:tcW w:w="2835" w:type="dxa"/>
            <w:shd w:val="clear" w:color="auto" w:fill="auto"/>
          </w:tcPr>
          <w:p w14:paraId="69B39972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A12A9A5" w14:textId="77777777" w:rsidR="00C87452" w:rsidRPr="00B76DCC" w:rsidRDefault="00C87452" w:rsidP="00E1177B">
            <w:pPr>
              <w:pStyle w:val="ECVBlueBox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3081EB9D" wp14:editId="0338C353">
                  <wp:extent cx="4787900" cy="88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6EC1C859" w14:textId="77777777" w:rsidR="00C87452" w:rsidRPr="00B76DCC" w:rsidRDefault="00C87452" w:rsidP="00C87452">
      <w:pPr>
        <w:pStyle w:val="ECVComments"/>
        <w:rPr>
          <w:lang w:val="ro-RO"/>
        </w:rPr>
      </w:pPr>
      <w:r w:rsidRPr="00B76DCC">
        <w:rPr>
          <w:lang w:val="ro-RO"/>
        </w:rPr>
        <w:t>[</w:t>
      </w:r>
      <w:proofErr w:type="spellStart"/>
      <w:r w:rsidRPr="00B76DCC">
        <w:rPr>
          <w:lang w:val="ro-RO"/>
        </w:rPr>
        <w:t>Add</w:t>
      </w:r>
      <w:proofErr w:type="spellEnd"/>
      <w:r w:rsidRPr="00B76DCC">
        <w:rPr>
          <w:lang w:val="ro-RO"/>
        </w:rPr>
        <w:t xml:space="preserve"> separate </w:t>
      </w:r>
      <w:proofErr w:type="spellStart"/>
      <w:r w:rsidRPr="00B76DCC">
        <w:rPr>
          <w:lang w:val="ro-RO"/>
        </w:rPr>
        <w:t>entries</w:t>
      </w:r>
      <w:proofErr w:type="spellEnd"/>
      <w:r w:rsidRPr="00B76DCC">
        <w:rPr>
          <w:lang w:val="ro-RO"/>
        </w:rPr>
        <w:t xml:space="preserve"> for </w:t>
      </w:r>
      <w:proofErr w:type="spellStart"/>
      <w:r w:rsidRPr="00B76DCC">
        <w:rPr>
          <w:lang w:val="ro-RO"/>
        </w:rPr>
        <w:t>each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experience</w:t>
      </w:r>
      <w:proofErr w:type="spellEnd"/>
      <w:r w:rsidRPr="00B76DCC">
        <w:rPr>
          <w:lang w:val="ro-RO"/>
        </w:rPr>
        <w:t xml:space="preserve">. Start </w:t>
      </w:r>
      <w:proofErr w:type="spellStart"/>
      <w:r w:rsidRPr="00B76DCC">
        <w:rPr>
          <w:lang w:val="ro-RO"/>
        </w:rPr>
        <w:t>from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the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most</w:t>
      </w:r>
      <w:proofErr w:type="spellEnd"/>
      <w:r w:rsidRPr="00B76DCC">
        <w:rPr>
          <w:lang w:val="ro-RO"/>
        </w:rPr>
        <w:t xml:space="preserve">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87452" w:rsidRPr="00B76DCC" w14:paraId="6E256B5D" w14:textId="77777777" w:rsidTr="00E11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B2FEE0D" w14:textId="77777777" w:rsidR="00C87452" w:rsidRPr="00B76DCC" w:rsidRDefault="00C87452" w:rsidP="00E1177B">
            <w:pPr>
              <w:pStyle w:val="ECVDat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dates</w:t>
            </w:r>
            <w:proofErr w:type="spellEnd"/>
            <w:r w:rsidRPr="00B76DCC">
              <w:rPr>
                <w:lang w:val="ro-RO"/>
              </w:rPr>
              <w:t xml:space="preserve"> (</w:t>
            </w:r>
            <w:proofErr w:type="spellStart"/>
            <w:r w:rsidRPr="00B76DCC">
              <w:rPr>
                <w:lang w:val="ro-RO"/>
              </w:rPr>
              <w:t>from</w:t>
            </w:r>
            <w:proofErr w:type="spellEnd"/>
            <w:r w:rsidRPr="00B76DCC">
              <w:rPr>
                <w:lang w:val="ro-RO"/>
              </w:rPr>
              <w:t xml:space="preserve"> - </w:t>
            </w:r>
            <w:proofErr w:type="spellStart"/>
            <w:r w:rsidRPr="00B76DCC">
              <w:rPr>
                <w:lang w:val="ro-RO"/>
              </w:rPr>
              <w:t>to</w:t>
            </w:r>
            <w:proofErr w:type="spellEnd"/>
            <w:r w:rsidRPr="00B76DCC">
              <w:rPr>
                <w:lang w:val="ro-RO"/>
              </w:rPr>
              <w:t>)</w:t>
            </w:r>
          </w:p>
        </w:tc>
        <w:tc>
          <w:tcPr>
            <w:tcW w:w="7541" w:type="dxa"/>
            <w:shd w:val="clear" w:color="auto" w:fill="auto"/>
          </w:tcPr>
          <w:p w14:paraId="18CC3BF9" w14:textId="77777777" w:rsidR="00C87452" w:rsidRPr="00B76DCC" w:rsidRDefault="00C87452" w:rsidP="00E1177B">
            <w:pPr>
              <w:pStyle w:val="ECVSubSection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occupation</w:t>
            </w:r>
            <w:proofErr w:type="spellEnd"/>
            <w:r w:rsidRPr="00B76DCC">
              <w:rPr>
                <w:lang w:val="ro-RO"/>
              </w:rPr>
              <w:t xml:space="preserve"> or </w:t>
            </w:r>
            <w:proofErr w:type="spellStart"/>
            <w:r w:rsidRPr="00B76DCC">
              <w:rPr>
                <w:lang w:val="ro-RO"/>
              </w:rPr>
              <w:t>position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held</w:t>
            </w:r>
            <w:proofErr w:type="spellEnd"/>
          </w:p>
        </w:tc>
      </w:tr>
      <w:tr w:rsidR="00C87452" w:rsidRPr="00B76DCC" w14:paraId="60976DA8" w14:textId="77777777" w:rsidTr="00E11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2C94B98F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609F76A4" w14:textId="77777777" w:rsidR="00C87452" w:rsidRPr="00B76DCC" w:rsidRDefault="00C87452" w:rsidP="00E1177B">
            <w:pPr>
              <w:pStyle w:val="ECVOrganisa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employer’s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locality</w:t>
            </w:r>
            <w:proofErr w:type="spellEnd"/>
            <w:r w:rsidRPr="00B76DCC">
              <w:rPr>
                <w:lang w:val="ro-RO"/>
              </w:rPr>
              <w:t xml:space="preserve"> (</w:t>
            </w:r>
            <w:proofErr w:type="spellStart"/>
            <w:r w:rsidRPr="00B76DCC">
              <w:rPr>
                <w:lang w:val="ro-RO"/>
              </w:rPr>
              <w:t>if</w:t>
            </w:r>
            <w:proofErr w:type="spellEnd"/>
            <w:r w:rsidRPr="00B76DCC">
              <w:rPr>
                <w:lang w:val="ro-RO"/>
              </w:rPr>
              <w:t xml:space="preserve"> relevant, full </w:t>
            </w:r>
            <w:proofErr w:type="spellStart"/>
            <w:r w:rsidRPr="00B76DCC">
              <w:rPr>
                <w:lang w:val="ro-RO"/>
              </w:rPr>
              <w:t>address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website)</w:t>
            </w:r>
          </w:p>
        </w:tc>
      </w:tr>
      <w:tr w:rsidR="00C87452" w:rsidRPr="00B76DCC" w14:paraId="7C79795A" w14:textId="77777777" w:rsidTr="00E11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2C56BE71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16D4CAEC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main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activities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responsibilities</w:t>
            </w:r>
            <w:proofErr w:type="spellEnd"/>
          </w:p>
        </w:tc>
      </w:tr>
      <w:tr w:rsidR="00C87452" w:rsidRPr="00B76DCC" w14:paraId="32825C48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B3165AF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1116CB4F" w14:textId="77777777" w:rsidR="00C87452" w:rsidRPr="00B76DCC" w:rsidRDefault="00C87452" w:rsidP="00E1177B">
            <w:pPr>
              <w:pStyle w:val="ECVBusinessSectorRow"/>
              <w:rPr>
                <w:lang w:val="ro-RO"/>
              </w:rPr>
            </w:pPr>
            <w:r w:rsidRPr="00B76DCC">
              <w:rPr>
                <w:rStyle w:val="ECVHeadingBusinessSector"/>
                <w:lang w:val="ro-RO"/>
              </w:rPr>
              <w:t>Business or sector</w:t>
            </w:r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Replace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with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</w:t>
            </w:r>
            <w:proofErr w:type="spellStart"/>
            <w:r w:rsidRPr="00B76DCC">
              <w:rPr>
                <w:rStyle w:val="ECVContactDetails"/>
                <w:lang w:val="ro-RO"/>
              </w:rPr>
              <w:t>type</w:t>
            </w:r>
            <w:proofErr w:type="spellEnd"/>
            <w:r w:rsidRPr="00B76DCC">
              <w:rPr>
                <w:rStyle w:val="ECVContactDetails"/>
                <w:lang w:val="ro-RO"/>
              </w:rPr>
              <w:t xml:space="preserve"> of business or sector</w:t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4E1B140A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7452" w:rsidRPr="00B76DCC" w14:paraId="5679AE9B" w14:textId="77777777" w:rsidTr="00E1177B">
        <w:trPr>
          <w:trHeight w:val="170"/>
        </w:trPr>
        <w:tc>
          <w:tcPr>
            <w:tcW w:w="2835" w:type="dxa"/>
            <w:shd w:val="clear" w:color="auto" w:fill="auto"/>
          </w:tcPr>
          <w:p w14:paraId="7FDCB452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0FEB52F" w14:textId="77777777" w:rsidR="00C87452" w:rsidRPr="00B76DCC" w:rsidRDefault="00C87452" w:rsidP="00E1177B">
            <w:pPr>
              <w:pStyle w:val="ECVBlueBox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33AA0019" wp14:editId="1BD29AB9">
                  <wp:extent cx="4787900" cy="88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152C44AE" w14:textId="77777777" w:rsidR="00C87452" w:rsidRPr="00B76DCC" w:rsidRDefault="00C87452" w:rsidP="00C87452">
      <w:pPr>
        <w:pStyle w:val="ECVComments"/>
        <w:rPr>
          <w:lang w:val="ro-RO"/>
        </w:rPr>
      </w:pPr>
      <w:r w:rsidRPr="00B76DCC">
        <w:rPr>
          <w:lang w:val="ro-RO"/>
        </w:rPr>
        <w:t>[</w:t>
      </w:r>
      <w:proofErr w:type="spellStart"/>
      <w:r w:rsidRPr="00B76DCC">
        <w:rPr>
          <w:lang w:val="ro-RO"/>
        </w:rPr>
        <w:t>Add</w:t>
      </w:r>
      <w:proofErr w:type="spellEnd"/>
      <w:r w:rsidRPr="00B76DCC">
        <w:rPr>
          <w:lang w:val="ro-RO"/>
        </w:rPr>
        <w:t xml:space="preserve"> separate </w:t>
      </w:r>
      <w:proofErr w:type="spellStart"/>
      <w:r w:rsidRPr="00B76DCC">
        <w:rPr>
          <w:lang w:val="ro-RO"/>
        </w:rPr>
        <w:t>entries</w:t>
      </w:r>
      <w:proofErr w:type="spellEnd"/>
      <w:r w:rsidRPr="00B76DCC">
        <w:rPr>
          <w:lang w:val="ro-RO"/>
        </w:rPr>
        <w:t xml:space="preserve"> for </w:t>
      </w:r>
      <w:proofErr w:type="spellStart"/>
      <w:r w:rsidRPr="00B76DCC">
        <w:rPr>
          <w:lang w:val="ro-RO"/>
        </w:rPr>
        <w:t>each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course</w:t>
      </w:r>
      <w:proofErr w:type="spellEnd"/>
      <w:r w:rsidRPr="00B76DCC">
        <w:rPr>
          <w:lang w:val="ro-RO"/>
        </w:rPr>
        <w:t xml:space="preserve">. Start </w:t>
      </w:r>
      <w:proofErr w:type="spellStart"/>
      <w:r w:rsidRPr="00B76DCC">
        <w:rPr>
          <w:lang w:val="ro-RO"/>
        </w:rPr>
        <w:t>from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the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most</w:t>
      </w:r>
      <w:proofErr w:type="spellEnd"/>
      <w:r w:rsidRPr="00B76DCC">
        <w:rPr>
          <w:lang w:val="ro-RO"/>
        </w:rPr>
        <w:t xml:space="preserve">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87452" w:rsidRPr="00B76DCC" w14:paraId="3F34B7C9" w14:textId="77777777" w:rsidTr="00E1177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5E538EEA" w14:textId="77777777" w:rsidR="00C87452" w:rsidRPr="00B76DCC" w:rsidRDefault="00C87452" w:rsidP="00E1177B">
            <w:pPr>
              <w:pStyle w:val="ECVDat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dates</w:t>
            </w:r>
            <w:proofErr w:type="spellEnd"/>
            <w:r w:rsidRPr="00B76DCC">
              <w:rPr>
                <w:lang w:val="ro-RO"/>
              </w:rPr>
              <w:t xml:space="preserve"> (</w:t>
            </w:r>
            <w:proofErr w:type="spellStart"/>
            <w:r w:rsidRPr="00B76DCC">
              <w:rPr>
                <w:lang w:val="ro-RO"/>
              </w:rPr>
              <w:t>from</w:t>
            </w:r>
            <w:proofErr w:type="spellEnd"/>
            <w:r w:rsidRPr="00B76DCC">
              <w:rPr>
                <w:lang w:val="ro-RO"/>
              </w:rPr>
              <w:t xml:space="preserve"> - </w:t>
            </w:r>
            <w:proofErr w:type="spellStart"/>
            <w:r w:rsidRPr="00B76DCC">
              <w:rPr>
                <w:lang w:val="ro-RO"/>
              </w:rPr>
              <w:t>to</w:t>
            </w:r>
            <w:proofErr w:type="spellEnd"/>
            <w:r w:rsidRPr="00B76DCC">
              <w:rPr>
                <w:lang w:val="ro-RO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14:paraId="469EA0B1" w14:textId="77777777" w:rsidR="00C87452" w:rsidRPr="00B76DCC" w:rsidRDefault="00C87452" w:rsidP="00E1177B">
            <w:pPr>
              <w:pStyle w:val="ECVSubSection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qualification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awarded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4E877F8A" w14:textId="77777777" w:rsidR="00C87452" w:rsidRPr="00B76DCC" w:rsidRDefault="00C87452" w:rsidP="00E1177B">
            <w:pPr>
              <w:pStyle w:val="ECVRight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EQF (or </w:t>
            </w:r>
            <w:proofErr w:type="spellStart"/>
            <w:r w:rsidRPr="00B76DCC">
              <w:rPr>
                <w:lang w:val="ro-RO"/>
              </w:rPr>
              <w:t>other</w:t>
            </w:r>
            <w:proofErr w:type="spellEnd"/>
            <w:r w:rsidRPr="00B76DCC">
              <w:rPr>
                <w:lang w:val="ro-RO"/>
              </w:rPr>
              <w:t xml:space="preserve">) </w:t>
            </w:r>
            <w:proofErr w:type="spellStart"/>
            <w:r w:rsidRPr="00B76DCC">
              <w:rPr>
                <w:lang w:val="ro-RO"/>
              </w:rPr>
              <w:t>level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if</w:t>
            </w:r>
            <w:proofErr w:type="spellEnd"/>
            <w:r w:rsidRPr="00B76DCC">
              <w:rPr>
                <w:lang w:val="ro-RO"/>
              </w:rPr>
              <w:t xml:space="preserve"> relevant</w:t>
            </w:r>
          </w:p>
        </w:tc>
      </w:tr>
      <w:tr w:rsidR="00C87452" w:rsidRPr="00B76DCC" w14:paraId="02FBAD24" w14:textId="77777777" w:rsidTr="00E11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647B6E03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E385AAE" w14:textId="77777777" w:rsidR="00C87452" w:rsidRPr="00B76DCC" w:rsidRDefault="00C87452" w:rsidP="00E1177B">
            <w:pPr>
              <w:pStyle w:val="ECVOrganisa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education</w:t>
            </w:r>
            <w:proofErr w:type="spellEnd"/>
            <w:r w:rsidRPr="00B76DCC">
              <w:rPr>
                <w:lang w:val="ro-RO"/>
              </w:rPr>
              <w:t xml:space="preserve"> or training </w:t>
            </w:r>
            <w:proofErr w:type="spellStart"/>
            <w:r w:rsidRPr="00B76DCC">
              <w:rPr>
                <w:lang w:val="ro-RO"/>
              </w:rPr>
              <w:t>organisation’s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locality</w:t>
            </w:r>
            <w:proofErr w:type="spellEnd"/>
            <w:r w:rsidRPr="00B76DCC">
              <w:rPr>
                <w:lang w:val="ro-RO"/>
              </w:rPr>
              <w:t xml:space="preserve"> (</w:t>
            </w:r>
            <w:proofErr w:type="spellStart"/>
            <w:r w:rsidRPr="00B76DCC">
              <w:rPr>
                <w:lang w:val="ro-RO"/>
              </w:rPr>
              <w:t>if</w:t>
            </w:r>
            <w:proofErr w:type="spellEnd"/>
            <w:r w:rsidRPr="00B76DCC">
              <w:rPr>
                <w:lang w:val="ro-RO"/>
              </w:rPr>
              <w:t xml:space="preserve"> relevant, country) </w:t>
            </w:r>
          </w:p>
        </w:tc>
      </w:tr>
      <w:tr w:rsidR="00C87452" w:rsidRPr="00B76DCC" w14:paraId="0761E5DD" w14:textId="77777777" w:rsidTr="00E1177B">
        <w:trPr>
          <w:cantSplit/>
        </w:trPr>
        <w:tc>
          <w:tcPr>
            <w:tcW w:w="2834" w:type="dxa"/>
            <w:vMerge/>
            <w:shd w:val="clear" w:color="auto" w:fill="auto"/>
          </w:tcPr>
          <w:p w14:paraId="0C2DEF29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93CAA66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a </w:t>
            </w:r>
            <w:proofErr w:type="spellStart"/>
            <w:r w:rsidRPr="00B76DCC">
              <w:rPr>
                <w:lang w:val="ro-RO"/>
              </w:rPr>
              <w:t>list</w:t>
            </w:r>
            <w:proofErr w:type="spellEnd"/>
            <w:r w:rsidRPr="00B76DCC">
              <w:rPr>
                <w:lang w:val="ro-RO"/>
              </w:rPr>
              <w:t xml:space="preserve"> of principal </w:t>
            </w:r>
            <w:proofErr w:type="spellStart"/>
            <w:r w:rsidRPr="00B76DCC">
              <w:rPr>
                <w:lang w:val="ro-RO"/>
              </w:rPr>
              <w:t>subjects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covered</w:t>
            </w:r>
            <w:proofErr w:type="spellEnd"/>
            <w:r w:rsidRPr="00B76DCC">
              <w:rPr>
                <w:lang w:val="ro-RO"/>
              </w:rPr>
              <w:t xml:space="preserve"> or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</w:p>
        </w:tc>
      </w:tr>
    </w:tbl>
    <w:p w14:paraId="51BBF92B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7452" w:rsidRPr="00B76DCC" w14:paraId="15928775" w14:textId="77777777" w:rsidTr="00E1177B">
        <w:trPr>
          <w:trHeight w:val="170"/>
        </w:trPr>
        <w:tc>
          <w:tcPr>
            <w:tcW w:w="2835" w:type="dxa"/>
            <w:shd w:val="clear" w:color="auto" w:fill="auto"/>
          </w:tcPr>
          <w:p w14:paraId="3352D511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BC4BCFA" w14:textId="77777777" w:rsidR="00C87452" w:rsidRPr="00B76DCC" w:rsidRDefault="00C87452" w:rsidP="00E1177B">
            <w:pPr>
              <w:pStyle w:val="ECVBlueBox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79867B4D" wp14:editId="37353FD8">
                  <wp:extent cx="4787900" cy="88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316355AB" w14:textId="77777777" w:rsidR="00C87452" w:rsidRPr="00B76DCC" w:rsidRDefault="00C87452" w:rsidP="00C87452">
      <w:pPr>
        <w:pStyle w:val="ECVComments"/>
        <w:rPr>
          <w:lang w:val="ro-RO"/>
        </w:rPr>
      </w:pPr>
      <w:r w:rsidRPr="00B76DCC">
        <w:rPr>
          <w:lang w:val="ro-RO"/>
        </w:rPr>
        <w:t>[</w:t>
      </w:r>
      <w:proofErr w:type="spellStart"/>
      <w:r w:rsidRPr="00B76DCC">
        <w:rPr>
          <w:lang w:val="ro-RO"/>
        </w:rPr>
        <w:t>Remove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any</w:t>
      </w:r>
      <w:proofErr w:type="spellEnd"/>
      <w:r w:rsidRPr="00B76DCC">
        <w:rPr>
          <w:lang w:val="ro-RO"/>
        </w:rPr>
        <w:t xml:space="preserve"> </w:t>
      </w:r>
      <w:proofErr w:type="spellStart"/>
      <w:r w:rsidRPr="00B76DCC">
        <w:rPr>
          <w:lang w:val="ro-RO"/>
        </w:rPr>
        <w:t>headings</w:t>
      </w:r>
      <w:proofErr w:type="spellEnd"/>
      <w:r w:rsidRPr="00B76DCC">
        <w:rPr>
          <w:lang w:val="ro-RO"/>
        </w:rPr>
        <w:t xml:space="preserve"> left </w:t>
      </w:r>
      <w:proofErr w:type="spellStart"/>
      <w:r w:rsidRPr="00B76DCC">
        <w:rPr>
          <w:lang w:val="ro-RO"/>
        </w:rPr>
        <w:t>empty</w:t>
      </w:r>
      <w:proofErr w:type="spellEnd"/>
      <w:r w:rsidRPr="00B76DCC">
        <w:rPr>
          <w:lang w:val="ro-RO"/>
        </w:rPr>
        <w:t>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87452" w:rsidRPr="00B76DCC" w14:paraId="27E01E3F" w14:textId="77777777" w:rsidTr="00E1177B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4ADA4382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Mother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tongue</w:t>
            </w:r>
            <w:proofErr w:type="spellEnd"/>
            <w:r w:rsidRPr="00B76DCC">
              <w:rPr>
                <w:lang w:val="ro-RO"/>
              </w:rPr>
              <w:t>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325CA985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mother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tongue</w:t>
            </w:r>
            <w:proofErr w:type="spellEnd"/>
            <w:r w:rsidRPr="00B76DCC">
              <w:rPr>
                <w:lang w:val="ro-RO"/>
              </w:rPr>
              <w:t>(s)</w:t>
            </w:r>
          </w:p>
        </w:tc>
      </w:tr>
      <w:tr w:rsidR="00C87452" w:rsidRPr="00B76DCC" w14:paraId="487B0508" w14:textId="77777777" w:rsidTr="00E1177B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BF522F0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64A3909" w14:textId="77777777" w:rsidR="00C87452" w:rsidRPr="00B76DCC" w:rsidRDefault="00C87452" w:rsidP="00E1177B">
            <w:pPr>
              <w:pStyle w:val="ECVRightColumn"/>
              <w:rPr>
                <w:lang w:val="ro-RO"/>
              </w:rPr>
            </w:pPr>
          </w:p>
        </w:tc>
      </w:tr>
      <w:tr w:rsidR="00C87452" w:rsidRPr="00B76DCC" w14:paraId="42D8088E" w14:textId="77777777" w:rsidTr="00E1177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27CD9ED" w14:textId="77777777" w:rsidR="00C87452" w:rsidRPr="00B76DCC" w:rsidRDefault="00C87452" w:rsidP="00E1177B">
            <w:pPr>
              <w:pStyle w:val="ECVLeftDetails"/>
              <w:rPr>
                <w:caps/>
                <w:lang w:val="ro-RO"/>
              </w:rPr>
            </w:pPr>
            <w:proofErr w:type="spellStart"/>
            <w:r w:rsidRPr="00B76DCC">
              <w:rPr>
                <w:lang w:val="ro-RO"/>
              </w:rPr>
              <w:t>Other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language</w:t>
            </w:r>
            <w:proofErr w:type="spellEnd"/>
            <w:r w:rsidRPr="00B76DCC">
              <w:rPr>
                <w:lang w:val="ro-RO"/>
              </w:rPr>
              <w:t>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AC120A7" w14:textId="77777777" w:rsidR="00C87452" w:rsidRPr="00B76DCC" w:rsidRDefault="00C87452" w:rsidP="00E1177B">
            <w:pPr>
              <w:pStyle w:val="ECVLanguage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E0E926A" w14:textId="77777777" w:rsidR="00C87452" w:rsidRPr="00B76DCC" w:rsidRDefault="00C87452" w:rsidP="00E1177B">
            <w:pPr>
              <w:pStyle w:val="ECVLanguage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013CE23" w14:textId="77777777" w:rsidR="00C87452" w:rsidRPr="00B76DCC" w:rsidRDefault="00C87452" w:rsidP="00E1177B">
            <w:pPr>
              <w:pStyle w:val="ECVLanguage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WRITING </w:t>
            </w:r>
          </w:p>
        </w:tc>
      </w:tr>
      <w:tr w:rsidR="00C87452" w:rsidRPr="00B76DCC" w14:paraId="3084BE62" w14:textId="77777777" w:rsidTr="00E1177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4CD0287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7E6F82A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Listening</w:t>
            </w:r>
            <w:proofErr w:type="spellEnd"/>
            <w:r w:rsidRPr="00B76DCC">
              <w:rPr>
                <w:lang w:val="ro-RO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2CB5EA9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Reading</w:t>
            </w:r>
            <w:proofErr w:type="spellEnd"/>
            <w:r w:rsidRPr="00B76DCC">
              <w:rPr>
                <w:lang w:val="ro-RO"/>
              </w:rPr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EFB7FE3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Spoken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interaction</w:t>
            </w:r>
            <w:proofErr w:type="spellEnd"/>
            <w:r w:rsidRPr="00B76DCC">
              <w:rPr>
                <w:lang w:val="ro-RO"/>
              </w:rPr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1662978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Spoken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production</w:t>
            </w:r>
            <w:proofErr w:type="spellEnd"/>
            <w:r w:rsidRPr="00B76DCC">
              <w:rPr>
                <w:lang w:val="ro-RO"/>
              </w:rP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75199C4" w14:textId="77777777" w:rsidR="00C87452" w:rsidRPr="00B76DCC" w:rsidRDefault="00C87452" w:rsidP="00E1177B">
            <w:pPr>
              <w:pStyle w:val="ECVRightColumn"/>
              <w:rPr>
                <w:lang w:val="ro-RO"/>
              </w:rPr>
            </w:pPr>
          </w:p>
        </w:tc>
      </w:tr>
      <w:tr w:rsidR="00C87452" w:rsidRPr="00B76DCC" w14:paraId="511E4C61" w14:textId="77777777" w:rsidTr="00E1177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F8888B2" w14:textId="77777777" w:rsidR="00C87452" w:rsidRPr="00B76DCC" w:rsidRDefault="00C87452" w:rsidP="00E1177B">
            <w:pPr>
              <w:pStyle w:val="ECVLanguageNam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language</w:t>
            </w:r>
            <w:proofErr w:type="spellEnd"/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3F0FF5C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F815F70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1371E90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A9C29BF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3FA370A" w14:textId="77777777" w:rsidR="00C87452" w:rsidRPr="00B76DCC" w:rsidRDefault="00C87452" w:rsidP="00E1177B">
            <w:pPr>
              <w:pStyle w:val="ECVLanguageLevel"/>
              <w:rPr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</w:tr>
      <w:tr w:rsidR="00C87452" w:rsidRPr="00B76DCC" w14:paraId="054C9412" w14:textId="77777777" w:rsidTr="00E1177B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2650599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489488B0" w14:textId="77777777" w:rsidR="00C87452" w:rsidRPr="00B76DCC" w:rsidRDefault="00C87452" w:rsidP="00E1177B">
            <w:pPr>
              <w:pStyle w:val="ECVLanguageCertificat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language</w:t>
            </w:r>
            <w:proofErr w:type="spellEnd"/>
            <w:r w:rsidRPr="00B76DCC">
              <w:rPr>
                <w:lang w:val="ro-RO"/>
              </w:rPr>
              <w:t xml:space="preserve"> certificate. </w:t>
            </w:r>
            <w:proofErr w:type="spellStart"/>
            <w:r w:rsidRPr="00B76DCC">
              <w:rPr>
                <w:lang w:val="ro-RO"/>
              </w:rPr>
              <w:t>Enter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level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if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known</w:t>
            </w:r>
            <w:proofErr w:type="spellEnd"/>
            <w:r w:rsidRPr="00B76DCC">
              <w:rPr>
                <w:lang w:val="ro-RO"/>
              </w:rPr>
              <w:t>.</w:t>
            </w:r>
          </w:p>
        </w:tc>
      </w:tr>
      <w:tr w:rsidR="00C87452" w:rsidRPr="00B76DCC" w14:paraId="09713ECE" w14:textId="77777777" w:rsidTr="00E1177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5D918A1" w14:textId="77777777" w:rsidR="00C87452" w:rsidRPr="00B76DCC" w:rsidRDefault="00C87452" w:rsidP="00E1177B">
            <w:pPr>
              <w:pStyle w:val="ECVLanguageNam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language</w:t>
            </w:r>
            <w:proofErr w:type="spellEnd"/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492CB21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E878762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0617EA3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7440A5B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84E286B" w14:textId="77777777" w:rsidR="00C87452" w:rsidRPr="00B76DCC" w:rsidRDefault="00C87452" w:rsidP="00E1177B">
            <w:pPr>
              <w:pStyle w:val="ECVLanguageLevel"/>
              <w:rPr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</w:tr>
      <w:tr w:rsidR="00C87452" w:rsidRPr="00B76DCC" w14:paraId="1014EA56" w14:textId="77777777" w:rsidTr="00E1177B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58832593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3A454FD8" w14:textId="77777777" w:rsidR="00C87452" w:rsidRPr="00B76DCC" w:rsidRDefault="00C87452" w:rsidP="00E1177B">
            <w:pPr>
              <w:pStyle w:val="ECVLanguageCertificate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language</w:t>
            </w:r>
            <w:proofErr w:type="spellEnd"/>
            <w:r w:rsidRPr="00B76DCC">
              <w:rPr>
                <w:lang w:val="ro-RO"/>
              </w:rPr>
              <w:t xml:space="preserve"> certificate. </w:t>
            </w:r>
            <w:proofErr w:type="spellStart"/>
            <w:r w:rsidRPr="00B76DCC">
              <w:rPr>
                <w:lang w:val="ro-RO"/>
              </w:rPr>
              <w:t>Enter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level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if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known</w:t>
            </w:r>
            <w:proofErr w:type="spellEnd"/>
            <w:r w:rsidRPr="00B76DCC">
              <w:rPr>
                <w:lang w:val="ro-RO"/>
              </w:rPr>
              <w:t>.</w:t>
            </w:r>
          </w:p>
        </w:tc>
      </w:tr>
      <w:tr w:rsidR="00C87452" w:rsidRPr="00B76DCC" w14:paraId="4F4A4365" w14:textId="77777777" w:rsidTr="00E1177B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0D6EA90E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69584052" w14:textId="77777777" w:rsidR="00C87452" w:rsidRPr="00B76DCC" w:rsidRDefault="00C87452" w:rsidP="00E1177B">
            <w:pPr>
              <w:pStyle w:val="ECVLanguageExplanation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Levels</w:t>
            </w:r>
            <w:proofErr w:type="spellEnd"/>
            <w:r w:rsidRPr="00B76DCC">
              <w:rPr>
                <w:lang w:val="ro-RO"/>
              </w:rPr>
              <w:t xml:space="preserve">: A1/A2: Basic </w:t>
            </w:r>
            <w:proofErr w:type="spellStart"/>
            <w:r w:rsidRPr="00B76DCC">
              <w:rPr>
                <w:lang w:val="ro-RO"/>
              </w:rPr>
              <w:t>user</w:t>
            </w:r>
            <w:proofErr w:type="spellEnd"/>
            <w:r w:rsidRPr="00B76DCC">
              <w:rPr>
                <w:lang w:val="ro-RO"/>
              </w:rPr>
              <w:t xml:space="preserve"> - B1/B2: Independent </w:t>
            </w:r>
            <w:proofErr w:type="spellStart"/>
            <w:r w:rsidRPr="00B76DCC">
              <w:rPr>
                <w:lang w:val="ro-RO"/>
              </w:rPr>
              <w:t>user</w:t>
            </w:r>
            <w:proofErr w:type="spellEnd"/>
            <w:r w:rsidRPr="00B76DCC">
              <w:rPr>
                <w:lang w:val="ro-RO"/>
              </w:rPr>
              <w:t xml:space="preserve"> - C1/C2 </w:t>
            </w:r>
            <w:proofErr w:type="spellStart"/>
            <w:r w:rsidRPr="00B76DCC">
              <w:rPr>
                <w:lang w:val="ro-RO"/>
              </w:rPr>
              <w:t>Proficient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user</w:t>
            </w:r>
            <w:proofErr w:type="spellEnd"/>
          </w:p>
          <w:p w14:paraId="79A87981" w14:textId="77777777" w:rsidR="00C87452" w:rsidRPr="00B76DCC" w:rsidRDefault="00C87452" w:rsidP="00E1177B">
            <w:pPr>
              <w:pStyle w:val="ECVLanguageExplanation"/>
              <w:rPr>
                <w:lang w:val="ro-RO"/>
              </w:rPr>
            </w:pPr>
            <w:hyperlink r:id="rId23" w:history="1">
              <w:r w:rsidRPr="00B76DCC">
                <w:rPr>
                  <w:rStyle w:val="Hyperlink"/>
                  <w:lang w:val="ro-RO"/>
                </w:rPr>
                <w:t xml:space="preserve">Common European Framework of </w:t>
              </w:r>
              <w:proofErr w:type="spellStart"/>
              <w:r w:rsidRPr="00B76DCC">
                <w:rPr>
                  <w:rStyle w:val="Hyperlink"/>
                  <w:lang w:val="ro-RO"/>
                </w:rPr>
                <w:t>Reference</w:t>
              </w:r>
              <w:proofErr w:type="spellEnd"/>
              <w:r w:rsidRPr="00B76DCC">
                <w:rPr>
                  <w:rStyle w:val="Hyperlink"/>
                  <w:lang w:val="ro-RO"/>
                </w:rPr>
                <w:t xml:space="preserve"> for </w:t>
              </w:r>
              <w:proofErr w:type="spellStart"/>
              <w:r w:rsidRPr="00B76DCC">
                <w:rPr>
                  <w:rStyle w:val="Hyperlink"/>
                  <w:lang w:val="ro-RO"/>
                </w:rPr>
                <w:t>Languages</w:t>
              </w:r>
              <w:proofErr w:type="spellEnd"/>
            </w:hyperlink>
          </w:p>
        </w:tc>
      </w:tr>
    </w:tbl>
    <w:p w14:paraId="6F086B81" w14:textId="77777777" w:rsidR="00C87452" w:rsidRPr="00B76DCC" w:rsidRDefault="00C87452" w:rsidP="00615F34">
      <w:pPr>
        <w:spacing w:after="0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3A5642BD" w14:textId="77777777" w:rsidTr="00E1177B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11130B2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Communication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7B85E7D0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your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communication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Specify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what</w:t>
            </w:r>
            <w:proofErr w:type="spellEnd"/>
            <w:r w:rsidRPr="00B76DCC">
              <w:rPr>
                <w:lang w:val="ro-RO"/>
              </w:rPr>
              <w:t xml:space="preserve"> context </w:t>
            </w:r>
            <w:proofErr w:type="spellStart"/>
            <w:r w:rsidRPr="00B76DCC">
              <w:rPr>
                <w:lang w:val="ro-RO"/>
              </w:rPr>
              <w:t>they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were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5B1B1DE2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good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communication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gained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through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my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experience</w:t>
            </w:r>
            <w:proofErr w:type="spellEnd"/>
            <w:r w:rsidRPr="00B76DCC">
              <w:rPr>
                <w:lang w:val="ro-RO"/>
              </w:rPr>
              <w:t xml:space="preserve"> as </w:t>
            </w:r>
            <w:proofErr w:type="spellStart"/>
            <w:r w:rsidRPr="00B76DCC">
              <w:rPr>
                <w:lang w:val="ro-RO"/>
              </w:rPr>
              <w:t>sales</w:t>
            </w:r>
            <w:proofErr w:type="spellEnd"/>
            <w:r w:rsidRPr="00B76DCC">
              <w:rPr>
                <w:lang w:val="ro-RO"/>
              </w:rPr>
              <w:t xml:space="preserve"> manager</w:t>
            </w:r>
          </w:p>
        </w:tc>
      </w:tr>
    </w:tbl>
    <w:p w14:paraId="1A4B2C1F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554B55F2" w14:textId="77777777" w:rsidTr="00E1177B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0E86479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Organisational</w:t>
            </w:r>
            <w:proofErr w:type="spellEnd"/>
            <w:r w:rsidRPr="00B76DCC">
              <w:rPr>
                <w:lang w:val="ro-RO"/>
              </w:rPr>
              <w:t xml:space="preserve"> / managerial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7E634D2C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your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organisational</w:t>
            </w:r>
            <w:proofErr w:type="spellEnd"/>
            <w:r w:rsidRPr="00B76DCC">
              <w:rPr>
                <w:lang w:val="ro-RO"/>
              </w:rPr>
              <w:t xml:space="preserve"> / managerial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Specify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what</w:t>
            </w:r>
            <w:proofErr w:type="spellEnd"/>
            <w:r w:rsidRPr="00B76DCC">
              <w:rPr>
                <w:lang w:val="ro-RO"/>
              </w:rPr>
              <w:t xml:space="preserve"> context </w:t>
            </w:r>
            <w:proofErr w:type="spellStart"/>
            <w:r w:rsidRPr="00B76DCC">
              <w:rPr>
                <w:lang w:val="ro-RO"/>
              </w:rPr>
              <w:t>they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were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 xml:space="preserve">: </w:t>
            </w:r>
          </w:p>
          <w:p w14:paraId="42947B4F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r w:rsidRPr="00B76DCC">
              <w:rPr>
                <w:lang w:val="ro-RO"/>
              </w:rPr>
              <w:t>leadership (</w:t>
            </w:r>
            <w:proofErr w:type="spellStart"/>
            <w:r w:rsidRPr="00B76DCC">
              <w:rPr>
                <w:lang w:val="ro-RO"/>
              </w:rPr>
              <w:t>currently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responsible</w:t>
            </w:r>
            <w:proofErr w:type="spellEnd"/>
            <w:r w:rsidRPr="00B76DCC">
              <w:rPr>
                <w:lang w:val="ro-RO"/>
              </w:rPr>
              <w:t xml:space="preserve"> for a team of 10 </w:t>
            </w:r>
            <w:proofErr w:type="spellStart"/>
            <w:r w:rsidRPr="00B76DCC">
              <w:rPr>
                <w:lang w:val="ro-RO"/>
              </w:rPr>
              <w:t>people</w:t>
            </w:r>
            <w:proofErr w:type="spellEnd"/>
            <w:r w:rsidRPr="00B76DCC">
              <w:rPr>
                <w:lang w:val="ro-RO"/>
              </w:rPr>
              <w:t>)</w:t>
            </w:r>
          </w:p>
        </w:tc>
      </w:tr>
    </w:tbl>
    <w:p w14:paraId="462D135C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74F74BCF" w14:textId="77777777" w:rsidTr="00E1177B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A4C8038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r w:rsidRPr="00B76DCC">
              <w:rPr>
                <w:lang w:val="ro-RO"/>
              </w:rPr>
              <w:t>Job-</w:t>
            </w:r>
            <w:proofErr w:type="spellStart"/>
            <w:r w:rsidRPr="00B76DCC">
              <w:rPr>
                <w:lang w:val="ro-RO"/>
              </w:rPr>
              <w:t>related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73DFCF57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any</w:t>
            </w:r>
            <w:proofErr w:type="spellEnd"/>
            <w:r w:rsidRPr="00B76DCC">
              <w:rPr>
                <w:lang w:val="ro-RO"/>
              </w:rPr>
              <w:t xml:space="preserve"> job-</w:t>
            </w:r>
            <w:proofErr w:type="spellStart"/>
            <w:r w:rsidRPr="00B76DCC">
              <w:rPr>
                <w:lang w:val="ro-RO"/>
              </w:rPr>
              <w:t>related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not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listed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elsewhere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Specify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what</w:t>
            </w:r>
            <w:proofErr w:type="spellEnd"/>
            <w:r w:rsidRPr="00B76DCC">
              <w:rPr>
                <w:lang w:val="ro-RO"/>
              </w:rPr>
              <w:t xml:space="preserve"> context </w:t>
            </w:r>
            <w:proofErr w:type="spellStart"/>
            <w:r w:rsidRPr="00B76DCC">
              <w:rPr>
                <w:lang w:val="ro-RO"/>
              </w:rPr>
              <w:t>they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were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 xml:space="preserve">: </w:t>
            </w:r>
          </w:p>
          <w:p w14:paraId="6C222521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good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command</w:t>
            </w:r>
            <w:proofErr w:type="spellEnd"/>
            <w:r w:rsidRPr="00B76DCC">
              <w:rPr>
                <w:lang w:val="ro-RO"/>
              </w:rPr>
              <w:t xml:space="preserve"> of quality control </w:t>
            </w:r>
            <w:proofErr w:type="spellStart"/>
            <w:r w:rsidRPr="00B76DCC">
              <w:rPr>
                <w:lang w:val="ro-RO"/>
              </w:rPr>
              <w:t>processes</w:t>
            </w:r>
            <w:proofErr w:type="spellEnd"/>
            <w:r w:rsidRPr="00B76DCC">
              <w:rPr>
                <w:lang w:val="ro-RO"/>
              </w:rPr>
              <w:t xml:space="preserve"> (</w:t>
            </w:r>
            <w:proofErr w:type="spellStart"/>
            <w:r w:rsidRPr="00B76DCC">
              <w:rPr>
                <w:lang w:val="ro-RO"/>
              </w:rPr>
              <w:t>currently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responsible</w:t>
            </w:r>
            <w:proofErr w:type="spellEnd"/>
            <w:r w:rsidRPr="00B76DCC">
              <w:rPr>
                <w:lang w:val="ro-RO"/>
              </w:rPr>
              <w:t xml:space="preserve"> for quality audit)</w:t>
            </w:r>
          </w:p>
        </w:tc>
      </w:tr>
    </w:tbl>
    <w:p w14:paraId="4E2448E6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87452" w:rsidRPr="00B76DCC" w14:paraId="1B613FAC" w14:textId="77777777" w:rsidTr="00E1177B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10D6D67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r w:rsidRPr="00B76DCC">
              <w:rPr>
                <w:lang w:val="ro-RO"/>
              </w:rPr>
              <w:t xml:space="preserve">Digital </w:t>
            </w:r>
            <w:proofErr w:type="spellStart"/>
            <w:r w:rsidRPr="00B76DCC">
              <w:rPr>
                <w:lang w:val="ro-RO"/>
              </w:rPr>
              <w:t>competence</w:t>
            </w:r>
            <w:proofErr w:type="spellEnd"/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2AFE0E" w14:textId="77777777" w:rsidR="00C87452" w:rsidRPr="00B76DCC" w:rsidRDefault="00C87452" w:rsidP="00E1177B">
            <w:pPr>
              <w:pStyle w:val="ECVLanguage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SELF-ASSESSMENT</w:t>
            </w:r>
          </w:p>
        </w:tc>
      </w:tr>
      <w:tr w:rsidR="00C87452" w:rsidRPr="00B76DCC" w14:paraId="726AEE7F" w14:textId="77777777" w:rsidTr="00E1177B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7CD46220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AC5721D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Information </w:t>
            </w:r>
            <w:proofErr w:type="spellStart"/>
            <w:r w:rsidRPr="00B76DCC">
              <w:rPr>
                <w:lang w:val="ro-RO"/>
              </w:rPr>
              <w:t>processing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3B7B28F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Communication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949BA58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Content </w:t>
            </w:r>
            <w:proofErr w:type="spellStart"/>
            <w:r w:rsidRPr="00B76DCC">
              <w:rPr>
                <w:lang w:val="ro-RO"/>
              </w:rPr>
              <w:t>creation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C7E83C1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Safety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C916F62" w14:textId="77777777" w:rsidR="00C87452" w:rsidRPr="00B76DCC" w:rsidRDefault="00C87452" w:rsidP="00E1177B">
            <w:pPr>
              <w:pStyle w:val="ECVLanguageSubHeading"/>
              <w:rPr>
                <w:lang w:val="ro-RO"/>
              </w:rPr>
            </w:pPr>
            <w:r w:rsidRPr="00B76DCC">
              <w:rPr>
                <w:lang w:val="ro-RO"/>
              </w:rPr>
              <w:t xml:space="preserve">Problem </w:t>
            </w:r>
            <w:proofErr w:type="spellStart"/>
            <w:r w:rsidRPr="00B76DCC">
              <w:rPr>
                <w:lang w:val="ro-RO"/>
              </w:rPr>
              <w:t>solving</w:t>
            </w:r>
            <w:proofErr w:type="spellEnd"/>
          </w:p>
        </w:tc>
      </w:tr>
      <w:tr w:rsidR="00C87452" w:rsidRPr="00B76DCC" w14:paraId="7A632F1F" w14:textId="77777777" w:rsidTr="00E1177B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B4C6D8F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E13BE53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79328C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294E7C6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8C5245" w14:textId="77777777" w:rsidR="00C87452" w:rsidRPr="00B76DCC" w:rsidRDefault="00C87452" w:rsidP="00E1177B">
            <w:pPr>
              <w:pStyle w:val="ECVLanguageLevel"/>
              <w:rPr>
                <w:caps w:val="0"/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33D1BE0" w14:textId="77777777" w:rsidR="00C87452" w:rsidRPr="00B76DCC" w:rsidRDefault="00C87452" w:rsidP="00E1177B">
            <w:pPr>
              <w:pStyle w:val="ECVLanguageLevel"/>
              <w:rPr>
                <w:lang w:val="ro-RO"/>
              </w:rPr>
            </w:pPr>
            <w:proofErr w:type="spellStart"/>
            <w:r w:rsidRPr="00B76DCC">
              <w:rPr>
                <w:caps w:val="0"/>
                <w:lang w:val="ro-RO"/>
              </w:rPr>
              <w:t>Enter</w:t>
            </w:r>
            <w:proofErr w:type="spellEnd"/>
            <w:r w:rsidRPr="00B76DCC">
              <w:rPr>
                <w:caps w:val="0"/>
                <w:lang w:val="ro-RO"/>
              </w:rPr>
              <w:t xml:space="preserve"> </w:t>
            </w:r>
            <w:proofErr w:type="spellStart"/>
            <w:r w:rsidRPr="00B76DCC">
              <w:rPr>
                <w:caps w:val="0"/>
                <w:lang w:val="ro-RO"/>
              </w:rPr>
              <w:t>level</w:t>
            </w:r>
            <w:proofErr w:type="spellEnd"/>
          </w:p>
        </w:tc>
      </w:tr>
      <w:tr w:rsidR="00C87452" w:rsidRPr="00B76DCC" w14:paraId="09B347EC" w14:textId="77777777" w:rsidTr="00E1177B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4A13B4CB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710BA563" w14:textId="77777777" w:rsidR="00C87452" w:rsidRPr="00B76DCC" w:rsidRDefault="00C87452" w:rsidP="00E1177B">
            <w:pPr>
              <w:pStyle w:val="ECVLanguageExplanation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L</w:t>
            </w:r>
            <w:r w:rsidRPr="00B76DCC">
              <w:rPr>
                <w:color w:val="000080"/>
                <w:lang w:val="ro-RO"/>
              </w:rPr>
              <w:t>evels</w:t>
            </w:r>
            <w:proofErr w:type="spellEnd"/>
            <w:r w:rsidRPr="00B76DCC">
              <w:rPr>
                <w:color w:val="000080"/>
                <w:lang w:val="ro-RO"/>
              </w:rPr>
              <w:t xml:space="preserve">: Basic </w:t>
            </w:r>
            <w:proofErr w:type="spellStart"/>
            <w:r w:rsidRPr="00B76DCC">
              <w:rPr>
                <w:color w:val="000080"/>
                <w:lang w:val="ro-RO"/>
              </w:rPr>
              <w:t>user</w:t>
            </w:r>
            <w:proofErr w:type="spellEnd"/>
            <w:r w:rsidRPr="00B76DCC">
              <w:rPr>
                <w:color w:val="000080"/>
                <w:lang w:val="ro-RO"/>
              </w:rPr>
              <w:t xml:space="preserve">  - Independent </w:t>
            </w:r>
            <w:proofErr w:type="spellStart"/>
            <w:r w:rsidRPr="00B76DCC">
              <w:rPr>
                <w:color w:val="000080"/>
                <w:lang w:val="ro-RO"/>
              </w:rPr>
              <w:t>user</w:t>
            </w:r>
            <w:proofErr w:type="spellEnd"/>
            <w:r w:rsidRPr="00B76DCC">
              <w:rPr>
                <w:color w:val="000080"/>
                <w:lang w:val="ro-RO"/>
              </w:rPr>
              <w:t xml:space="preserve">  -  </w:t>
            </w:r>
            <w:proofErr w:type="spellStart"/>
            <w:r w:rsidRPr="00B76DCC">
              <w:rPr>
                <w:color w:val="000080"/>
                <w:lang w:val="ro-RO"/>
              </w:rPr>
              <w:t>Proficient</w:t>
            </w:r>
            <w:proofErr w:type="spellEnd"/>
            <w:r w:rsidRPr="00B76DCC">
              <w:rPr>
                <w:color w:val="000080"/>
                <w:lang w:val="ro-RO"/>
              </w:rPr>
              <w:t xml:space="preserve"> </w:t>
            </w:r>
            <w:proofErr w:type="spellStart"/>
            <w:r w:rsidRPr="00B76DCC">
              <w:rPr>
                <w:color w:val="000080"/>
                <w:lang w:val="ro-RO"/>
              </w:rPr>
              <w:t>user</w:t>
            </w:r>
            <w:proofErr w:type="spellEnd"/>
          </w:p>
          <w:p w14:paraId="66D4B867" w14:textId="77777777" w:rsidR="00C87452" w:rsidRPr="00B76DCC" w:rsidRDefault="00C87452" w:rsidP="00E1177B">
            <w:pPr>
              <w:pStyle w:val="ECVLanguageExplanation"/>
              <w:rPr>
                <w:lang w:val="ro-RO"/>
              </w:rPr>
            </w:pPr>
            <w:hyperlink r:id="rId24" w:history="1">
              <w:r w:rsidRPr="00B76DCC">
                <w:rPr>
                  <w:rStyle w:val="Hyperlink"/>
                  <w:lang w:val="ro-RO"/>
                </w:rPr>
                <w:t xml:space="preserve">Digital </w:t>
              </w:r>
              <w:proofErr w:type="spellStart"/>
              <w:r w:rsidRPr="00B76DCC">
                <w:rPr>
                  <w:rStyle w:val="Hyperlink"/>
                  <w:lang w:val="ro-RO"/>
                </w:rPr>
                <w:t>competences</w:t>
              </w:r>
              <w:proofErr w:type="spellEnd"/>
              <w:r w:rsidRPr="00B76DCC">
                <w:rPr>
                  <w:rStyle w:val="Hyperlink"/>
                  <w:lang w:val="ro-RO"/>
                </w:rPr>
                <w:t xml:space="preserve"> - Self-</w:t>
              </w:r>
              <w:proofErr w:type="spellStart"/>
              <w:r w:rsidRPr="00B76DCC">
                <w:rPr>
                  <w:rStyle w:val="Hyperlink"/>
                  <w:lang w:val="ro-RO"/>
                </w:rPr>
                <w:t>assessment</w:t>
              </w:r>
              <w:proofErr w:type="spellEnd"/>
              <w:r w:rsidRPr="00B76DCC">
                <w:rPr>
                  <w:rStyle w:val="Hyperlink"/>
                  <w:lang w:val="ro-RO"/>
                </w:rPr>
                <w:t xml:space="preserve"> </w:t>
              </w:r>
              <w:proofErr w:type="spellStart"/>
              <w:r w:rsidRPr="00B76DCC">
                <w:rPr>
                  <w:rStyle w:val="Hyperlink"/>
                  <w:lang w:val="ro-RO"/>
                </w:rPr>
                <w:t>grid</w:t>
              </w:r>
              <w:proofErr w:type="spellEnd"/>
            </w:hyperlink>
            <w:r w:rsidRPr="00B76DCC">
              <w:rPr>
                <w:lang w:val="ro-RO"/>
              </w:rPr>
              <w:t xml:space="preserve"> </w:t>
            </w:r>
          </w:p>
        </w:tc>
      </w:tr>
      <w:tr w:rsidR="00C87452" w:rsidRPr="00B76DCC" w14:paraId="1FE01A85" w14:textId="77777777" w:rsidTr="00E1177B">
        <w:trPr>
          <w:trHeight w:val="283"/>
        </w:trPr>
        <w:tc>
          <w:tcPr>
            <w:tcW w:w="2834" w:type="dxa"/>
            <w:shd w:val="clear" w:color="auto" w:fill="auto"/>
          </w:tcPr>
          <w:p w14:paraId="3DDAEFEB" w14:textId="77777777" w:rsidR="00C87452" w:rsidRPr="00B76DCC" w:rsidRDefault="00C87452" w:rsidP="00E1177B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1332D348" w14:textId="77777777" w:rsidR="00C87452" w:rsidRPr="00B76DCC" w:rsidRDefault="00C87452" w:rsidP="00E1177B">
            <w:pPr>
              <w:pStyle w:val="ECVLanguageCertificate"/>
              <w:rPr>
                <w:sz w:val="18"/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name</w:t>
            </w:r>
            <w:proofErr w:type="spellEnd"/>
            <w:r w:rsidRPr="00B76DCC">
              <w:rPr>
                <w:lang w:val="ro-RO"/>
              </w:rPr>
              <w:t xml:space="preserve"> of ICT-certificate(s)</w:t>
            </w:r>
          </w:p>
        </w:tc>
      </w:tr>
      <w:tr w:rsidR="00C87452" w:rsidRPr="00B76DCC" w14:paraId="31806265" w14:textId="77777777" w:rsidTr="00E1177B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73661DFB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2F9912D5" w14:textId="77777777" w:rsidR="00C87452" w:rsidRPr="00B76DCC" w:rsidRDefault="00C87452" w:rsidP="00E1177B">
            <w:pPr>
              <w:pStyle w:val="ECVSectionDetails"/>
              <w:ind w:left="13" w:firstLine="13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your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other</w:t>
            </w:r>
            <w:proofErr w:type="spellEnd"/>
            <w:r w:rsidRPr="00B76DCC">
              <w:rPr>
                <w:lang w:val="ro-RO"/>
              </w:rPr>
              <w:t xml:space="preserve"> computer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Specify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what</w:t>
            </w:r>
            <w:proofErr w:type="spellEnd"/>
            <w:r w:rsidRPr="00B76DCC">
              <w:rPr>
                <w:lang w:val="ro-RO"/>
              </w:rPr>
              <w:t xml:space="preserve"> context </w:t>
            </w:r>
            <w:proofErr w:type="spellStart"/>
            <w:r w:rsidRPr="00B76DCC">
              <w:rPr>
                <w:lang w:val="ro-RO"/>
              </w:rPr>
              <w:t>they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were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1E74378B" w14:textId="77777777" w:rsidR="00C87452" w:rsidRPr="00B76DCC" w:rsidRDefault="00C87452" w:rsidP="00C87452">
            <w:pPr>
              <w:pStyle w:val="ECVSectionDetails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good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command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office</w:t>
            </w:r>
            <w:proofErr w:type="spellEnd"/>
            <w:r w:rsidRPr="00B76DCC">
              <w:rPr>
                <w:lang w:val="ro-RO"/>
              </w:rPr>
              <w:t xml:space="preserve"> suite (</w:t>
            </w:r>
            <w:proofErr w:type="spellStart"/>
            <w:r w:rsidRPr="00B76DCC">
              <w:rPr>
                <w:lang w:val="ro-RO"/>
              </w:rPr>
              <w:t>word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processor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spread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sheet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presentation</w:t>
            </w:r>
            <w:proofErr w:type="spellEnd"/>
            <w:r w:rsidRPr="00B76DCC">
              <w:rPr>
                <w:lang w:val="ro-RO"/>
              </w:rPr>
              <w:t xml:space="preserve"> software)</w:t>
            </w:r>
          </w:p>
          <w:p w14:paraId="6B8391E1" w14:textId="77777777" w:rsidR="00C87452" w:rsidRPr="00B76DCC" w:rsidRDefault="00C87452" w:rsidP="00C87452">
            <w:pPr>
              <w:pStyle w:val="ECVSectionDetails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good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command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photo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editing</w:t>
            </w:r>
            <w:proofErr w:type="spellEnd"/>
            <w:r w:rsidRPr="00B76DCC">
              <w:rPr>
                <w:lang w:val="ro-RO"/>
              </w:rPr>
              <w:t xml:space="preserve"> software </w:t>
            </w:r>
            <w:proofErr w:type="spellStart"/>
            <w:r w:rsidRPr="00B76DCC">
              <w:rPr>
                <w:lang w:val="ro-RO"/>
              </w:rPr>
              <w:t>gained</w:t>
            </w:r>
            <w:proofErr w:type="spellEnd"/>
            <w:r w:rsidRPr="00B76DCC">
              <w:rPr>
                <w:lang w:val="ro-RO"/>
              </w:rPr>
              <w:t xml:space="preserve"> as an </w:t>
            </w:r>
            <w:proofErr w:type="spellStart"/>
            <w:r w:rsidRPr="00B76DCC">
              <w:rPr>
                <w:lang w:val="ro-RO"/>
              </w:rPr>
              <w:t>amateur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photographer</w:t>
            </w:r>
            <w:proofErr w:type="spellEnd"/>
          </w:p>
        </w:tc>
      </w:tr>
    </w:tbl>
    <w:p w14:paraId="254B87B2" w14:textId="77777777" w:rsidR="00C87452" w:rsidRPr="00B76DCC" w:rsidRDefault="00C87452" w:rsidP="00C87452">
      <w:pPr>
        <w:rPr>
          <w:lang w:val="ro-RO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313458AB" w14:textId="77777777" w:rsidTr="00C87452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DA18AAF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Other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19523F4E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other</w:t>
            </w:r>
            <w:proofErr w:type="spellEnd"/>
            <w:r w:rsidRPr="00B76DCC">
              <w:rPr>
                <w:lang w:val="ro-RO"/>
              </w:rPr>
              <w:t xml:space="preserve"> relevant </w:t>
            </w:r>
            <w:proofErr w:type="spellStart"/>
            <w:r w:rsidRPr="00B76DCC">
              <w:rPr>
                <w:lang w:val="ro-RO"/>
              </w:rPr>
              <w:t>skills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not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already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mentioned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Specify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what</w:t>
            </w:r>
            <w:proofErr w:type="spellEnd"/>
            <w:r w:rsidRPr="00B76DCC">
              <w:rPr>
                <w:lang w:val="ro-RO"/>
              </w:rPr>
              <w:t xml:space="preserve"> context </w:t>
            </w:r>
            <w:proofErr w:type="spellStart"/>
            <w:r w:rsidRPr="00B76DCC">
              <w:rPr>
                <w:lang w:val="ro-RO"/>
              </w:rPr>
              <w:t>they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were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acquired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0353641D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carpentry</w:t>
            </w:r>
            <w:proofErr w:type="spellEnd"/>
          </w:p>
        </w:tc>
      </w:tr>
      <w:tr w:rsidR="00C87452" w:rsidRPr="00B76DCC" w14:paraId="3DEA3816" w14:textId="77777777" w:rsidTr="00C87452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03A7170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Driving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licence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1D1EB3F3" w14:textId="77777777" w:rsidR="00C87452" w:rsidRPr="00B76DCC" w:rsidRDefault="00C87452" w:rsidP="00C87452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driving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licence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category</w:t>
            </w:r>
            <w:proofErr w:type="spellEnd"/>
            <w:r w:rsidRPr="00B76DCC">
              <w:rPr>
                <w:lang w:val="ro-RO"/>
              </w:rPr>
              <w:t xml:space="preserve">/-ies. </w:t>
            </w: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>: B</w:t>
            </w:r>
          </w:p>
        </w:tc>
      </w:tr>
    </w:tbl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7452" w:rsidRPr="00B76DCC" w14:paraId="1FFF0478" w14:textId="77777777" w:rsidTr="00C87452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5D76706B" w14:textId="77777777" w:rsidR="00C87452" w:rsidRPr="00B76DCC" w:rsidRDefault="00C87452" w:rsidP="00E1177B">
            <w:pPr>
              <w:pStyle w:val="ECVLeftHeading"/>
              <w:rPr>
                <w:caps w:val="0"/>
                <w:lang w:val="ro-RO"/>
              </w:rPr>
            </w:pPr>
          </w:p>
          <w:p w14:paraId="23C39D34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2728FAF" w14:textId="77777777" w:rsidR="00C87452" w:rsidRPr="00B76DCC" w:rsidRDefault="00C87452" w:rsidP="00E1177B">
            <w:pPr>
              <w:pStyle w:val="ECVBlueBox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10DF1983" wp14:editId="59E27A79">
                  <wp:extent cx="4787900" cy="8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155B258C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48C9A9C0" w14:textId="77777777" w:rsidTr="00E1177B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4BC16F1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Publications</w:t>
            </w:r>
            <w:proofErr w:type="spellEnd"/>
          </w:p>
          <w:p w14:paraId="1EC90667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Presentations</w:t>
            </w:r>
            <w:proofErr w:type="spellEnd"/>
          </w:p>
          <w:p w14:paraId="210751A5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Projects</w:t>
            </w:r>
            <w:proofErr w:type="spellEnd"/>
          </w:p>
          <w:p w14:paraId="30D3F192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Conferences</w:t>
            </w:r>
            <w:proofErr w:type="spellEnd"/>
          </w:p>
          <w:p w14:paraId="4DE74495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Seminars</w:t>
            </w:r>
            <w:proofErr w:type="spellEnd"/>
          </w:p>
          <w:p w14:paraId="3C3EDA1A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Honours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awards</w:t>
            </w:r>
            <w:proofErr w:type="spellEnd"/>
          </w:p>
          <w:p w14:paraId="5241E658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Memberships</w:t>
            </w:r>
            <w:proofErr w:type="spellEnd"/>
          </w:p>
          <w:p w14:paraId="452EA213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References</w:t>
            </w:r>
            <w:proofErr w:type="spellEnd"/>
          </w:p>
          <w:p w14:paraId="290C8028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Citations</w:t>
            </w:r>
            <w:proofErr w:type="spellEnd"/>
          </w:p>
          <w:p w14:paraId="5F9D3C6C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Courses</w:t>
            </w:r>
            <w:proofErr w:type="spellEnd"/>
          </w:p>
          <w:p w14:paraId="2E23D66C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Certifications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2FE5C93F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relevant </w:t>
            </w:r>
            <w:proofErr w:type="spellStart"/>
            <w:r w:rsidRPr="00B76DCC">
              <w:rPr>
                <w:lang w:val="ro-RO"/>
              </w:rPr>
              <w:t>publications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presentations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projects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conferences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seminars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honours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awards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memberships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references</w:t>
            </w:r>
            <w:proofErr w:type="spellEnd"/>
            <w:r w:rsidRPr="00B76DCC">
              <w:rPr>
                <w:lang w:val="ro-RO"/>
              </w:rPr>
              <w:t xml:space="preserve">. </w:t>
            </w:r>
            <w:proofErr w:type="spellStart"/>
            <w:r w:rsidRPr="00B76DCC">
              <w:rPr>
                <w:lang w:val="ro-RO"/>
              </w:rPr>
              <w:t>Remove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headings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not</w:t>
            </w:r>
            <w:proofErr w:type="spellEnd"/>
            <w:r w:rsidRPr="00B76DCC">
              <w:rPr>
                <w:lang w:val="ro-RO"/>
              </w:rPr>
              <w:t xml:space="preserve"> relevant in </w:t>
            </w:r>
            <w:proofErr w:type="spellStart"/>
            <w:r w:rsidRPr="00B76DCC">
              <w:rPr>
                <w:lang w:val="ro-RO"/>
              </w:rPr>
              <w:t>the</w:t>
            </w:r>
            <w:proofErr w:type="spellEnd"/>
            <w:r w:rsidRPr="00B76DCC">
              <w:rPr>
                <w:lang w:val="ro-RO"/>
              </w:rPr>
              <w:t xml:space="preserve"> left </w:t>
            </w:r>
            <w:proofErr w:type="spellStart"/>
            <w:r w:rsidRPr="00B76DCC">
              <w:rPr>
                <w:lang w:val="ro-RO"/>
              </w:rPr>
              <w:t>column</w:t>
            </w:r>
            <w:proofErr w:type="spellEnd"/>
            <w:r w:rsidRPr="00B76DCC">
              <w:rPr>
                <w:lang w:val="ro-RO"/>
              </w:rPr>
              <w:t>.</w:t>
            </w:r>
          </w:p>
          <w:p w14:paraId="1D6651D3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publication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795DE09E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How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to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write</w:t>
            </w:r>
            <w:proofErr w:type="spellEnd"/>
            <w:r w:rsidRPr="00B76DCC">
              <w:rPr>
                <w:lang w:val="ro-RO"/>
              </w:rPr>
              <w:t xml:space="preserve"> a </w:t>
            </w:r>
            <w:proofErr w:type="spellStart"/>
            <w:r w:rsidRPr="00B76DCC">
              <w:rPr>
                <w:lang w:val="ro-RO"/>
              </w:rPr>
              <w:t>successful</w:t>
            </w:r>
            <w:proofErr w:type="spellEnd"/>
            <w:r w:rsidRPr="00B76DCC">
              <w:rPr>
                <w:lang w:val="ro-RO"/>
              </w:rPr>
              <w:t xml:space="preserve"> CV, New Associated </w:t>
            </w:r>
            <w:proofErr w:type="spellStart"/>
            <w:r w:rsidRPr="00B76DCC">
              <w:rPr>
                <w:lang w:val="ro-RO"/>
              </w:rPr>
              <w:t>Publishers</w:t>
            </w:r>
            <w:proofErr w:type="spellEnd"/>
            <w:r w:rsidRPr="00B76DCC">
              <w:rPr>
                <w:lang w:val="ro-RO"/>
              </w:rPr>
              <w:t xml:space="preserve">, London, 2002. </w:t>
            </w:r>
          </w:p>
          <w:p w14:paraId="217F0CDB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Example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project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221CDFFD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r w:rsidRPr="00B76DCC">
              <w:rPr>
                <w:lang w:val="ro-RO"/>
              </w:rPr>
              <w:t xml:space="preserve">Devon </w:t>
            </w:r>
            <w:proofErr w:type="spellStart"/>
            <w:r w:rsidRPr="00B76DCC">
              <w:rPr>
                <w:lang w:val="ro-RO"/>
              </w:rPr>
              <w:t>new</w:t>
            </w:r>
            <w:proofErr w:type="spellEnd"/>
            <w:r w:rsidRPr="00B76DCC">
              <w:rPr>
                <w:lang w:val="ro-RO"/>
              </w:rPr>
              <w:t xml:space="preserve"> public </w:t>
            </w:r>
            <w:proofErr w:type="spellStart"/>
            <w:r w:rsidRPr="00B76DCC">
              <w:rPr>
                <w:lang w:val="ro-RO"/>
              </w:rPr>
              <w:t>library</w:t>
            </w:r>
            <w:proofErr w:type="spellEnd"/>
            <w:r w:rsidRPr="00B76DCC">
              <w:rPr>
                <w:lang w:val="ro-RO"/>
              </w:rPr>
              <w:t xml:space="preserve">. Principal </w:t>
            </w:r>
            <w:proofErr w:type="spellStart"/>
            <w:r w:rsidRPr="00B76DCC">
              <w:rPr>
                <w:lang w:val="ro-RO"/>
              </w:rPr>
              <w:t>architect</w:t>
            </w:r>
            <w:proofErr w:type="spellEnd"/>
            <w:r w:rsidRPr="00B76DCC">
              <w:rPr>
                <w:lang w:val="ro-RO"/>
              </w:rPr>
              <w:t xml:space="preserve"> in </w:t>
            </w:r>
            <w:proofErr w:type="spellStart"/>
            <w:r w:rsidRPr="00B76DCC">
              <w:rPr>
                <w:lang w:val="ro-RO"/>
              </w:rPr>
              <w:t>charge</w:t>
            </w:r>
            <w:proofErr w:type="spellEnd"/>
            <w:r w:rsidRPr="00B76DCC">
              <w:rPr>
                <w:lang w:val="ro-RO"/>
              </w:rPr>
              <w:t xml:space="preserve"> of design, </w:t>
            </w:r>
            <w:proofErr w:type="spellStart"/>
            <w:r w:rsidRPr="00B76DCC">
              <w:rPr>
                <w:lang w:val="ro-RO"/>
              </w:rPr>
              <w:t>production</w:t>
            </w:r>
            <w:proofErr w:type="spellEnd"/>
            <w:r w:rsidRPr="00B76DCC">
              <w:rPr>
                <w:lang w:val="ro-RO"/>
              </w:rPr>
              <w:t xml:space="preserve">, </w:t>
            </w:r>
            <w:proofErr w:type="spellStart"/>
            <w:r w:rsidRPr="00B76DCC">
              <w:rPr>
                <w:lang w:val="ro-RO"/>
              </w:rPr>
              <w:t>bidding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construction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supervision</w:t>
            </w:r>
            <w:proofErr w:type="spellEnd"/>
            <w:r w:rsidRPr="00B76DCC">
              <w:rPr>
                <w:lang w:val="ro-RO"/>
              </w:rPr>
              <w:t xml:space="preserve"> (2008-2012). </w:t>
            </w:r>
          </w:p>
        </w:tc>
      </w:tr>
    </w:tbl>
    <w:p w14:paraId="7B821778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7452" w:rsidRPr="00B76DCC" w14:paraId="6EE6FD63" w14:textId="77777777" w:rsidTr="00E1177B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48CB45F0" w14:textId="77777777" w:rsidR="00C87452" w:rsidRPr="00B76DCC" w:rsidRDefault="00C87452" w:rsidP="00E1177B">
            <w:pPr>
              <w:pStyle w:val="ECVLeftHeading"/>
              <w:rPr>
                <w:lang w:val="ro-RO"/>
              </w:rPr>
            </w:pPr>
            <w:r w:rsidRPr="00B76DCC">
              <w:rPr>
                <w:caps w:val="0"/>
                <w:lang w:val="ro-RO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946DF08" w14:textId="77777777" w:rsidR="00C87452" w:rsidRPr="00B76DCC" w:rsidRDefault="00C87452" w:rsidP="00E1177B">
            <w:pPr>
              <w:pStyle w:val="ECVBlueBox"/>
              <w:rPr>
                <w:lang w:val="ro-RO"/>
              </w:rPr>
            </w:pPr>
            <w:r w:rsidRPr="00B76DCC">
              <w:rPr>
                <w:noProof/>
                <w:lang w:eastAsia="en-GB" w:bidi="ar-SA"/>
              </w:rPr>
              <w:drawing>
                <wp:inline distT="0" distB="0" distL="0" distR="0" wp14:anchorId="60816386" wp14:editId="5ED3F746">
                  <wp:extent cx="4787900" cy="88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6DCC">
              <w:rPr>
                <w:lang w:val="ro-RO"/>
              </w:rPr>
              <w:t xml:space="preserve"> </w:t>
            </w:r>
          </w:p>
        </w:tc>
      </w:tr>
    </w:tbl>
    <w:p w14:paraId="2E93A3BF" w14:textId="77777777" w:rsidR="00C87452" w:rsidRPr="00B76DCC" w:rsidRDefault="00C87452" w:rsidP="00C87452">
      <w:pPr>
        <w:pStyle w:val="ECVText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7452" w:rsidRPr="00B76DCC" w14:paraId="29ABED90" w14:textId="77777777" w:rsidTr="00E1177B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0FD95B3" w14:textId="77777777" w:rsidR="00C87452" w:rsidRPr="00B76DCC" w:rsidRDefault="00C87452" w:rsidP="00E1177B">
            <w:pPr>
              <w:pStyle w:val="ECVLeftDetails"/>
              <w:rPr>
                <w:lang w:val="ro-RO"/>
              </w:rPr>
            </w:pPr>
          </w:p>
        </w:tc>
        <w:tc>
          <w:tcPr>
            <w:tcW w:w="7542" w:type="dxa"/>
            <w:shd w:val="clear" w:color="auto" w:fill="auto"/>
          </w:tcPr>
          <w:p w14:paraId="4B64E086" w14:textId="77777777" w:rsidR="00C87452" w:rsidRPr="00B76DCC" w:rsidRDefault="00C87452" w:rsidP="00E1177B">
            <w:pPr>
              <w:pStyle w:val="ECVSectionDetails"/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Replace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with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list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documents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annexed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to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your</w:t>
            </w:r>
            <w:proofErr w:type="spellEnd"/>
            <w:r w:rsidRPr="00B76DCC">
              <w:rPr>
                <w:lang w:val="ro-RO"/>
              </w:rPr>
              <w:t xml:space="preserve"> CV. </w:t>
            </w:r>
            <w:proofErr w:type="spellStart"/>
            <w:r w:rsidRPr="00B76DCC">
              <w:rPr>
                <w:lang w:val="ro-RO"/>
              </w:rPr>
              <w:t>Examples</w:t>
            </w:r>
            <w:proofErr w:type="spellEnd"/>
            <w:r w:rsidRPr="00B76DCC">
              <w:rPr>
                <w:lang w:val="ro-RO"/>
              </w:rPr>
              <w:t>:</w:t>
            </w:r>
          </w:p>
          <w:p w14:paraId="78064F1D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copies</w:t>
            </w:r>
            <w:proofErr w:type="spellEnd"/>
            <w:r w:rsidRPr="00B76DCC">
              <w:rPr>
                <w:lang w:val="ro-RO"/>
              </w:rPr>
              <w:t xml:space="preserve"> of </w:t>
            </w:r>
            <w:proofErr w:type="spellStart"/>
            <w:r w:rsidRPr="00B76DCC">
              <w:rPr>
                <w:lang w:val="ro-RO"/>
              </w:rPr>
              <w:t>degrees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and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qualifications</w:t>
            </w:r>
            <w:proofErr w:type="spellEnd"/>
            <w:r w:rsidRPr="00B76DCC">
              <w:rPr>
                <w:lang w:val="ro-RO"/>
              </w:rPr>
              <w:t>;</w:t>
            </w:r>
          </w:p>
          <w:p w14:paraId="251614F5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r w:rsidRPr="00B76DCC">
              <w:rPr>
                <w:lang w:val="ro-RO"/>
              </w:rPr>
              <w:t xml:space="preserve">testimonial of </w:t>
            </w:r>
            <w:proofErr w:type="spellStart"/>
            <w:r w:rsidRPr="00B76DCC">
              <w:rPr>
                <w:lang w:val="ro-RO"/>
              </w:rPr>
              <w:t>employment</w:t>
            </w:r>
            <w:proofErr w:type="spellEnd"/>
            <w:r w:rsidRPr="00B76DCC">
              <w:rPr>
                <w:lang w:val="ro-RO"/>
              </w:rPr>
              <w:t xml:space="preserve"> or </w:t>
            </w:r>
            <w:proofErr w:type="spellStart"/>
            <w:r w:rsidRPr="00B76DCC">
              <w:rPr>
                <w:lang w:val="ro-RO"/>
              </w:rPr>
              <w:t>work</w:t>
            </w:r>
            <w:proofErr w:type="spellEnd"/>
            <w:r w:rsidRPr="00B76DCC">
              <w:rPr>
                <w:lang w:val="ro-RO"/>
              </w:rPr>
              <w:t xml:space="preserve"> </w:t>
            </w:r>
            <w:proofErr w:type="spellStart"/>
            <w:r w:rsidRPr="00B76DCC">
              <w:rPr>
                <w:lang w:val="ro-RO"/>
              </w:rPr>
              <w:t>placement</w:t>
            </w:r>
            <w:proofErr w:type="spellEnd"/>
            <w:r w:rsidRPr="00B76DCC">
              <w:rPr>
                <w:lang w:val="ro-RO"/>
              </w:rPr>
              <w:t>;</w:t>
            </w:r>
          </w:p>
          <w:p w14:paraId="5B2EB393" w14:textId="77777777" w:rsidR="00C87452" w:rsidRPr="00B76DCC" w:rsidRDefault="00C87452" w:rsidP="00C87452">
            <w:pPr>
              <w:pStyle w:val="ECVSectionBullet"/>
              <w:numPr>
                <w:ilvl w:val="0"/>
                <w:numId w:val="21"/>
              </w:numPr>
              <w:rPr>
                <w:lang w:val="ro-RO"/>
              </w:rPr>
            </w:pPr>
            <w:proofErr w:type="spellStart"/>
            <w:r w:rsidRPr="00B76DCC">
              <w:rPr>
                <w:lang w:val="ro-RO"/>
              </w:rPr>
              <w:t>publications</w:t>
            </w:r>
            <w:proofErr w:type="spellEnd"/>
            <w:r w:rsidRPr="00B76DCC">
              <w:rPr>
                <w:lang w:val="ro-RO"/>
              </w:rPr>
              <w:t xml:space="preserve"> or </w:t>
            </w:r>
            <w:proofErr w:type="spellStart"/>
            <w:r w:rsidRPr="00B76DCC">
              <w:rPr>
                <w:lang w:val="ro-RO"/>
              </w:rPr>
              <w:t>research</w:t>
            </w:r>
            <w:proofErr w:type="spellEnd"/>
            <w:r w:rsidRPr="00B76DCC">
              <w:rPr>
                <w:lang w:val="ro-RO"/>
              </w:rPr>
              <w:t>.</w:t>
            </w:r>
          </w:p>
        </w:tc>
      </w:tr>
    </w:tbl>
    <w:p w14:paraId="313D7335" w14:textId="77777777" w:rsidR="002C03D2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64BE41F" w14:textId="77777777" w:rsidR="001525BA" w:rsidRPr="00B76DCC" w:rsidRDefault="001525BA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D799684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C900CC2" w14:textId="77777777" w:rsidR="002C03D2" w:rsidRPr="00B76DCC" w:rsidRDefault="00EF76E9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i/>
          <w:u w:val="single"/>
          <w:lang w:val="ro-RO"/>
        </w:rPr>
      </w:pPr>
      <w:r w:rsidRPr="00B76DCC">
        <w:rPr>
          <w:rFonts w:ascii="Arial" w:hAnsi="Arial" w:cs="Arial"/>
          <w:b/>
          <w:bCs/>
          <w:i/>
          <w:u w:val="single"/>
          <w:lang w:val="ro-RO"/>
        </w:rPr>
        <w:lastRenderedPageBreak/>
        <w:t>MODEL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7C7D2E" w:rsidRPr="00B76DCC">
        <w:rPr>
          <w:rFonts w:ascii="Arial" w:hAnsi="Arial" w:cs="Arial"/>
          <w:b/>
          <w:bCs/>
          <w:i/>
          <w:u w:val="single"/>
          <w:lang w:val="ro-RO"/>
        </w:rPr>
        <w:t>2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- </w:t>
      </w:r>
      <w:r w:rsidR="003F4E34" w:rsidRPr="00B76DCC">
        <w:rPr>
          <w:rFonts w:ascii="Arial" w:hAnsi="Arial" w:cs="Arial"/>
          <w:b/>
          <w:bCs/>
          <w:i/>
          <w:u w:val="single"/>
          <w:lang w:val="ro-RO"/>
        </w:rPr>
        <w:t xml:space="preserve"> PRIMA PAGINĂ 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DIN </w:t>
      </w:r>
      <w:r w:rsidR="003F4E34" w:rsidRPr="00B76DCC">
        <w:rPr>
          <w:rFonts w:ascii="Arial" w:hAnsi="Arial" w:cs="Arial"/>
          <w:b/>
          <w:bCs/>
          <w:i/>
          <w:u w:val="single"/>
          <w:lang w:val="ro-RO"/>
        </w:rPr>
        <w:t>PREZENTARE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>A</w:t>
      </w:r>
      <w:r w:rsidR="003F4E34" w:rsidRPr="00B76DCC">
        <w:rPr>
          <w:rFonts w:ascii="Arial" w:hAnsi="Arial" w:cs="Arial"/>
          <w:b/>
          <w:bCs/>
          <w:i/>
          <w:u w:val="single"/>
          <w:lang w:val="ro-RO"/>
        </w:rPr>
        <w:t xml:space="preserve"> POWER POINT</w:t>
      </w:r>
    </w:p>
    <w:p w14:paraId="1D466145" w14:textId="77777777" w:rsidR="00224CF7" w:rsidRPr="00B76DCC" w:rsidRDefault="00224CF7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89373B2" w14:textId="77777777" w:rsidR="00CD29FB" w:rsidRDefault="00CD29FB" w:rsidP="00CD29F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bookmarkStart w:id="9" w:name="_Hlk166577616"/>
      <w:r w:rsidRPr="00B76DCC">
        <w:rPr>
          <w:rFonts w:ascii="Arial" w:hAnsi="Arial" w:cs="Arial"/>
          <w:b/>
          <w:bCs/>
          <w:lang w:val="ro-RO"/>
        </w:rPr>
        <w:t xml:space="preserve">UNIVERSITATEA </w:t>
      </w:r>
      <w:r>
        <w:rPr>
          <w:rFonts w:ascii="Arial" w:hAnsi="Arial" w:cs="Arial"/>
          <w:b/>
          <w:bCs/>
          <w:lang w:val="ro-RO"/>
        </w:rPr>
        <w:t>NAȚIONALĂ DE ȘTIINȚĂ ȘI TEHNOLOGIE POLITEHNICA</w:t>
      </w:r>
      <w:r w:rsidRPr="00B76DCC">
        <w:rPr>
          <w:rFonts w:ascii="Arial" w:hAnsi="Arial" w:cs="Arial"/>
          <w:b/>
          <w:bCs/>
          <w:lang w:val="ro-RO"/>
        </w:rPr>
        <w:t xml:space="preserve"> </w:t>
      </w:r>
      <w:r>
        <w:rPr>
          <w:rFonts w:ascii="Arial" w:hAnsi="Arial" w:cs="Arial"/>
          <w:b/>
          <w:bCs/>
          <w:lang w:val="ro-RO"/>
        </w:rPr>
        <w:t>BUCUREȘTI</w:t>
      </w:r>
    </w:p>
    <w:p w14:paraId="4BCA6C00" w14:textId="77777777" w:rsidR="00CD29FB" w:rsidRPr="00B76DCC" w:rsidRDefault="00CD29FB" w:rsidP="00CD29F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 xml:space="preserve">CENTRUL UNIVERSITAR </w:t>
      </w:r>
      <w:r w:rsidRPr="00B76DCC">
        <w:rPr>
          <w:rFonts w:ascii="Arial" w:hAnsi="Arial" w:cs="Arial"/>
          <w:b/>
          <w:bCs/>
          <w:lang w:val="ro-RO"/>
        </w:rPr>
        <w:t>PITEȘTI</w:t>
      </w:r>
      <w:bookmarkEnd w:id="9"/>
    </w:p>
    <w:p w14:paraId="021340B5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FACULTATEA DE ELECTRONICĂ, COMUNICAȚII ȘI CALCULATOARE</w:t>
      </w:r>
    </w:p>
    <w:p w14:paraId="37A615B4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DEPARTAMENTUL ELECTRONICĂ, CALCULATOARE ȘI INGINERIE ELECTRICĂ</w:t>
      </w:r>
    </w:p>
    <w:p w14:paraId="799B6BD6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PROGRAMUL DE STUDII</w:t>
      </w:r>
      <w:r w:rsidR="008C0A27" w:rsidRPr="00B76DCC">
        <w:rPr>
          <w:rFonts w:ascii="Arial" w:hAnsi="Arial" w:cs="Arial"/>
          <w:b/>
          <w:bCs/>
          <w:lang w:val="ro-RO"/>
        </w:rPr>
        <w:t xml:space="preserve"> UNIVERSITARE DE LICENȚĂ </w:t>
      </w:r>
      <w:r w:rsidRPr="00B76DCC">
        <w:rPr>
          <w:rFonts w:ascii="Arial" w:hAnsi="Arial" w:cs="Arial"/>
          <w:b/>
          <w:bCs/>
          <w:lang w:val="ro-RO"/>
        </w:rPr>
        <w:t xml:space="preserve"> </w:t>
      </w:r>
      <w:r w:rsidR="008C0A27" w:rsidRPr="00B76DCC">
        <w:rPr>
          <w:rFonts w:ascii="Arial" w:hAnsi="Arial" w:cs="Arial"/>
          <w:b/>
          <w:bCs/>
          <w:lang w:val="ro-RO"/>
        </w:rPr>
        <w:t>______________________________________________________</w:t>
      </w:r>
      <w:r w:rsidRPr="00B76DCC">
        <w:rPr>
          <w:rFonts w:ascii="Arial" w:hAnsi="Arial" w:cs="Arial"/>
          <w:b/>
          <w:bCs/>
          <w:lang w:val="ro-RO"/>
        </w:rPr>
        <w:t>______________________</w:t>
      </w:r>
    </w:p>
    <w:p w14:paraId="5A84F29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95B82D1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6B65E5A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D4E4EAE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  <w:r w:rsidRPr="00B76DCC">
        <w:rPr>
          <w:rFonts w:ascii="Arial" w:hAnsi="Arial" w:cs="Arial"/>
          <w:b/>
          <w:bCs/>
          <w:sz w:val="32"/>
          <w:szCs w:val="32"/>
          <w:lang w:val="ro-RO"/>
        </w:rPr>
        <w:t>PREZENTAREA PROIECTU</w:t>
      </w:r>
      <w:r w:rsidR="002B6CDA" w:rsidRPr="00B76DCC">
        <w:rPr>
          <w:rFonts w:ascii="Arial" w:hAnsi="Arial" w:cs="Arial"/>
          <w:b/>
          <w:bCs/>
          <w:sz w:val="32"/>
          <w:szCs w:val="32"/>
          <w:lang w:val="ro-RO"/>
        </w:rPr>
        <w:t>LU</w:t>
      </w:r>
      <w:r w:rsidRPr="00B76DCC">
        <w:rPr>
          <w:rFonts w:ascii="Arial" w:hAnsi="Arial" w:cs="Arial"/>
          <w:b/>
          <w:bCs/>
          <w:sz w:val="32"/>
          <w:szCs w:val="32"/>
          <w:lang w:val="ro-RO"/>
        </w:rPr>
        <w:t>I DE DIPLOMĂ CU TITLUL</w:t>
      </w:r>
    </w:p>
    <w:p w14:paraId="602D3496" w14:textId="77777777" w:rsidR="00615F34" w:rsidRPr="00B76DCC" w:rsidRDefault="00615F34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p w14:paraId="4147545B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87BF62E" w14:textId="77777777" w:rsidR="008955C2" w:rsidRPr="00B76DCC" w:rsidRDefault="008955C2" w:rsidP="00100050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6A03BB8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C1FE91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F3E233E" w14:textId="77777777" w:rsidR="00615F34" w:rsidRPr="00B76DCC" w:rsidRDefault="00615F34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DDB0686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696060B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Absolvent</w:t>
      </w:r>
    </w:p>
    <w:p w14:paraId="147292CA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A760B1B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(nume și prenume)</w:t>
      </w:r>
    </w:p>
    <w:p w14:paraId="6D94B55E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CFEB794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2D5A04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87292D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E783426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Conducător științific</w:t>
      </w:r>
    </w:p>
    <w:p w14:paraId="34755AD1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</w:p>
    <w:p w14:paraId="1529C292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(titlu, nume și prenume)</w:t>
      </w:r>
    </w:p>
    <w:p w14:paraId="7E1A08D1" w14:textId="77777777" w:rsidR="008955C2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F19E91D" w14:textId="77777777" w:rsidR="009C271D" w:rsidRDefault="009C271D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4568AB0" w14:textId="77777777" w:rsidR="009C271D" w:rsidRPr="00B76DCC" w:rsidRDefault="009C271D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7D13974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095F6F9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4309482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6BE2833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Pitești</w:t>
      </w:r>
    </w:p>
    <w:p w14:paraId="281918BA" w14:textId="72F034E9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Sesiunea iulie 20</w:t>
      </w:r>
      <w:r w:rsidR="00D427F2" w:rsidRPr="00B76DCC">
        <w:rPr>
          <w:rFonts w:ascii="Arial" w:hAnsi="Arial" w:cs="Arial"/>
          <w:b/>
          <w:bCs/>
          <w:lang w:val="ro-RO"/>
        </w:rPr>
        <w:t>2</w:t>
      </w:r>
      <w:r w:rsidR="00400CE5">
        <w:rPr>
          <w:rFonts w:ascii="Arial" w:hAnsi="Arial" w:cs="Arial"/>
          <w:b/>
          <w:bCs/>
          <w:lang w:val="ro-RO"/>
        </w:rPr>
        <w:t>5</w:t>
      </w:r>
    </w:p>
    <w:p w14:paraId="65D65622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AB349E4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B268D1C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10070D9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8F5EA1B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D22ED44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FF53346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2CBD0216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A05D0FE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AB1FAAF" w14:textId="77777777" w:rsidR="002C03D2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9F7208B" w14:textId="77777777" w:rsidR="00197955" w:rsidRPr="00B76DCC" w:rsidRDefault="00197955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C21439C" w14:textId="77777777" w:rsidR="002C03D2" w:rsidRPr="00B76DCC" w:rsidRDefault="00EF76E9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i/>
          <w:u w:val="single"/>
          <w:lang w:val="ro-RO"/>
        </w:rPr>
        <w:lastRenderedPageBreak/>
        <w:t>MODEL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7C7D2E" w:rsidRPr="00B76DCC">
        <w:rPr>
          <w:rFonts w:ascii="Arial" w:hAnsi="Arial" w:cs="Arial"/>
          <w:b/>
          <w:bCs/>
          <w:i/>
          <w:u w:val="single"/>
          <w:lang w:val="ro-RO"/>
        </w:rPr>
        <w:t>3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- 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>COPERT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>A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>PROIECT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ULUI 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 xml:space="preserve"> DE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8955C2" w:rsidRPr="00B76DCC">
        <w:rPr>
          <w:rFonts w:ascii="Arial" w:hAnsi="Arial" w:cs="Arial"/>
          <w:b/>
          <w:bCs/>
          <w:i/>
          <w:u w:val="single"/>
          <w:lang w:val="ro-RO"/>
        </w:rPr>
        <w:t>DIPLOMĂ</w:t>
      </w:r>
    </w:p>
    <w:p w14:paraId="232BA5AB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FBB4DE3" w14:textId="77777777" w:rsidR="00CD29FB" w:rsidRDefault="00CD29FB" w:rsidP="00CD29F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UNIVERSITATEA </w:t>
      </w:r>
      <w:r>
        <w:rPr>
          <w:rFonts w:ascii="Arial" w:hAnsi="Arial" w:cs="Arial"/>
          <w:b/>
          <w:bCs/>
          <w:lang w:val="ro-RO"/>
        </w:rPr>
        <w:t>NAȚIONALĂ DE ȘTIINȚĂ ȘI TEHNOLOGIE POLITEHNICA</w:t>
      </w:r>
      <w:r w:rsidRPr="00B76DCC">
        <w:rPr>
          <w:rFonts w:ascii="Arial" w:hAnsi="Arial" w:cs="Arial"/>
          <w:b/>
          <w:bCs/>
          <w:lang w:val="ro-RO"/>
        </w:rPr>
        <w:t xml:space="preserve"> </w:t>
      </w:r>
      <w:r>
        <w:rPr>
          <w:rFonts w:ascii="Arial" w:hAnsi="Arial" w:cs="Arial"/>
          <w:b/>
          <w:bCs/>
          <w:lang w:val="ro-RO"/>
        </w:rPr>
        <w:t>BUCUREȘTI</w:t>
      </w:r>
    </w:p>
    <w:p w14:paraId="4FA7EF48" w14:textId="77777777" w:rsidR="00CD29FB" w:rsidRPr="00B76DCC" w:rsidRDefault="00CD29FB" w:rsidP="00CD29F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 xml:space="preserve">CENTRUL UNIVERSITAR </w:t>
      </w:r>
      <w:r w:rsidRPr="00B76DCC">
        <w:rPr>
          <w:rFonts w:ascii="Arial" w:hAnsi="Arial" w:cs="Arial"/>
          <w:b/>
          <w:bCs/>
          <w:lang w:val="ro-RO"/>
        </w:rPr>
        <w:t>PITEȘTI</w:t>
      </w:r>
    </w:p>
    <w:p w14:paraId="19DEB1B5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FACULTATEA DE ELECTRONICĂ, COMUNICAȚII ȘI CALCULATOARE</w:t>
      </w:r>
    </w:p>
    <w:p w14:paraId="0F541DE9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DEPARTAMENTUL ELECTRONICĂ, CALCULATOARE ȘI INGINERIE ELECTRICĂ</w:t>
      </w:r>
    </w:p>
    <w:p w14:paraId="290C2D1E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PROGRAMUL DE STUDII </w:t>
      </w:r>
      <w:r w:rsidR="008C0A27" w:rsidRPr="00B76DCC">
        <w:rPr>
          <w:rFonts w:ascii="Arial" w:hAnsi="Arial" w:cs="Arial"/>
          <w:b/>
          <w:bCs/>
          <w:lang w:val="ro-RO"/>
        </w:rPr>
        <w:t>UNIVERSITARE DE LICENȚĂ ________________________________________________________</w:t>
      </w:r>
      <w:r w:rsidRPr="00B76DCC">
        <w:rPr>
          <w:rFonts w:ascii="Arial" w:hAnsi="Arial" w:cs="Arial"/>
          <w:b/>
          <w:bCs/>
          <w:lang w:val="ro-RO"/>
        </w:rPr>
        <w:t>______________________</w:t>
      </w:r>
    </w:p>
    <w:p w14:paraId="532B9796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A633E7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C60476D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4A10586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05DD938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B6316C8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36DBD89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40D2A87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8255D54" w14:textId="77777777" w:rsidR="008955C2" w:rsidRPr="00B76DCC" w:rsidRDefault="008955C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C7A22A6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72"/>
          <w:szCs w:val="72"/>
          <w:lang w:val="ro-RO"/>
        </w:rPr>
      </w:pPr>
      <w:r w:rsidRPr="00B76DCC">
        <w:rPr>
          <w:rFonts w:ascii="Arial" w:hAnsi="Arial" w:cs="Arial"/>
          <w:b/>
          <w:bCs/>
          <w:sz w:val="72"/>
          <w:szCs w:val="72"/>
          <w:lang w:val="ro-RO"/>
        </w:rPr>
        <w:t>PROIECT DE DIPLOMĂ</w:t>
      </w:r>
    </w:p>
    <w:p w14:paraId="249030EB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AB16F87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41064D0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3F84013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5BF01CD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BB4FAB4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29028E27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21441F0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E3270E0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0210F4D" w14:textId="77777777" w:rsidR="002C03D2" w:rsidRPr="00B76DCC" w:rsidRDefault="002C03D2" w:rsidP="0010005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F54D336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Absolvent</w:t>
      </w:r>
    </w:p>
    <w:p w14:paraId="7437C170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A04EB96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(nume și prenume)</w:t>
      </w:r>
    </w:p>
    <w:p w14:paraId="49CEA3BF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76CB074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FBA125B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05EFA15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6ACED58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Conducător științific</w:t>
      </w:r>
    </w:p>
    <w:p w14:paraId="231A0A29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</w:p>
    <w:p w14:paraId="39047B6C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(titlu, nume și prenume)</w:t>
      </w:r>
    </w:p>
    <w:p w14:paraId="7BFF9E5F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86B8EF0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1573A5E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A67164B" w14:textId="77777777" w:rsidR="002B6CDA" w:rsidRPr="00B76DCC" w:rsidRDefault="002B6CDA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165F922" w14:textId="77777777" w:rsidR="001525BA" w:rsidRPr="00B76DCC" w:rsidRDefault="001525BA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67FBDA1" w14:textId="77777777" w:rsidR="002B6CDA" w:rsidRPr="00B76DCC" w:rsidRDefault="002B6CDA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D9AA846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13656A7" w14:textId="77777777" w:rsidR="008955C2" w:rsidRPr="00B76DCC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Pitești</w:t>
      </w:r>
    </w:p>
    <w:p w14:paraId="5CA71A9C" w14:textId="1CDCF18F" w:rsidR="008955C2" w:rsidRDefault="008955C2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Sesiunea iu</w:t>
      </w:r>
      <w:r w:rsidR="00C811E4">
        <w:rPr>
          <w:rFonts w:ascii="Arial" w:hAnsi="Arial" w:cs="Arial"/>
          <w:b/>
          <w:bCs/>
          <w:lang w:val="ro-RO"/>
        </w:rPr>
        <w:t>n</w:t>
      </w:r>
      <w:r w:rsidRPr="00B76DCC">
        <w:rPr>
          <w:rFonts w:ascii="Arial" w:hAnsi="Arial" w:cs="Arial"/>
          <w:b/>
          <w:bCs/>
          <w:lang w:val="ro-RO"/>
        </w:rPr>
        <w:t>ie 20</w:t>
      </w:r>
      <w:r w:rsidR="00D427F2" w:rsidRPr="00B76DCC">
        <w:rPr>
          <w:rFonts w:ascii="Arial" w:hAnsi="Arial" w:cs="Arial"/>
          <w:b/>
          <w:bCs/>
          <w:lang w:val="ro-RO"/>
        </w:rPr>
        <w:t>2</w:t>
      </w:r>
      <w:r w:rsidR="00400CE5">
        <w:rPr>
          <w:rFonts w:ascii="Arial" w:hAnsi="Arial" w:cs="Arial"/>
          <w:b/>
          <w:bCs/>
          <w:lang w:val="ro-RO"/>
        </w:rPr>
        <w:t>5</w:t>
      </w:r>
    </w:p>
    <w:p w14:paraId="3F31C51A" w14:textId="77777777" w:rsidR="001525BA" w:rsidRPr="00B76DCC" w:rsidRDefault="001525BA" w:rsidP="008955C2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</w:p>
    <w:p w14:paraId="11B4B9A0" w14:textId="77777777" w:rsidR="002B6CDA" w:rsidRPr="00B76DCC" w:rsidRDefault="00EF76E9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i/>
          <w:u w:val="single"/>
          <w:lang w:val="ro-RO"/>
        </w:rPr>
        <w:t>MODEL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 </w:t>
      </w:r>
      <w:r w:rsidR="007C7D2E" w:rsidRPr="00B76DCC">
        <w:rPr>
          <w:rFonts w:ascii="Arial" w:hAnsi="Arial" w:cs="Arial"/>
          <w:b/>
          <w:bCs/>
          <w:i/>
          <w:u w:val="single"/>
          <w:lang w:val="ro-RO"/>
        </w:rPr>
        <w:t>4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>–</w:t>
      </w:r>
      <w:r w:rsidR="00DB1E93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 PAGINA CU TITLUL 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PROIECTULUI 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 xml:space="preserve">DE </w:t>
      </w:r>
      <w:r w:rsidR="00FD479B" w:rsidRPr="00B76DCC">
        <w:rPr>
          <w:rFonts w:ascii="Arial" w:hAnsi="Arial" w:cs="Arial"/>
          <w:b/>
          <w:bCs/>
          <w:i/>
          <w:u w:val="single"/>
          <w:lang w:val="ro-RO"/>
        </w:rPr>
        <w:t xml:space="preserve"> </w:t>
      </w:r>
      <w:r w:rsidR="002B6CDA" w:rsidRPr="00B76DCC">
        <w:rPr>
          <w:rFonts w:ascii="Arial" w:hAnsi="Arial" w:cs="Arial"/>
          <w:b/>
          <w:bCs/>
          <w:i/>
          <w:u w:val="single"/>
          <w:lang w:val="ro-RO"/>
        </w:rPr>
        <w:t>DIPLOMĂ</w:t>
      </w:r>
    </w:p>
    <w:p w14:paraId="46EC1998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AC076B3" w14:textId="541500C7" w:rsidR="00CD29FB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 xml:space="preserve">UNIVERSITATEA </w:t>
      </w:r>
      <w:r w:rsidR="00CD29FB">
        <w:rPr>
          <w:rFonts w:ascii="Arial" w:hAnsi="Arial" w:cs="Arial"/>
          <w:b/>
          <w:bCs/>
          <w:lang w:val="ro-RO"/>
        </w:rPr>
        <w:t>NAȚIONALĂ DE ȘTIINȚĂ ȘI TEHNOLOGIE POLITEHNICA</w:t>
      </w:r>
      <w:r w:rsidRPr="00B76DCC">
        <w:rPr>
          <w:rFonts w:ascii="Arial" w:hAnsi="Arial" w:cs="Arial"/>
          <w:b/>
          <w:bCs/>
          <w:lang w:val="ro-RO"/>
        </w:rPr>
        <w:t xml:space="preserve"> </w:t>
      </w:r>
      <w:r w:rsidR="00CD29FB">
        <w:rPr>
          <w:rFonts w:ascii="Arial" w:hAnsi="Arial" w:cs="Arial"/>
          <w:b/>
          <w:bCs/>
          <w:lang w:val="ro-RO"/>
        </w:rPr>
        <w:t>BUCUREȘTI</w:t>
      </w:r>
    </w:p>
    <w:p w14:paraId="6A9EC5A4" w14:textId="1084CDC5" w:rsidR="002B6CDA" w:rsidRPr="00B76DCC" w:rsidRDefault="00CD29FB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 xml:space="preserve">CENTRUL UNIVERSITAR </w:t>
      </w:r>
      <w:r w:rsidR="002B6CDA" w:rsidRPr="00B76DCC">
        <w:rPr>
          <w:rFonts w:ascii="Arial" w:hAnsi="Arial" w:cs="Arial"/>
          <w:b/>
          <w:bCs/>
          <w:lang w:val="ro-RO"/>
        </w:rPr>
        <w:t>PITEȘTI</w:t>
      </w:r>
    </w:p>
    <w:p w14:paraId="68111438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FACULTATEA DE ELECTRONICĂ, COMUNICAȚII ȘI CALCULATOARE</w:t>
      </w:r>
    </w:p>
    <w:p w14:paraId="72419AE8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DEPARTAMENTUL ELECTRONICĂ, CALCULATOARE ȘI INGINERIE ELECTRICĂ</w:t>
      </w:r>
    </w:p>
    <w:p w14:paraId="59E0AC11" w14:textId="77777777" w:rsidR="002B6CDA" w:rsidRPr="00B76DCC" w:rsidRDefault="008C0A27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PROGRAMUL DE STUDII UNIVERSITARE DE LICENȚĂ ______________________________________________________________________________</w:t>
      </w:r>
    </w:p>
    <w:p w14:paraId="1B35F6B3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045E16F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3E61FD7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E603DA4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D29B02C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358741B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36B0DC6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CFC0FDD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2CF96E33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72"/>
          <w:szCs w:val="72"/>
          <w:lang w:val="ro-RO"/>
        </w:rPr>
      </w:pPr>
      <w:r w:rsidRPr="00B76DCC">
        <w:rPr>
          <w:rFonts w:ascii="Arial" w:hAnsi="Arial" w:cs="Arial"/>
          <w:b/>
          <w:bCs/>
          <w:sz w:val="72"/>
          <w:szCs w:val="72"/>
          <w:lang w:val="ro-RO"/>
        </w:rPr>
        <w:t>PROIECT DE DIPLOMĂ</w:t>
      </w:r>
    </w:p>
    <w:p w14:paraId="780556FE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7FE73E83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5562BB0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  <w:r w:rsidRPr="00B76DCC">
        <w:rPr>
          <w:rFonts w:ascii="Arial" w:hAnsi="Arial" w:cs="Arial"/>
          <w:b/>
          <w:bCs/>
          <w:sz w:val="32"/>
          <w:szCs w:val="32"/>
          <w:lang w:val="ro-RO"/>
        </w:rPr>
        <w:t>(TITLUL)</w:t>
      </w:r>
    </w:p>
    <w:p w14:paraId="35D6E1C5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FA00C73" w14:textId="77777777" w:rsidR="002B6CDA" w:rsidRPr="00B76DCC" w:rsidRDefault="002B6CDA" w:rsidP="002B6CDA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A0A4F01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88587D2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5B84E71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AA62602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30CF636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34E6D82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C912EE6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8C0E946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BC1F35A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3AA1A421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Absolvent</w:t>
      </w:r>
    </w:p>
    <w:p w14:paraId="6622570F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4E72C8D1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(nume și prenume)</w:t>
      </w:r>
    </w:p>
    <w:p w14:paraId="248EE91F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9921305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13F0689B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8E9C838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0BB2D1E1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Conducător științific</w:t>
      </w:r>
    </w:p>
    <w:p w14:paraId="662A6DCB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</w:p>
    <w:p w14:paraId="04C2E269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(titlu, nume și prenume)</w:t>
      </w:r>
    </w:p>
    <w:p w14:paraId="43748B92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91B2712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51B6BEDF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lang w:val="ro-RO"/>
        </w:rPr>
      </w:pPr>
    </w:p>
    <w:p w14:paraId="6AC548FA" w14:textId="7777777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Pitești</w:t>
      </w:r>
    </w:p>
    <w:p w14:paraId="2D8D821A" w14:textId="20E019F7" w:rsidR="002B6CDA" w:rsidRPr="00B76DCC" w:rsidRDefault="002B6CDA" w:rsidP="002B6CDA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lang w:val="ro-RO"/>
        </w:rPr>
      </w:pPr>
      <w:r w:rsidRPr="00B76DCC">
        <w:rPr>
          <w:rFonts w:ascii="Arial" w:hAnsi="Arial" w:cs="Arial"/>
          <w:b/>
          <w:bCs/>
          <w:lang w:val="ro-RO"/>
        </w:rPr>
        <w:t>Sesiunea iu</w:t>
      </w:r>
      <w:r w:rsidR="00C811E4">
        <w:rPr>
          <w:rFonts w:ascii="Arial" w:hAnsi="Arial" w:cs="Arial"/>
          <w:b/>
          <w:bCs/>
          <w:lang w:val="ro-RO"/>
        </w:rPr>
        <w:t>n</w:t>
      </w:r>
      <w:r w:rsidRPr="00B76DCC">
        <w:rPr>
          <w:rFonts w:ascii="Arial" w:hAnsi="Arial" w:cs="Arial"/>
          <w:b/>
          <w:bCs/>
          <w:lang w:val="ro-RO"/>
        </w:rPr>
        <w:t>ie 20</w:t>
      </w:r>
      <w:r w:rsidR="00D427F2" w:rsidRPr="00B76DCC">
        <w:rPr>
          <w:rFonts w:ascii="Arial" w:hAnsi="Arial" w:cs="Arial"/>
          <w:b/>
          <w:bCs/>
          <w:lang w:val="ro-RO"/>
        </w:rPr>
        <w:t>2</w:t>
      </w:r>
      <w:r w:rsidR="00400CE5">
        <w:rPr>
          <w:rFonts w:ascii="Arial" w:hAnsi="Arial" w:cs="Arial"/>
          <w:b/>
          <w:bCs/>
          <w:lang w:val="ro-RO"/>
        </w:rPr>
        <w:t>5</w:t>
      </w:r>
    </w:p>
    <w:sectPr w:rsidR="002B6CDA" w:rsidRPr="00B76DCC" w:rsidSect="00EB66D6">
      <w:footerReference w:type="default" r:id="rId25"/>
      <w:pgSz w:w="11906" w:h="16838"/>
      <w:pgMar w:top="1134" w:right="1133" w:bottom="1134" w:left="1134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CBE2" w14:textId="77777777" w:rsidR="00C034A9" w:rsidRDefault="00C034A9" w:rsidP="00EF76E9">
      <w:pPr>
        <w:spacing w:after="0" w:line="240" w:lineRule="auto"/>
      </w:pPr>
      <w:r>
        <w:separator/>
      </w:r>
    </w:p>
  </w:endnote>
  <w:endnote w:type="continuationSeparator" w:id="0">
    <w:p w14:paraId="2981EA40" w14:textId="77777777" w:rsidR="00C034A9" w:rsidRDefault="00C034A9" w:rsidP="00EF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64DD1" w14:textId="6D15D786" w:rsidR="00965224" w:rsidRPr="00821F76" w:rsidRDefault="00965224">
    <w:pPr>
      <w:pStyle w:val="Subsol"/>
      <w:jc w:val="center"/>
      <w:rPr>
        <w:caps/>
        <w:noProof/>
        <w:color w:val="156082"/>
      </w:rPr>
    </w:pPr>
    <w:r w:rsidRPr="00821F76">
      <w:rPr>
        <w:caps/>
        <w:color w:val="156082"/>
      </w:rPr>
      <w:fldChar w:fldCharType="begin"/>
    </w:r>
    <w:r w:rsidRPr="00821F76">
      <w:rPr>
        <w:caps/>
        <w:color w:val="156082"/>
      </w:rPr>
      <w:instrText xml:space="preserve"> PAGE   \* MERGEFORMAT </w:instrText>
    </w:r>
    <w:r w:rsidRPr="00821F76">
      <w:rPr>
        <w:caps/>
        <w:color w:val="156082"/>
      </w:rPr>
      <w:fldChar w:fldCharType="separate"/>
    </w:r>
    <w:r w:rsidR="00B60845">
      <w:rPr>
        <w:caps/>
        <w:noProof/>
        <w:color w:val="156082"/>
      </w:rPr>
      <w:t>3</w:t>
    </w:r>
    <w:r w:rsidRPr="00821F76">
      <w:rPr>
        <w:caps/>
        <w:noProof/>
        <w:color w:val="156082"/>
      </w:rPr>
      <w:fldChar w:fldCharType="end"/>
    </w:r>
  </w:p>
  <w:p w14:paraId="21444091" w14:textId="77777777" w:rsidR="00965224" w:rsidRDefault="00965224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55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FAB4B" w14:textId="2C5603BD" w:rsidR="008F5D1D" w:rsidRDefault="008F5D1D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84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8EB13D9" w14:textId="77777777" w:rsidR="008F5D1D" w:rsidRDefault="008F5D1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A3D0B" w14:textId="77777777" w:rsidR="00C034A9" w:rsidRDefault="00C034A9" w:rsidP="00EF76E9">
      <w:pPr>
        <w:spacing w:after="0" w:line="240" w:lineRule="auto"/>
      </w:pPr>
      <w:r>
        <w:separator/>
      </w:r>
    </w:p>
  </w:footnote>
  <w:footnote w:type="continuationSeparator" w:id="0">
    <w:p w14:paraId="4879FC28" w14:textId="77777777" w:rsidR="00C034A9" w:rsidRDefault="00C034A9" w:rsidP="00EF76E9">
      <w:pPr>
        <w:spacing w:after="0" w:line="240" w:lineRule="auto"/>
      </w:pPr>
      <w:r>
        <w:continuationSeparator/>
      </w:r>
    </w:p>
  </w:footnote>
  <w:footnote w:id="1">
    <w:p w14:paraId="394FF2C0" w14:textId="77777777" w:rsidR="004E6079" w:rsidRPr="00CA55CF" w:rsidRDefault="004E6079" w:rsidP="004E6079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 w:rsidRPr="00E27C6F">
        <w:rPr>
          <w:vertAlign w:val="superscript"/>
        </w:rPr>
        <w:t>)</w:t>
      </w:r>
      <w:r>
        <w:t xml:space="preserve"> </w:t>
      </w:r>
      <w:r>
        <w:rPr>
          <w:lang w:val="ro-RO"/>
        </w:rPr>
        <w:t>Numele, inițiala/inițialele prenumelui/prenumelor tatălui/mamei, cu majuscule.</w:t>
      </w:r>
    </w:p>
  </w:footnote>
  <w:footnote w:id="2">
    <w:p w14:paraId="4B2089D0" w14:textId="77777777" w:rsidR="004E6079" w:rsidRPr="00CA55CF" w:rsidRDefault="004E6079" w:rsidP="004E6079">
      <w:pPr>
        <w:pStyle w:val="Textnotdesubsol"/>
        <w:rPr>
          <w:lang w:val="ro-RO"/>
        </w:rPr>
      </w:pPr>
      <w:r>
        <w:rPr>
          <w:rStyle w:val="Referinnotdesubsol"/>
        </w:rPr>
        <w:footnoteRef/>
      </w:r>
      <w:r w:rsidRPr="00E27C6F">
        <w:rPr>
          <w:vertAlign w:val="superscript"/>
        </w:rPr>
        <w:t>)</w:t>
      </w:r>
      <w:r>
        <w:t xml:space="preserve"> </w:t>
      </w:r>
      <w:r>
        <w:rPr>
          <w:lang w:val="ro-RO"/>
        </w:rPr>
        <w:t>Denumirea proiectului de diplomă, cu majuscule.</w:t>
      </w:r>
    </w:p>
  </w:footnote>
  <w:footnote w:id="3">
    <w:p w14:paraId="5A168068" w14:textId="77777777" w:rsidR="00965224" w:rsidRPr="007E62DB" w:rsidRDefault="00965224" w:rsidP="00965224">
      <w:pPr>
        <w:pStyle w:val="Textnotdesubsol"/>
        <w:jc w:val="both"/>
      </w:pPr>
      <w:r>
        <w:rPr>
          <w:rStyle w:val="Referinnotdesubsol"/>
        </w:rPr>
        <w:footnoteRef/>
      </w:r>
      <w:r w:rsidRPr="005F332A">
        <w:rPr>
          <w:vertAlign w:val="superscript"/>
        </w:rPr>
        <w:t>)</w:t>
      </w:r>
      <w:r>
        <w:t xml:space="preserve"> </w:t>
      </w:r>
      <w:proofErr w:type="spellStart"/>
      <w:r>
        <w:t>Declaraţia</w:t>
      </w:r>
      <w:proofErr w:type="spellEnd"/>
      <w:r>
        <w:t xml:space="preserve"> se </w:t>
      </w:r>
      <w:proofErr w:type="spellStart"/>
      <w:r>
        <w:t>completează</w:t>
      </w:r>
      <w:proofErr w:type="spellEnd"/>
      <w:r>
        <w:t xml:space="preserve"> „</w:t>
      </w:r>
      <w:r>
        <w:rPr>
          <w:i/>
        </w:rPr>
        <w:t xml:space="preserve">de </w:t>
      </w:r>
      <w:proofErr w:type="spellStart"/>
      <w:r>
        <w:rPr>
          <w:i/>
        </w:rPr>
        <w:t>mână</w:t>
      </w:r>
      <w:proofErr w:type="spellEnd"/>
      <w:r>
        <w:t xml:space="preserve">”, </w:t>
      </w:r>
      <w:proofErr w:type="spellStart"/>
      <w:r>
        <w:t>reprezintă</w:t>
      </w:r>
      <w:proofErr w:type="spellEnd"/>
      <w:r>
        <w:t xml:space="preserve"> un document care se </w:t>
      </w:r>
      <w:proofErr w:type="spellStart"/>
      <w:r>
        <w:t>depune</w:t>
      </w:r>
      <w:proofErr w:type="spellEnd"/>
      <w:r>
        <w:t xml:space="preserve"> la </w:t>
      </w:r>
      <w:proofErr w:type="spellStart"/>
      <w:r>
        <w:t>înscrierea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susţinerea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de </w:t>
      </w:r>
      <w:proofErr w:type="spellStart"/>
      <w:r>
        <w:t>finalizare</w:t>
      </w:r>
      <w:proofErr w:type="spellEnd"/>
      <w:r>
        <w:t xml:space="preserve"> a </w:t>
      </w:r>
      <w:proofErr w:type="spellStart"/>
      <w:r>
        <w:t>studiilor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integrantă</w:t>
      </w:r>
      <w:proofErr w:type="spellEnd"/>
      <w:r>
        <w:t xml:space="preserve"> din </w:t>
      </w:r>
      <w:proofErr w:type="spellStart"/>
      <w:r>
        <w:t>proiectul</w:t>
      </w:r>
      <w:proofErr w:type="spellEnd"/>
      <w:r>
        <w:t xml:space="preserve"> de </w:t>
      </w:r>
      <w:proofErr w:type="spellStart"/>
      <w:r>
        <w:t>diplomă</w:t>
      </w:r>
      <w:proofErr w:type="spellEnd"/>
      <w:r>
        <w:t>/</w:t>
      </w:r>
      <w:proofErr w:type="spellStart"/>
      <w:r>
        <w:t>lucrarea</w:t>
      </w:r>
      <w:proofErr w:type="spellEnd"/>
      <w:r>
        <w:t xml:space="preserve"> de </w:t>
      </w:r>
      <w:proofErr w:type="spellStart"/>
      <w:r>
        <w:t>disertație</w:t>
      </w:r>
      <w:proofErr w:type="spellEnd"/>
      <w:r>
        <w:t>.</w:t>
      </w:r>
    </w:p>
  </w:footnote>
  <w:footnote w:id="4">
    <w:p w14:paraId="2C4906D9" w14:textId="77777777" w:rsidR="00965224" w:rsidRDefault="00965224" w:rsidP="00965224">
      <w:pPr>
        <w:pStyle w:val="Textnotdesubsol"/>
      </w:pPr>
      <w:r>
        <w:rPr>
          <w:rStyle w:val="Referinnotdesubsol"/>
        </w:rPr>
        <w:footnoteRef/>
      </w:r>
      <w:r w:rsidRPr="005F332A">
        <w:rPr>
          <w:vertAlign w:val="superscript"/>
        </w:rPr>
        <w:t>)</w:t>
      </w:r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iniţiala</w:t>
      </w:r>
      <w:proofErr w:type="spellEnd"/>
      <w:r>
        <w:t>/</w:t>
      </w:r>
      <w:proofErr w:type="spellStart"/>
      <w:r>
        <w:t>inițialele</w:t>
      </w:r>
      <w:proofErr w:type="spellEnd"/>
      <w:r>
        <w:t xml:space="preserve"> </w:t>
      </w:r>
      <w:proofErr w:type="spellStart"/>
      <w:r>
        <w:t>prenumelui</w:t>
      </w:r>
      <w:proofErr w:type="spellEnd"/>
      <w:r>
        <w:t>/</w:t>
      </w:r>
      <w:proofErr w:type="spellStart"/>
      <w:r>
        <w:t>prenumelor</w:t>
      </w:r>
      <w:proofErr w:type="spellEnd"/>
      <w:r>
        <w:t xml:space="preserve"> </w:t>
      </w:r>
      <w:proofErr w:type="spellStart"/>
      <w:r>
        <w:t>tatălui</w:t>
      </w:r>
      <w:proofErr w:type="spellEnd"/>
      <w:r>
        <w:t>/</w:t>
      </w:r>
      <w:proofErr w:type="spellStart"/>
      <w:r>
        <w:t>mamei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>, cu majuscule.</w:t>
      </w:r>
    </w:p>
  </w:footnote>
  <w:footnote w:id="5">
    <w:p w14:paraId="08989059" w14:textId="77777777" w:rsidR="00965224" w:rsidRDefault="00965224" w:rsidP="00965224">
      <w:pPr>
        <w:pStyle w:val="Textnotdesubsol"/>
      </w:pPr>
      <w:r>
        <w:rPr>
          <w:rStyle w:val="Referinnotdesubsol"/>
        </w:rPr>
        <w:footnoteRef/>
      </w:r>
      <w:r w:rsidRPr="005F332A">
        <w:rPr>
          <w:vertAlign w:val="superscript"/>
        </w:rPr>
        <w:t>)</w:t>
      </w:r>
      <w:r>
        <w:t xml:space="preserve">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de </w:t>
      </w:r>
      <w:proofErr w:type="spellStart"/>
      <w:r>
        <w:t>diplomă</w:t>
      </w:r>
      <w:proofErr w:type="spellEnd"/>
      <w:r>
        <w:t>/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disertaţie</w:t>
      </w:r>
      <w:proofErr w:type="spellEnd"/>
      <w:r>
        <w:t>, cu majuscule.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33D84"/>
    <w:multiLevelType w:val="multilevel"/>
    <w:tmpl w:val="5E7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186F85"/>
    <w:multiLevelType w:val="multilevel"/>
    <w:tmpl w:val="28D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50202A"/>
    <w:multiLevelType w:val="hybridMultilevel"/>
    <w:tmpl w:val="2F786F76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14680"/>
    <w:multiLevelType w:val="multilevel"/>
    <w:tmpl w:val="9D1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65DBF"/>
    <w:multiLevelType w:val="multilevel"/>
    <w:tmpl w:val="1B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05221"/>
    <w:multiLevelType w:val="multilevel"/>
    <w:tmpl w:val="E37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F5A32"/>
    <w:multiLevelType w:val="multilevel"/>
    <w:tmpl w:val="6B340926"/>
    <w:lvl w:ilvl="0">
      <w:start w:val="1"/>
      <w:numFmt w:val="decimal"/>
      <w:lvlText w:val="Ca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860553"/>
    <w:multiLevelType w:val="hybridMultilevel"/>
    <w:tmpl w:val="190C5290"/>
    <w:lvl w:ilvl="0" w:tplc="4E58E49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87AAF"/>
    <w:multiLevelType w:val="multilevel"/>
    <w:tmpl w:val="A1C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4717B"/>
    <w:multiLevelType w:val="hybridMultilevel"/>
    <w:tmpl w:val="96C0D146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41D72"/>
    <w:multiLevelType w:val="multilevel"/>
    <w:tmpl w:val="AC0E0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1920EA"/>
    <w:multiLevelType w:val="multilevel"/>
    <w:tmpl w:val="D04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523EC9"/>
    <w:multiLevelType w:val="multilevel"/>
    <w:tmpl w:val="75BF035A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  <w:sz w:val="20"/>
        <w:szCs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1B62B40"/>
    <w:multiLevelType w:val="hybridMultilevel"/>
    <w:tmpl w:val="5A04B08C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E6A63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211"/>
    <w:multiLevelType w:val="hybridMultilevel"/>
    <w:tmpl w:val="262CDFA2"/>
    <w:lvl w:ilvl="0" w:tplc="DEAADE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419FA"/>
    <w:multiLevelType w:val="multilevel"/>
    <w:tmpl w:val="8DC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8DF3BC"/>
    <w:multiLevelType w:val="singleLevel"/>
    <w:tmpl w:val="754B61F1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24" w15:restartNumberingAfterBreak="0">
    <w:nsid w:val="503E67DE"/>
    <w:multiLevelType w:val="singleLevel"/>
    <w:tmpl w:val="FBCED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80"/>
      </w:pPr>
      <w:rPr>
        <w:rFonts w:ascii="Arial" w:eastAsiaTheme="minorHAnsi" w:hAnsi="Arial" w:cs="Arial" w:hint="default"/>
        <w:b/>
        <w:sz w:val="22"/>
        <w:szCs w:val="22"/>
      </w:rPr>
    </w:lvl>
  </w:abstractNum>
  <w:abstractNum w:abstractNumId="25" w15:restartNumberingAfterBreak="0">
    <w:nsid w:val="50E40E16"/>
    <w:multiLevelType w:val="multilevel"/>
    <w:tmpl w:val="E86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651E7"/>
    <w:multiLevelType w:val="multilevel"/>
    <w:tmpl w:val="8CC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879777"/>
    <w:multiLevelType w:val="singleLevel"/>
    <w:tmpl w:val="29AE601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28" w15:restartNumberingAfterBreak="0">
    <w:nsid w:val="5D960258"/>
    <w:multiLevelType w:val="multilevel"/>
    <w:tmpl w:val="486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59020B"/>
    <w:multiLevelType w:val="hybridMultilevel"/>
    <w:tmpl w:val="6CB85EA8"/>
    <w:lvl w:ilvl="0" w:tplc="97B22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07845"/>
    <w:multiLevelType w:val="multilevel"/>
    <w:tmpl w:val="1CC06BA7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2"/>
        <w:szCs w:val="22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4654055"/>
    <w:multiLevelType w:val="hybridMultilevel"/>
    <w:tmpl w:val="9B685DCE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14A40"/>
    <w:multiLevelType w:val="hybridMultilevel"/>
    <w:tmpl w:val="A3267E26"/>
    <w:lvl w:ilvl="0" w:tplc="D8D4E9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85A80"/>
    <w:multiLevelType w:val="multilevel"/>
    <w:tmpl w:val="5FD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A33D3C"/>
    <w:multiLevelType w:val="hybridMultilevel"/>
    <w:tmpl w:val="AC5E2414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F6A19"/>
    <w:multiLevelType w:val="multilevel"/>
    <w:tmpl w:val="0596A026"/>
    <w:lvl w:ilvl="0">
      <w:start w:val="1"/>
      <w:numFmt w:val="decimal"/>
      <w:lvlText w:val="Cap 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eastAsia="Times New Roman" w:hAnsi="Symbol" w:cs="Times New Roman" w:hint="default"/>
        <w:i/>
        <w:color w:val="80008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6" w15:restartNumberingAfterBreak="0">
    <w:nsid w:val="7E426F75"/>
    <w:multiLevelType w:val="hybridMultilevel"/>
    <w:tmpl w:val="572EE07E"/>
    <w:lvl w:ilvl="0" w:tplc="C4AEEE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18790">
    <w:abstractNumId w:val="26"/>
  </w:num>
  <w:num w:numId="2" w16cid:durableId="1175264913">
    <w:abstractNumId w:val="15"/>
  </w:num>
  <w:num w:numId="3" w16cid:durableId="1575700972">
    <w:abstractNumId w:val="10"/>
  </w:num>
  <w:num w:numId="4" w16cid:durableId="1882397694">
    <w:abstractNumId w:val="33"/>
  </w:num>
  <w:num w:numId="5" w16cid:durableId="676923379">
    <w:abstractNumId w:val="11"/>
  </w:num>
  <w:num w:numId="6" w16cid:durableId="1429503331">
    <w:abstractNumId w:val="12"/>
  </w:num>
  <w:num w:numId="7" w16cid:durableId="1297643430">
    <w:abstractNumId w:val="25"/>
  </w:num>
  <w:num w:numId="8" w16cid:durableId="1536458235">
    <w:abstractNumId w:val="18"/>
  </w:num>
  <w:num w:numId="9" w16cid:durableId="1057436037">
    <w:abstractNumId w:val="22"/>
  </w:num>
  <w:num w:numId="10" w16cid:durableId="1760326594">
    <w:abstractNumId w:val="7"/>
  </w:num>
  <w:num w:numId="11" w16cid:durableId="2123066350">
    <w:abstractNumId w:val="17"/>
  </w:num>
  <w:num w:numId="12" w16cid:durableId="2017999557">
    <w:abstractNumId w:val="28"/>
  </w:num>
  <w:num w:numId="13" w16cid:durableId="927494461">
    <w:abstractNumId w:val="8"/>
  </w:num>
  <w:num w:numId="14" w16cid:durableId="2053264454">
    <w:abstractNumId w:val="24"/>
  </w:num>
  <w:num w:numId="15" w16cid:durableId="1138886182">
    <w:abstractNumId w:val="19"/>
  </w:num>
  <w:num w:numId="16" w16cid:durableId="987244959">
    <w:abstractNumId w:val="35"/>
  </w:num>
  <w:num w:numId="17" w16cid:durableId="1045134977">
    <w:abstractNumId w:val="13"/>
  </w:num>
  <w:num w:numId="18" w16cid:durableId="771049855">
    <w:abstractNumId w:val="23"/>
  </w:num>
  <w:num w:numId="19" w16cid:durableId="141582130">
    <w:abstractNumId w:val="27"/>
  </w:num>
  <w:num w:numId="20" w16cid:durableId="1992557323">
    <w:abstractNumId w:val="30"/>
  </w:num>
  <w:num w:numId="21" w16cid:durableId="279923006">
    <w:abstractNumId w:val="0"/>
  </w:num>
  <w:num w:numId="22" w16cid:durableId="1534223675">
    <w:abstractNumId w:val="32"/>
  </w:num>
  <w:num w:numId="23" w16cid:durableId="2041860986">
    <w:abstractNumId w:val="1"/>
  </w:num>
  <w:num w:numId="24" w16cid:durableId="1560165004">
    <w:abstractNumId w:val="3"/>
  </w:num>
  <w:num w:numId="25" w16cid:durableId="1582565055">
    <w:abstractNumId w:val="4"/>
  </w:num>
  <w:num w:numId="26" w16cid:durableId="1570384225">
    <w:abstractNumId w:val="5"/>
  </w:num>
  <w:num w:numId="27" w16cid:durableId="457264935">
    <w:abstractNumId w:val="6"/>
  </w:num>
  <w:num w:numId="28" w16cid:durableId="1282492495">
    <w:abstractNumId w:val="2"/>
  </w:num>
  <w:num w:numId="29" w16cid:durableId="944192528">
    <w:abstractNumId w:val="21"/>
  </w:num>
  <w:num w:numId="30" w16cid:durableId="1923756318">
    <w:abstractNumId w:val="29"/>
  </w:num>
  <w:num w:numId="31" w16cid:durableId="1946619407">
    <w:abstractNumId w:val="14"/>
  </w:num>
  <w:num w:numId="32" w16cid:durableId="1802649339">
    <w:abstractNumId w:val="36"/>
  </w:num>
  <w:num w:numId="33" w16cid:durableId="1062673197">
    <w:abstractNumId w:val="20"/>
  </w:num>
  <w:num w:numId="34" w16cid:durableId="1911232530">
    <w:abstractNumId w:val="9"/>
  </w:num>
  <w:num w:numId="35" w16cid:durableId="2093893085">
    <w:abstractNumId w:val="31"/>
  </w:num>
  <w:num w:numId="36" w16cid:durableId="50463883">
    <w:abstractNumId w:val="34"/>
  </w:num>
  <w:num w:numId="37" w16cid:durableId="1111825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00"/>
    <w:rsid w:val="00002C0A"/>
    <w:rsid w:val="00012631"/>
    <w:rsid w:val="00012861"/>
    <w:rsid w:val="000240F7"/>
    <w:rsid w:val="00025545"/>
    <w:rsid w:val="00040AFC"/>
    <w:rsid w:val="000554CC"/>
    <w:rsid w:val="000554EE"/>
    <w:rsid w:val="0006426F"/>
    <w:rsid w:val="000658B8"/>
    <w:rsid w:val="00070165"/>
    <w:rsid w:val="00076D45"/>
    <w:rsid w:val="00083E1A"/>
    <w:rsid w:val="000906BB"/>
    <w:rsid w:val="000A063F"/>
    <w:rsid w:val="000B02F9"/>
    <w:rsid w:val="000C0832"/>
    <w:rsid w:val="000C0B87"/>
    <w:rsid w:val="000C72BB"/>
    <w:rsid w:val="000E2913"/>
    <w:rsid w:val="000E39FB"/>
    <w:rsid w:val="000F23EC"/>
    <w:rsid w:val="00100050"/>
    <w:rsid w:val="00100FD2"/>
    <w:rsid w:val="00121B9A"/>
    <w:rsid w:val="0013371C"/>
    <w:rsid w:val="00140FB6"/>
    <w:rsid w:val="00143C9E"/>
    <w:rsid w:val="00143E08"/>
    <w:rsid w:val="001459E0"/>
    <w:rsid w:val="001468C6"/>
    <w:rsid w:val="001525BA"/>
    <w:rsid w:val="0015448F"/>
    <w:rsid w:val="00172C9F"/>
    <w:rsid w:val="00173F9C"/>
    <w:rsid w:val="0017768B"/>
    <w:rsid w:val="001860B6"/>
    <w:rsid w:val="00197955"/>
    <w:rsid w:val="001A0DAB"/>
    <w:rsid w:val="001A6D65"/>
    <w:rsid w:val="001B27BA"/>
    <w:rsid w:val="001B704C"/>
    <w:rsid w:val="001C5156"/>
    <w:rsid w:val="001D0A1D"/>
    <w:rsid w:val="001D21DB"/>
    <w:rsid w:val="001D501E"/>
    <w:rsid w:val="001D5427"/>
    <w:rsid w:val="001D7875"/>
    <w:rsid w:val="001F3D77"/>
    <w:rsid w:val="002044F3"/>
    <w:rsid w:val="00213AEB"/>
    <w:rsid w:val="0021568E"/>
    <w:rsid w:val="00216E51"/>
    <w:rsid w:val="00222F81"/>
    <w:rsid w:val="00224885"/>
    <w:rsid w:val="00224CF7"/>
    <w:rsid w:val="00226C8D"/>
    <w:rsid w:val="00231397"/>
    <w:rsid w:val="00242B3A"/>
    <w:rsid w:val="00245E72"/>
    <w:rsid w:val="00257899"/>
    <w:rsid w:val="00262D4A"/>
    <w:rsid w:val="00265A73"/>
    <w:rsid w:val="00282F6B"/>
    <w:rsid w:val="00285461"/>
    <w:rsid w:val="002927E7"/>
    <w:rsid w:val="00297B4D"/>
    <w:rsid w:val="002A7927"/>
    <w:rsid w:val="002B6CDA"/>
    <w:rsid w:val="002C03D2"/>
    <w:rsid w:val="002C4246"/>
    <w:rsid w:val="0030566D"/>
    <w:rsid w:val="003069F6"/>
    <w:rsid w:val="0032286D"/>
    <w:rsid w:val="003321E8"/>
    <w:rsid w:val="00340996"/>
    <w:rsid w:val="0034490B"/>
    <w:rsid w:val="003553AD"/>
    <w:rsid w:val="0035690D"/>
    <w:rsid w:val="003605DA"/>
    <w:rsid w:val="003627D8"/>
    <w:rsid w:val="00364779"/>
    <w:rsid w:val="00365816"/>
    <w:rsid w:val="0037368F"/>
    <w:rsid w:val="00377FF5"/>
    <w:rsid w:val="00396DDC"/>
    <w:rsid w:val="003A0584"/>
    <w:rsid w:val="003A2628"/>
    <w:rsid w:val="003A3AEF"/>
    <w:rsid w:val="003A72A5"/>
    <w:rsid w:val="003B36DA"/>
    <w:rsid w:val="003B52B7"/>
    <w:rsid w:val="003B712E"/>
    <w:rsid w:val="003C4DA3"/>
    <w:rsid w:val="003C7F6C"/>
    <w:rsid w:val="003D0DFA"/>
    <w:rsid w:val="003D1460"/>
    <w:rsid w:val="003D63C4"/>
    <w:rsid w:val="003D700F"/>
    <w:rsid w:val="003E529D"/>
    <w:rsid w:val="003F36E7"/>
    <w:rsid w:val="003F4E34"/>
    <w:rsid w:val="00400CE5"/>
    <w:rsid w:val="00404BDC"/>
    <w:rsid w:val="00412B32"/>
    <w:rsid w:val="00414E5E"/>
    <w:rsid w:val="004170AF"/>
    <w:rsid w:val="004265BD"/>
    <w:rsid w:val="00434773"/>
    <w:rsid w:val="00437145"/>
    <w:rsid w:val="00455636"/>
    <w:rsid w:val="00460635"/>
    <w:rsid w:val="00460FC0"/>
    <w:rsid w:val="00464919"/>
    <w:rsid w:val="004767F5"/>
    <w:rsid w:val="00477F1D"/>
    <w:rsid w:val="004A5D34"/>
    <w:rsid w:val="004B2F82"/>
    <w:rsid w:val="004C2009"/>
    <w:rsid w:val="004C510A"/>
    <w:rsid w:val="004C57AA"/>
    <w:rsid w:val="004D2C52"/>
    <w:rsid w:val="004E0A5E"/>
    <w:rsid w:val="004E1E69"/>
    <w:rsid w:val="004E24BD"/>
    <w:rsid w:val="004E6079"/>
    <w:rsid w:val="004F538B"/>
    <w:rsid w:val="004F657A"/>
    <w:rsid w:val="00500A36"/>
    <w:rsid w:val="005038BC"/>
    <w:rsid w:val="005142CD"/>
    <w:rsid w:val="00515058"/>
    <w:rsid w:val="00524476"/>
    <w:rsid w:val="00527BD5"/>
    <w:rsid w:val="00533DEF"/>
    <w:rsid w:val="0054022E"/>
    <w:rsid w:val="00542FBB"/>
    <w:rsid w:val="00544E1C"/>
    <w:rsid w:val="00555A09"/>
    <w:rsid w:val="0056068C"/>
    <w:rsid w:val="00575DBB"/>
    <w:rsid w:val="00576770"/>
    <w:rsid w:val="00582632"/>
    <w:rsid w:val="00584308"/>
    <w:rsid w:val="00587F6F"/>
    <w:rsid w:val="0059011C"/>
    <w:rsid w:val="005B669F"/>
    <w:rsid w:val="005D0446"/>
    <w:rsid w:val="005D55C1"/>
    <w:rsid w:val="005E02D9"/>
    <w:rsid w:val="005E0913"/>
    <w:rsid w:val="005E1EE4"/>
    <w:rsid w:val="005F2CC2"/>
    <w:rsid w:val="0060225A"/>
    <w:rsid w:val="0060315A"/>
    <w:rsid w:val="00615F34"/>
    <w:rsid w:val="00617A80"/>
    <w:rsid w:val="006243FB"/>
    <w:rsid w:val="00637CDA"/>
    <w:rsid w:val="006545F2"/>
    <w:rsid w:val="00654B26"/>
    <w:rsid w:val="00657DBE"/>
    <w:rsid w:val="0066354F"/>
    <w:rsid w:val="00667365"/>
    <w:rsid w:val="00682D37"/>
    <w:rsid w:val="00684AF4"/>
    <w:rsid w:val="0069273A"/>
    <w:rsid w:val="006930E0"/>
    <w:rsid w:val="006A12C9"/>
    <w:rsid w:val="006C2D85"/>
    <w:rsid w:val="006C6DFC"/>
    <w:rsid w:val="006D5093"/>
    <w:rsid w:val="006E1441"/>
    <w:rsid w:val="006E66F4"/>
    <w:rsid w:val="006F6A70"/>
    <w:rsid w:val="00702175"/>
    <w:rsid w:val="00704B50"/>
    <w:rsid w:val="007100DD"/>
    <w:rsid w:val="00711C23"/>
    <w:rsid w:val="00712AF8"/>
    <w:rsid w:val="00725B94"/>
    <w:rsid w:val="0072600A"/>
    <w:rsid w:val="007260B2"/>
    <w:rsid w:val="007364F8"/>
    <w:rsid w:val="00746D84"/>
    <w:rsid w:val="0078214E"/>
    <w:rsid w:val="007847D4"/>
    <w:rsid w:val="00785C71"/>
    <w:rsid w:val="00796235"/>
    <w:rsid w:val="007A0A06"/>
    <w:rsid w:val="007A2B1E"/>
    <w:rsid w:val="007A3861"/>
    <w:rsid w:val="007B4842"/>
    <w:rsid w:val="007B7973"/>
    <w:rsid w:val="007C3FAD"/>
    <w:rsid w:val="007C43B0"/>
    <w:rsid w:val="007C79CE"/>
    <w:rsid w:val="007C7D2E"/>
    <w:rsid w:val="007D2089"/>
    <w:rsid w:val="007E1D90"/>
    <w:rsid w:val="007F605C"/>
    <w:rsid w:val="008035BA"/>
    <w:rsid w:val="008100C3"/>
    <w:rsid w:val="00810808"/>
    <w:rsid w:val="00814FF4"/>
    <w:rsid w:val="00833ED4"/>
    <w:rsid w:val="008463C7"/>
    <w:rsid w:val="008472AA"/>
    <w:rsid w:val="00852B44"/>
    <w:rsid w:val="008536AB"/>
    <w:rsid w:val="008554B5"/>
    <w:rsid w:val="00872C82"/>
    <w:rsid w:val="008750C2"/>
    <w:rsid w:val="00875C34"/>
    <w:rsid w:val="00885C22"/>
    <w:rsid w:val="008955C2"/>
    <w:rsid w:val="008958B3"/>
    <w:rsid w:val="008965CA"/>
    <w:rsid w:val="008A11A2"/>
    <w:rsid w:val="008C0A27"/>
    <w:rsid w:val="008C2A24"/>
    <w:rsid w:val="008C4E23"/>
    <w:rsid w:val="008C6BA1"/>
    <w:rsid w:val="008F3EE9"/>
    <w:rsid w:val="008F410A"/>
    <w:rsid w:val="008F5D1D"/>
    <w:rsid w:val="008F5DED"/>
    <w:rsid w:val="008F63C0"/>
    <w:rsid w:val="008F6A7B"/>
    <w:rsid w:val="009020A3"/>
    <w:rsid w:val="009041EC"/>
    <w:rsid w:val="00914365"/>
    <w:rsid w:val="00926AAD"/>
    <w:rsid w:val="0094065B"/>
    <w:rsid w:val="0094130F"/>
    <w:rsid w:val="0094351C"/>
    <w:rsid w:val="009565A7"/>
    <w:rsid w:val="009641A0"/>
    <w:rsid w:val="00965224"/>
    <w:rsid w:val="009748A7"/>
    <w:rsid w:val="00993895"/>
    <w:rsid w:val="009A7D4A"/>
    <w:rsid w:val="009B4294"/>
    <w:rsid w:val="009B6162"/>
    <w:rsid w:val="009C19A4"/>
    <w:rsid w:val="009C271D"/>
    <w:rsid w:val="009D3E15"/>
    <w:rsid w:val="009E7FBD"/>
    <w:rsid w:val="009F47F3"/>
    <w:rsid w:val="00A00B39"/>
    <w:rsid w:val="00A074C2"/>
    <w:rsid w:val="00A122D6"/>
    <w:rsid w:val="00A1758B"/>
    <w:rsid w:val="00A219C9"/>
    <w:rsid w:val="00A222AB"/>
    <w:rsid w:val="00A24967"/>
    <w:rsid w:val="00A253DE"/>
    <w:rsid w:val="00A26C45"/>
    <w:rsid w:val="00A4025E"/>
    <w:rsid w:val="00A46A3B"/>
    <w:rsid w:val="00A47420"/>
    <w:rsid w:val="00A53496"/>
    <w:rsid w:val="00A61763"/>
    <w:rsid w:val="00A63F03"/>
    <w:rsid w:val="00A7029D"/>
    <w:rsid w:val="00A722C7"/>
    <w:rsid w:val="00A76C16"/>
    <w:rsid w:val="00AA3F16"/>
    <w:rsid w:val="00AA4C32"/>
    <w:rsid w:val="00AA5D56"/>
    <w:rsid w:val="00AC1BC7"/>
    <w:rsid w:val="00AD3D92"/>
    <w:rsid w:val="00AE2B93"/>
    <w:rsid w:val="00AE5E46"/>
    <w:rsid w:val="00AF7CEA"/>
    <w:rsid w:val="00B01745"/>
    <w:rsid w:val="00B0190C"/>
    <w:rsid w:val="00B02F05"/>
    <w:rsid w:val="00B06647"/>
    <w:rsid w:val="00B15F87"/>
    <w:rsid w:val="00B21520"/>
    <w:rsid w:val="00B2413B"/>
    <w:rsid w:val="00B466A2"/>
    <w:rsid w:val="00B52DC0"/>
    <w:rsid w:val="00B543D7"/>
    <w:rsid w:val="00B54B17"/>
    <w:rsid w:val="00B55C72"/>
    <w:rsid w:val="00B572B3"/>
    <w:rsid w:val="00B60845"/>
    <w:rsid w:val="00B70348"/>
    <w:rsid w:val="00B73322"/>
    <w:rsid w:val="00B76DCC"/>
    <w:rsid w:val="00B80D25"/>
    <w:rsid w:val="00B84F67"/>
    <w:rsid w:val="00BA4341"/>
    <w:rsid w:val="00BB06A3"/>
    <w:rsid w:val="00BB7EEA"/>
    <w:rsid w:val="00BC7AB1"/>
    <w:rsid w:val="00BD43E8"/>
    <w:rsid w:val="00BF2A22"/>
    <w:rsid w:val="00C034A9"/>
    <w:rsid w:val="00C10429"/>
    <w:rsid w:val="00C125B7"/>
    <w:rsid w:val="00C14831"/>
    <w:rsid w:val="00C155AD"/>
    <w:rsid w:val="00C355E4"/>
    <w:rsid w:val="00C44B17"/>
    <w:rsid w:val="00C5403E"/>
    <w:rsid w:val="00C673AB"/>
    <w:rsid w:val="00C74EBA"/>
    <w:rsid w:val="00C80032"/>
    <w:rsid w:val="00C811E4"/>
    <w:rsid w:val="00C87452"/>
    <w:rsid w:val="00C90F2E"/>
    <w:rsid w:val="00C9240D"/>
    <w:rsid w:val="00C97719"/>
    <w:rsid w:val="00CA00C9"/>
    <w:rsid w:val="00CA72B6"/>
    <w:rsid w:val="00CB2C63"/>
    <w:rsid w:val="00CB5C2B"/>
    <w:rsid w:val="00CB759D"/>
    <w:rsid w:val="00CD29FB"/>
    <w:rsid w:val="00CD390B"/>
    <w:rsid w:val="00CD7185"/>
    <w:rsid w:val="00CE3EEA"/>
    <w:rsid w:val="00CE67CC"/>
    <w:rsid w:val="00D075F7"/>
    <w:rsid w:val="00D21D26"/>
    <w:rsid w:val="00D310E2"/>
    <w:rsid w:val="00D34473"/>
    <w:rsid w:val="00D3757D"/>
    <w:rsid w:val="00D40F52"/>
    <w:rsid w:val="00D410EA"/>
    <w:rsid w:val="00D427F2"/>
    <w:rsid w:val="00D4302B"/>
    <w:rsid w:val="00D43780"/>
    <w:rsid w:val="00D47E60"/>
    <w:rsid w:val="00D57145"/>
    <w:rsid w:val="00D73DBD"/>
    <w:rsid w:val="00D81504"/>
    <w:rsid w:val="00D87CA4"/>
    <w:rsid w:val="00D90F57"/>
    <w:rsid w:val="00DA40B2"/>
    <w:rsid w:val="00DA7A6D"/>
    <w:rsid w:val="00DA7EA6"/>
    <w:rsid w:val="00DB1E93"/>
    <w:rsid w:val="00DB59E6"/>
    <w:rsid w:val="00DB5A94"/>
    <w:rsid w:val="00DC5AEA"/>
    <w:rsid w:val="00DD25DD"/>
    <w:rsid w:val="00DD4233"/>
    <w:rsid w:val="00DD662B"/>
    <w:rsid w:val="00DF1C0F"/>
    <w:rsid w:val="00E01030"/>
    <w:rsid w:val="00E04A71"/>
    <w:rsid w:val="00E1177B"/>
    <w:rsid w:val="00E370D6"/>
    <w:rsid w:val="00E5213D"/>
    <w:rsid w:val="00E55F9E"/>
    <w:rsid w:val="00E67AFD"/>
    <w:rsid w:val="00E7432A"/>
    <w:rsid w:val="00E847E4"/>
    <w:rsid w:val="00E9533F"/>
    <w:rsid w:val="00EA01E1"/>
    <w:rsid w:val="00EA444F"/>
    <w:rsid w:val="00EA5F9E"/>
    <w:rsid w:val="00EB0E39"/>
    <w:rsid w:val="00EB66D6"/>
    <w:rsid w:val="00EB697B"/>
    <w:rsid w:val="00EC0B75"/>
    <w:rsid w:val="00EC103F"/>
    <w:rsid w:val="00ED0A57"/>
    <w:rsid w:val="00EE14F5"/>
    <w:rsid w:val="00EE2922"/>
    <w:rsid w:val="00EE46F8"/>
    <w:rsid w:val="00EF1CCE"/>
    <w:rsid w:val="00EF2956"/>
    <w:rsid w:val="00EF64AA"/>
    <w:rsid w:val="00EF76E9"/>
    <w:rsid w:val="00F02F15"/>
    <w:rsid w:val="00F05A3E"/>
    <w:rsid w:val="00F12887"/>
    <w:rsid w:val="00F24344"/>
    <w:rsid w:val="00F27500"/>
    <w:rsid w:val="00F32695"/>
    <w:rsid w:val="00F50574"/>
    <w:rsid w:val="00F53663"/>
    <w:rsid w:val="00F60D81"/>
    <w:rsid w:val="00F66C4E"/>
    <w:rsid w:val="00F8597C"/>
    <w:rsid w:val="00FA2F7B"/>
    <w:rsid w:val="00FA6333"/>
    <w:rsid w:val="00FB37B2"/>
    <w:rsid w:val="00FC0246"/>
    <w:rsid w:val="00FC0484"/>
    <w:rsid w:val="00FC0D63"/>
    <w:rsid w:val="00FD2A34"/>
    <w:rsid w:val="00FD479B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D908"/>
  <w15:docId w15:val="{1A6D58FB-6F73-467C-B80C-D5C2939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34"/>
  </w:style>
  <w:style w:type="paragraph" w:styleId="Titlu1">
    <w:name w:val="heading 1"/>
    <w:basedOn w:val="Normal"/>
    <w:next w:val="Corptext"/>
    <w:link w:val="Titlu1Caracter"/>
    <w:uiPriority w:val="9"/>
    <w:qFormat/>
    <w:rsid w:val="00F27500"/>
    <w:pPr>
      <w:tabs>
        <w:tab w:val="num" w:pos="432"/>
      </w:tabs>
      <w:suppressAutoHyphens/>
      <w:spacing w:before="280" w:after="280" w:line="240" w:lineRule="auto"/>
      <w:ind w:left="432" w:hanging="432"/>
      <w:outlineLvl w:val="0"/>
    </w:pPr>
    <w:rPr>
      <w:rFonts w:ascii="Times New Roman" w:hAnsi="Times New Roman" w:cs="Times New Roman"/>
      <w:b/>
      <w:bCs/>
      <w:kern w:val="2"/>
      <w:sz w:val="48"/>
      <w:szCs w:val="48"/>
      <w:lang w:eastAsia="ar-SA"/>
    </w:rPr>
  </w:style>
  <w:style w:type="paragraph" w:styleId="Titlu2">
    <w:name w:val="heading 2"/>
    <w:basedOn w:val="Normal"/>
    <w:next w:val="Corptext"/>
    <w:link w:val="Titlu2Caracter"/>
    <w:uiPriority w:val="9"/>
    <w:qFormat/>
    <w:rsid w:val="00F27500"/>
    <w:pPr>
      <w:tabs>
        <w:tab w:val="num" w:pos="576"/>
      </w:tabs>
      <w:suppressAutoHyphens/>
      <w:spacing w:before="280" w:after="280" w:line="240" w:lineRule="auto"/>
      <w:ind w:left="576" w:hanging="576"/>
      <w:outlineLvl w:val="1"/>
    </w:pPr>
    <w:rPr>
      <w:rFonts w:ascii="Times New Roman" w:hAnsi="Times New Roman" w:cs="Times New Roman"/>
      <w:b/>
      <w:bCs/>
      <w:sz w:val="36"/>
      <w:szCs w:val="36"/>
      <w:lang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27500"/>
    <w:rPr>
      <w:rFonts w:ascii="Times New Roman" w:eastAsiaTheme="minorEastAsia" w:hAnsi="Times New Roman" w:cs="Times New Roman"/>
      <w:b/>
      <w:bCs/>
      <w:kern w:val="2"/>
      <w:sz w:val="48"/>
      <w:szCs w:val="48"/>
      <w:lang w:eastAsia="ar-SA"/>
    </w:rPr>
  </w:style>
  <w:style w:type="character" w:customStyle="1" w:styleId="Titlu2Caracter">
    <w:name w:val="Titlu 2 Caracter"/>
    <w:basedOn w:val="Fontdeparagrafimplicit"/>
    <w:link w:val="Titlu2"/>
    <w:uiPriority w:val="9"/>
    <w:rsid w:val="00F27500"/>
    <w:rPr>
      <w:rFonts w:ascii="Times New Roman" w:eastAsiaTheme="minorEastAsia" w:hAnsi="Times New Roman" w:cs="Times New Roman"/>
      <w:b/>
      <w:bCs/>
      <w:sz w:val="36"/>
      <w:szCs w:val="36"/>
      <w:lang w:eastAsia="ar-SA"/>
    </w:rPr>
  </w:style>
  <w:style w:type="character" w:styleId="Hyperlink">
    <w:name w:val="Hyperlink"/>
    <w:basedOn w:val="Fontdeparagrafimplicit"/>
    <w:uiPriority w:val="99"/>
    <w:unhideWhenUsed/>
    <w:rsid w:val="00F27500"/>
    <w:rPr>
      <w:color w:val="0000FF"/>
      <w:u w:val="single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F2750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F275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MaindescrisHTML">
    <w:name w:val="HTML Typewriter"/>
    <w:basedOn w:val="Fontdeparagrafimplicit"/>
    <w:uiPriority w:val="99"/>
    <w:semiHidden/>
    <w:unhideWhenUsed/>
    <w:rsid w:val="00F2750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50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it">
    <w:name w:val="textit"/>
    <w:basedOn w:val="Fontdeparagrafimplicit"/>
    <w:rsid w:val="00F27500"/>
    <w:rPr>
      <w:i/>
      <w:iCs/>
    </w:rPr>
  </w:style>
  <w:style w:type="character" w:customStyle="1" w:styleId="textbf">
    <w:name w:val="textbf"/>
    <w:basedOn w:val="Fontdeparagrafimplicit"/>
    <w:rsid w:val="00F27500"/>
    <w:rPr>
      <w:b/>
      <w:bCs/>
    </w:rPr>
  </w:style>
  <w:style w:type="character" w:customStyle="1" w:styleId="arabic">
    <w:name w:val="arabic"/>
    <w:basedOn w:val="Fontdeparagrafimplicit"/>
    <w:rsid w:val="00F27500"/>
  </w:style>
  <w:style w:type="character" w:styleId="Robust">
    <w:name w:val="Strong"/>
    <w:basedOn w:val="Fontdeparagrafimplicit"/>
    <w:qFormat/>
    <w:rsid w:val="00F27500"/>
    <w:rPr>
      <w:b/>
      <w:bCs/>
    </w:rPr>
  </w:style>
  <w:style w:type="paragraph" w:styleId="Listparagraf">
    <w:name w:val="List Paragraph"/>
    <w:basedOn w:val="Normal"/>
    <w:uiPriority w:val="34"/>
    <w:qFormat/>
    <w:rsid w:val="00F27500"/>
    <w:pPr>
      <w:ind w:left="720"/>
      <w:contextualSpacing/>
    </w:pPr>
  </w:style>
  <w:style w:type="table" w:styleId="Tabelgril">
    <w:name w:val="Table Grid"/>
    <w:basedOn w:val="TabelNormal"/>
    <w:rsid w:val="00CD7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CVHeadingContactDetails">
    <w:name w:val="_ECV_HeadingContactDetails"/>
    <w:rsid w:val="00C8745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C87452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C87452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C8745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C8745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paragraph" w:customStyle="1" w:styleId="ECVRightColumn">
    <w:name w:val="_ECV_RightColumn"/>
    <w:basedOn w:val="Normal"/>
    <w:rsid w:val="00C8745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hi-IN" w:bidi="hi-IN"/>
    </w:rPr>
  </w:style>
  <w:style w:type="paragraph" w:customStyle="1" w:styleId="ECVNameField">
    <w:name w:val="_ECV_NameField"/>
    <w:basedOn w:val="ECVRightColumn"/>
    <w:rsid w:val="00C87452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C87452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C87452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C87452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C87452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C8745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customStyle="1" w:styleId="ECVSectionBullet">
    <w:name w:val="_ECV_SectionBullet"/>
    <w:basedOn w:val="ECVSectionDetails"/>
    <w:rsid w:val="00C87452"/>
    <w:pPr>
      <w:spacing w:before="0"/>
    </w:pPr>
  </w:style>
  <w:style w:type="paragraph" w:customStyle="1" w:styleId="ECVDate">
    <w:name w:val="_ECV_Date"/>
    <w:basedOn w:val="ECVLeftHeading"/>
    <w:rsid w:val="00C87452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C8745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C8745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C8745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C8745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C8745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C8745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hi-IN" w:bidi="hi-IN"/>
    </w:rPr>
  </w:style>
  <w:style w:type="paragraph" w:customStyle="1" w:styleId="ECVText">
    <w:name w:val="_ECV_Text"/>
    <w:basedOn w:val="Corptext"/>
    <w:rsid w:val="00C87452"/>
    <w:pPr>
      <w:widowControl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lang w:val="en-GB" w:eastAsia="hi-IN" w:bidi="hi-IN"/>
    </w:rPr>
  </w:style>
  <w:style w:type="paragraph" w:customStyle="1" w:styleId="ECVLanguageName">
    <w:name w:val="_ECV_LanguageName"/>
    <w:basedOn w:val="ECVLanguageCertificate"/>
    <w:rsid w:val="00C87452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C87452"/>
    <w:pPr>
      <w:spacing w:before="57"/>
    </w:pPr>
  </w:style>
  <w:style w:type="paragraph" w:customStyle="1" w:styleId="ECVGenderRow">
    <w:name w:val="_ECV_GenderRow"/>
    <w:basedOn w:val="Normal"/>
    <w:rsid w:val="00C87452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hi-IN" w:bidi="hi-IN"/>
    </w:rPr>
  </w:style>
  <w:style w:type="paragraph" w:customStyle="1" w:styleId="ECVBusinessSectorRow">
    <w:name w:val="_ECV_BusinessSectorRow"/>
    <w:basedOn w:val="Normal"/>
    <w:rsid w:val="00C8745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BlueBox">
    <w:name w:val="_ECV_BlueBox"/>
    <w:basedOn w:val="Normal"/>
    <w:rsid w:val="00C87452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hi-IN" w:bidi="hi-IN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87452"/>
    <w:rPr>
      <w:rFonts w:ascii="Tahoma" w:hAnsi="Tahoma" w:cs="Tahoma"/>
      <w:sz w:val="16"/>
      <w:szCs w:val="16"/>
    </w:rPr>
  </w:style>
  <w:style w:type="paragraph" w:customStyle="1" w:styleId="ECV1stPage">
    <w:name w:val="_ECV_1stPage"/>
    <w:basedOn w:val="ECVRightHeading"/>
    <w:rsid w:val="00C87452"/>
    <w:pPr>
      <w:tabs>
        <w:tab w:val="left" w:pos="2835"/>
        <w:tab w:val="right" w:pos="10205"/>
      </w:tabs>
      <w:spacing w:before="215"/>
      <w:jc w:val="left"/>
    </w:pPr>
    <w:rPr>
      <w:sz w:val="20"/>
      <w:lang w:val="ro-RO"/>
    </w:rPr>
  </w:style>
  <w:style w:type="paragraph" w:styleId="Corptext2">
    <w:name w:val="Body Text 2"/>
    <w:basedOn w:val="Normal"/>
    <w:link w:val="Corptext2Caracter"/>
    <w:uiPriority w:val="99"/>
    <w:semiHidden/>
    <w:unhideWhenUsed/>
    <w:rsid w:val="00A53496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semiHidden/>
    <w:rsid w:val="00A53496"/>
  </w:style>
  <w:style w:type="paragraph" w:styleId="Antet">
    <w:name w:val="header"/>
    <w:basedOn w:val="Normal"/>
    <w:link w:val="AntetCaracter"/>
    <w:uiPriority w:val="99"/>
    <w:unhideWhenUsed/>
    <w:rsid w:val="00EF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F76E9"/>
  </w:style>
  <w:style w:type="paragraph" w:styleId="Subsol">
    <w:name w:val="footer"/>
    <w:basedOn w:val="Normal"/>
    <w:link w:val="SubsolCaracter"/>
    <w:uiPriority w:val="99"/>
    <w:unhideWhenUsed/>
    <w:rsid w:val="00EF7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F76E9"/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DF1C0F"/>
    <w:rPr>
      <w:color w:val="605E5C"/>
      <w:shd w:val="clear" w:color="auto" w:fill="E1DFDD"/>
    </w:rPr>
  </w:style>
  <w:style w:type="paragraph" w:styleId="Frspaiere">
    <w:name w:val="No Spacing"/>
    <w:uiPriority w:val="1"/>
    <w:qFormat/>
    <w:rsid w:val="001D0A1D"/>
    <w:pPr>
      <w:spacing w:after="0" w:line="240" w:lineRule="auto"/>
    </w:pPr>
  </w:style>
  <w:style w:type="character" w:styleId="Referincomentariu">
    <w:name w:val="annotation reference"/>
    <w:basedOn w:val="Fontdeparagrafimplicit"/>
    <w:uiPriority w:val="99"/>
    <w:semiHidden/>
    <w:unhideWhenUsed/>
    <w:rsid w:val="005F2CC2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5F2CC2"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5F2CC2"/>
    <w:rPr>
      <w:sz w:val="20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5F2CC2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5F2CC2"/>
    <w:rPr>
      <w:b/>
      <w:bCs/>
      <w:sz w:val="20"/>
      <w:szCs w:val="20"/>
    </w:rPr>
  </w:style>
  <w:style w:type="character" w:styleId="HyperlinkParcurs">
    <w:name w:val="FollowedHyperlink"/>
    <w:basedOn w:val="Fontdeparagrafimplicit"/>
    <w:uiPriority w:val="99"/>
    <w:semiHidden/>
    <w:unhideWhenUsed/>
    <w:rsid w:val="001A0DAB"/>
    <w:rPr>
      <w:color w:val="800080" w:themeColor="followedHyperlink"/>
      <w:u w:val="single"/>
    </w:rPr>
  </w:style>
  <w:style w:type="paragraph" w:styleId="Textnotdesubsol">
    <w:name w:val="footnote text"/>
    <w:basedOn w:val="Normal"/>
    <w:link w:val="TextnotdesubsolCaracter"/>
    <w:rsid w:val="009652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965224"/>
    <w:rPr>
      <w:rFonts w:ascii="Times New Roman" w:eastAsia="Times New Roman" w:hAnsi="Times New Roman" w:cs="Times New Roman"/>
      <w:sz w:val="20"/>
      <w:szCs w:val="20"/>
    </w:rPr>
  </w:style>
  <w:style w:type="character" w:styleId="Referinnotdesubsol">
    <w:name w:val="footnote reference"/>
    <w:rsid w:val="009652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upit.ro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pit.ro/" TargetMode="External"/><Relationship Id="rId24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upit.r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53650-92DD-4439-B4D8-E991B5FC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4335</Words>
  <Characters>25143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</dc:creator>
  <cp:lastModifiedBy>Necula Robert Ionut</cp:lastModifiedBy>
  <cp:revision>2</cp:revision>
  <cp:lastPrinted>2024-04-17T09:02:00Z</cp:lastPrinted>
  <dcterms:created xsi:type="dcterms:W3CDTF">2025-05-23T08:00:00Z</dcterms:created>
  <dcterms:modified xsi:type="dcterms:W3CDTF">2025-05-23T08:00:00Z</dcterms:modified>
</cp:coreProperties>
</file>